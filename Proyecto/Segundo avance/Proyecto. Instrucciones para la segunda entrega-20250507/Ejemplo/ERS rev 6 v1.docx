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glossary/styles.xml" ContentType="application/vnd.openxmlformats-officedocument.wordprocessingml.style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WithEffects.xml" ContentType="application/vnd.ms-word.stylesWithEffects+xml"/>
  <Override PartName="/word/glossary/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E4D" w:rsidRPr="00352C52" w:rsidRDefault="00366E4D" w:rsidP="00366E4D">
      <w:pPr>
        <w:pStyle w:val="SuperTitle"/>
        <w:rPr>
          <w:rFonts w:cs="Arial"/>
          <w:lang w:val="es-ES"/>
        </w:rPr>
      </w:pPr>
      <w:r w:rsidRPr="00352C52">
        <w:rPr>
          <w:rFonts w:cs="Arial"/>
          <w:lang w:val="es-ES"/>
        </w:rPr>
        <w:tab/>
      </w:r>
    </w:p>
    <w:bookmarkStart w:id="0" w:name="_Toc264212869"/>
    <w:bookmarkStart w:id="1" w:name="_Toc290578500"/>
    <w:bookmarkStart w:id="2" w:name="_Toc290582073"/>
    <w:bookmarkStart w:id="3" w:name="_Toc290620660"/>
    <w:bookmarkStart w:id="4" w:name="_Toc293535532"/>
    <w:bookmarkStart w:id="5" w:name="_Toc293570014"/>
    <w:p w:rsidR="00851BE3" w:rsidRPr="00352C52" w:rsidRDefault="002C181E" w:rsidP="00851BE3">
      <w:pPr>
        <w:pStyle w:val="Ttulo"/>
        <w:spacing w:after="720"/>
        <w:rPr>
          <w:rFonts w:cs="Arial"/>
          <w:sz w:val="40"/>
          <w:szCs w:val="40"/>
          <w:lang w:val="es-ES"/>
        </w:rPr>
      </w:pPr>
      <w:sdt>
        <w:sdtPr>
          <w:rPr>
            <w:rFonts w:asciiTheme="majorHAnsi" w:eastAsiaTheme="majorEastAsia" w:hAnsiTheme="majorHAnsi" w:cstheme="majorBidi"/>
            <w:sz w:val="80"/>
            <w:szCs w:val="80"/>
            <w:lang w:val="es-ES"/>
          </w:rPr>
          <w:alias w:val="Título"/>
          <w:id w:val="15524250"/>
          <w:placeholder>
            <w:docPart w:val="03DDB82AD7244A7FA263B88433452F03"/>
          </w:placeholder>
          <w:dataBinding w:prefixMappings="xmlns:ns0='http://schemas.openxmlformats.org/package/2006/metadata/core-properties' xmlns:ns1='http://purl.org/dc/elements/1.1/'" w:xpath="/ns0:coreProperties[1]/ns1:title[1]" w:storeItemID="{6C3C8BC8-F283-45AE-878A-BAB7291924A1}"/>
          <w:text/>
        </w:sdtPr>
        <w:sdtEndPr/>
        <w:sdtContent>
          <w:r w:rsidR="000317F1" w:rsidRPr="00352C52">
            <w:rPr>
              <w:rFonts w:asciiTheme="majorHAnsi" w:eastAsiaTheme="majorEastAsia" w:hAnsiTheme="majorHAnsi" w:cstheme="majorBidi"/>
              <w:sz w:val="80"/>
              <w:szCs w:val="80"/>
              <w:lang w:val="es-ES"/>
            </w:rPr>
            <w:t>Documento de Especificación de Requisitos</w:t>
          </w:r>
        </w:sdtContent>
      </w:sdt>
      <w:r w:rsidR="00366E4D" w:rsidRPr="00352C52">
        <w:rPr>
          <w:rFonts w:cs="Arial"/>
          <w:sz w:val="72"/>
          <w:lang w:val="es-ES"/>
        </w:rPr>
        <w:br/>
      </w:r>
      <w:r w:rsidR="00366E4D" w:rsidRPr="00352C52">
        <w:rPr>
          <w:rFonts w:cs="Arial"/>
          <w:sz w:val="72"/>
          <w:lang w:val="es-ES"/>
        </w:rPr>
        <w:br/>
      </w:r>
      <w:bookmarkEnd w:id="0"/>
      <w:bookmarkEnd w:id="1"/>
      <w:bookmarkEnd w:id="2"/>
      <w:bookmarkEnd w:id="3"/>
      <w:bookmarkEnd w:id="4"/>
      <w:bookmarkEnd w:id="5"/>
      <w:r w:rsidR="006D5731" w:rsidRPr="00352C52">
        <w:rPr>
          <w:rFonts w:cs="Arial"/>
          <w:sz w:val="40"/>
          <w:szCs w:val="40"/>
          <w:lang w:val="es-ES"/>
        </w:rPr>
        <w:t>Desarrollo de la aplicación web “¡Súbelos al techo!” para mejorar el servicio de autobuses urbanos en la ciudad de Mérida, Yucatán.</w:t>
      </w:r>
    </w:p>
    <w:p w:rsidR="00366E4D" w:rsidRPr="00352C52" w:rsidRDefault="000D6AE9" w:rsidP="00366E4D">
      <w:pPr>
        <w:pStyle w:val="ByLine"/>
        <w:rPr>
          <w:rFonts w:cs="Arial"/>
          <w:lang w:val="es-ES"/>
        </w:rPr>
      </w:pPr>
      <w:r w:rsidRPr="00352C52">
        <w:rPr>
          <w:rFonts w:cs="Arial"/>
          <w:lang w:val="es-ES"/>
        </w:rPr>
        <w:t xml:space="preserve">Versión </w:t>
      </w:r>
      <w:r w:rsidR="00FA3F34">
        <w:rPr>
          <w:rFonts w:cs="Arial"/>
          <w:lang w:val="es-ES"/>
        </w:rPr>
        <w:t>1.0</w:t>
      </w:r>
    </w:p>
    <w:p w:rsidR="00366E4D" w:rsidRPr="00352C52" w:rsidRDefault="00366E4D" w:rsidP="00366E4D">
      <w:pPr>
        <w:pStyle w:val="ByLine"/>
        <w:spacing w:before="0" w:after="0" w:line="360" w:lineRule="auto"/>
        <w:rPr>
          <w:rFonts w:cs="Arial"/>
          <w:lang w:val="es-ES"/>
        </w:rPr>
      </w:pPr>
      <w:r w:rsidRPr="00352C52">
        <w:rPr>
          <w:rFonts w:cs="Arial"/>
          <w:lang w:val="es-ES"/>
        </w:rPr>
        <w:t>Elaborado por:</w:t>
      </w:r>
    </w:p>
    <w:p w:rsidR="006D5731" w:rsidRPr="00352C52" w:rsidRDefault="006D5731" w:rsidP="006D5731">
      <w:pPr>
        <w:pStyle w:val="ByLine"/>
        <w:spacing w:before="0" w:after="0" w:line="360" w:lineRule="auto"/>
        <w:rPr>
          <w:rFonts w:cs="Arial"/>
          <w:lang w:val="es-ES"/>
        </w:rPr>
      </w:pPr>
      <w:r w:rsidRPr="00352C52">
        <w:rPr>
          <w:rFonts w:cs="Arial"/>
          <w:lang w:val="es-ES"/>
        </w:rPr>
        <w:t>Oswaldo Ceballos Zavala</w:t>
      </w:r>
    </w:p>
    <w:p w:rsidR="006D5731" w:rsidRPr="00352C52" w:rsidRDefault="006D5731" w:rsidP="006D5731">
      <w:pPr>
        <w:pStyle w:val="ByLine"/>
        <w:spacing w:before="0" w:after="0" w:line="360" w:lineRule="auto"/>
        <w:rPr>
          <w:rFonts w:cs="Arial"/>
          <w:lang w:val="es-ES"/>
        </w:rPr>
      </w:pPr>
      <w:r w:rsidRPr="00352C52">
        <w:rPr>
          <w:rFonts w:cs="Arial"/>
          <w:lang w:val="es-ES"/>
        </w:rPr>
        <w:t xml:space="preserve"> César Ricárdez Santos</w:t>
      </w:r>
    </w:p>
    <w:p w:rsidR="006D5731" w:rsidRPr="00352C52" w:rsidRDefault="006D5731" w:rsidP="006D5731">
      <w:pPr>
        <w:pStyle w:val="ByLine"/>
        <w:spacing w:before="0" w:after="0" w:line="360" w:lineRule="auto"/>
        <w:rPr>
          <w:rFonts w:cs="Arial"/>
          <w:lang w:val="es-ES"/>
        </w:rPr>
      </w:pPr>
      <w:r w:rsidRPr="00352C52">
        <w:rPr>
          <w:rFonts w:cs="Arial"/>
          <w:lang w:val="es-ES"/>
        </w:rPr>
        <w:t xml:space="preserve"> Gustavo Canul Poot</w:t>
      </w:r>
    </w:p>
    <w:p w:rsidR="006D5731" w:rsidRPr="00352C52" w:rsidRDefault="006D5731" w:rsidP="006D5731">
      <w:pPr>
        <w:pStyle w:val="ByLine"/>
        <w:spacing w:before="0" w:after="0" w:line="360" w:lineRule="auto"/>
        <w:rPr>
          <w:rFonts w:cs="Arial"/>
          <w:lang w:val="es-ES"/>
        </w:rPr>
      </w:pPr>
      <w:r w:rsidRPr="00352C52">
        <w:rPr>
          <w:rFonts w:cs="Arial"/>
          <w:lang w:val="es-ES"/>
        </w:rPr>
        <w:t xml:space="preserve"> </w:t>
      </w:r>
    </w:p>
    <w:p w:rsidR="00366E4D" w:rsidRPr="00352C52" w:rsidRDefault="00366E4D" w:rsidP="00366E4D">
      <w:pPr>
        <w:pStyle w:val="ChangeHistoryTitle"/>
        <w:spacing w:before="0"/>
        <w:rPr>
          <w:sz w:val="32"/>
          <w:lang w:val="es-ES"/>
        </w:rPr>
      </w:pPr>
    </w:p>
    <w:p w:rsidR="00366E4D" w:rsidRPr="00352C52" w:rsidRDefault="00366E4D" w:rsidP="00366E4D">
      <w:pPr>
        <w:pStyle w:val="ChangeHistoryTitle"/>
        <w:spacing w:before="0"/>
        <w:rPr>
          <w:sz w:val="32"/>
          <w:lang w:val="es-ES"/>
        </w:rPr>
        <w:sectPr w:rsidR="00366E4D" w:rsidRPr="00352C52" w:rsidSect="00841B25">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s-ES" w:eastAsia="en-US"/>
        </w:rPr>
        <w:id w:val="1852751401"/>
        <w:docPartObj>
          <w:docPartGallery w:val="Table of Contents"/>
          <w:docPartUnique/>
        </w:docPartObj>
      </w:sdtPr>
      <w:sdtEndPr/>
      <w:sdtContent>
        <w:p w:rsidR="0034631A" w:rsidRPr="00352C52" w:rsidRDefault="00803152" w:rsidP="00803152">
          <w:pPr>
            <w:pStyle w:val="TtulodeTDC"/>
            <w:jc w:val="center"/>
            <w:rPr>
              <w:noProof/>
              <w:lang w:val="es-ES"/>
            </w:rPr>
          </w:pPr>
          <w:r w:rsidRPr="00352C52">
            <w:rPr>
              <w:rFonts w:ascii="Arial" w:hAnsi="Arial" w:cs="Arial"/>
              <w:color w:val="auto"/>
              <w:sz w:val="36"/>
              <w:szCs w:val="36"/>
              <w:lang w:val="es-ES"/>
            </w:rPr>
            <w:t>Contenido</w:t>
          </w:r>
          <w:bookmarkStart w:id="6" w:name="_GoBack"/>
          <w:bookmarkEnd w:id="6"/>
          <w:r w:rsidRPr="00352C52">
            <w:rPr>
              <w:lang w:val="es-ES"/>
            </w:rPr>
            <w:fldChar w:fldCharType="begin"/>
          </w:r>
          <w:r w:rsidRPr="00352C52">
            <w:rPr>
              <w:lang w:val="es-ES"/>
            </w:rPr>
            <w:instrText xml:space="preserve"> TOC \o "1-3" \h \z \u </w:instrText>
          </w:r>
          <w:r w:rsidRPr="00352C52">
            <w:rPr>
              <w:lang w:val="es-ES"/>
            </w:rPr>
            <w:fldChar w:fldCharType="separate"/>
          </w:r>
        </w:p>
        <w:p w:rsidR="0034631A" w:rsidRPr="00352C52" w:rsidRDefault="002C181E">
          <w:pPr>
            <w:pStyle w:val="TDC1"/>
            <w:rPr>
              <w:rFonts w:asciiTheme="minorHAnsi" w:eastAsiaTheme="minorEastAsia" w:hAnsiTheme="minorHAnsi" w:cstheme="minorBidi"/>
              <w:b w:val="0"/>
              <w:bCs w:val="0"/>
              <w:sz w:val="22"/>
              <w:szCs w:val="22"/>
              <w:lang w:val="es-ES" w:eastAsia="es-MX"/>
            </w:rPr>
          </w:pPr>
          <w:hyperlink w:anchor="_Toc293570015" w:history="1">
            <w:r w:rsidR="0034631A" w:rsidRPr="00352C52">
              <w:rPr>
                <w:rStyle w:val="Hipervnculo"/>
                <w:rFonts w:asciiTheme="majorHAnsi" w:hAnsiTheme="majorHAnsi"/>
                <w:lang w:val="es-ES"/>
              </w:rPr>
              <w:t>1. Introducción</w:t>
            </w:r>
            <w:r w:rsidR="0034631A" w:rsidRPr="00352C52">
              <w:rPr>
                <w:webHidden/>
                <w:lang w:val="es-ES"/>
              </w:rPr>
              <w:tab/>
            </w:r>
            <w:r w:rsidR="0034631A" w:rsidRPr="00352C52">
              <w:rPr>
                <w:webHidden/>
                <w:lang w:val="es-ES"/>
              </w:rPr>
              <w:fldChar w:fldCharType="begin"/>
            </w:r>
            <w:r w:rsidR="0034631A" w:rsidRPr="00352C52">
              <w:rPr>
                <w:webHidden/>
                <w:lang w:val="es-ES"/>
              </w:rPr>
              <w:instrText xml:space="preserve"> PAGEREF _Toc293570015 \h </w:instrText>
            </w:r>
            <w:r w:rsidR="0034631A" w:rsidRPr="00352C52">
              <w:rPr>
                <w:webHidden/>
                <w:lang w:val="es-ES"/>
              </w:rPr>
            </w:r>
            <w:r w:rsidR="0034631A" w:rsidRPr="00352C52">
              <w:rPr>
                <w:webHidden/>
                <w:lang w:val="es-ES"/>
              </w:rPr>
              <w:fldChar w:fldCharType="separate"/>
            </w:r>
            <w:r w:rsidR="00020B4A">
              <w:rPr>
                <w:webHidden/>
                <w:lang w:val="es-ES"/>
              </w:rPr>
              <w:t>2</w:t>
            </w:r>
            <w:r w:rsidR="0034631A" w:rsidRPr="00352C52">
              <w:rPr>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16" w:history="1">
            <w:r w:rsidR="0034631A" w:rsidRPr="00352C52">
              <w:rPr>
                <w:rStyle w:val="Hipervnculo"/>
                <w:noProof/>
                <w:lang w:val="es-ES"/>
              </w:rPr>
              <w:t>1.1. Propósito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_Toc293570016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17" w:history="1">
            <w:r w:rsidR="0034631A" w:rsidRPr="00352C52">
              <w:rPr>
                <w:rStyle w:val="Hipervnculo"/>
                <w:noProof/>
                <w:lang w:val="es-ES"/>
              </w:rPr>
              <w:t>1.2. Ámbito del Sistema</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_Toc293570017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18" w:history="1">
            <w:r w:rsidR="0034631A" w:rsidRPr="00352C52">
              <w:rPr>
                <w:rStyle w:val="Hipervnculo"/>
                <w:noProof/>
                <w:lang w:val="es-ES"/>
              </w:rPr>
              <w:t>1.3. Definiciones, Acrónimos y Abreviaturas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_Toc293570018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19" w:history="1">
            <w:r w:rsidR="0034631A" w:rsidRPr="00352C52">
              <w:rPr>
                <w:rStyle w:val="Hipervnculo"/>
                <w:noProof/>
                <w:lang w:val="es-ES"/>
              </w:rPr>
              <w:t>1.4. Referencias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_Toc293570019 \h </w:instrText>
            </w:r>
            <w:r w:rsidR="0034631A" w:rsidRPr="00352C52">
              <w:rPr>
                <w:noProof/>
                <w:webHidden/>
                <w:lang w:val="es-ES"/>
              </w:rPr>
            </w:r>
            <w:r w:rsidR="0034631A" w:rsidRPr="00352C52">
              <w:rPr>
                <w:noProof/>
                <w:webHidden/>
                <w:lang w:val="es-ES"/>
              </w:rPr>
              <w:fldChar w:fldCharType="separate"/>
            </w:r>
            <w:r w:rsidR="00020B4A">
              <w:rPr>
                <w:noProof/>
                <w:webHidden/>
                <w:lang w:val="es-ES"/>
              </w:rPr>
              <w:t>2</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20" w:history="1">
            <w:r w:rsidR="0034631A" w:rsidRPr="00352C52">
              <w:rPr>
                <w:rStyle w:val="Hipervnculo"/>
                <w:noProof/>
                <w:lang w:val="es-ES"/>
              </w:rPr>
              <w:t>1.5. Visión General del Documento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_Toc293570020 \h </w:instrText>
            </w:r>
            <w:r w:rsidR="0034631A" w:rsidRPr="00352C52">
              <w:rPr>
                <w:noProof/>
                <w:webHidden/>
                <w:lang w:val="es-ES"/>
              </w:rPr>
            </w:r>
            <w:r w:rsidR="0034631A" w:rsidRPr="00352C52">
              <w:rPr>
                <w:noProof/>
                <w:webHidden/>
                <w:lang w:val="es-ES"/>
              </w:rPr>
              <w:fldChar w:fldCharType="separate"/>
            </w:r>
            <w:r w:rsidR="00020B4A">
              <w:rPr>
                <w:noProof/>
                <w:webHidden/>
                <w:lang w:val="es-ES"/>
              </w:rPr>
              <w:t>4</w:t>
            </w:r>
            <w:r w:rsidR="0034631A" w:rsidRPr="00352C52">
              <w:rPr>
                <w:noProof/>
                <w:webHidden/>
                <w:lang w:val="es-ES"/>
              </w:rPr>
              <w:fldChar w:fldCharType="end"/>
            </w:r>
          </w:hyperlink>
        </w:p>
        <w:p w:rsidR="0034631A" w:rsidRPr="00352C52" w:rsidRDefault="002C181E">
          <w:pPr>
            <w:pStyle w:val="TDC1"/>
            <w:rPr>
              <w:rFonts w:asciiTheme="minorHAnsi" w:eastAsiaTheme="minorEastAsia" w:hAnsiTheme="minorHAnsi" w:cstheme="minorBidi"/>
              <w:b w:val="0"/>
              <w:bCs w:val="0"/>
              <w:sz w:val="22"/>
              <w:szCs w:val="22"/>
              <w:lang w:val="es-ES" w:eastAsia="es-MX"/>
            </w:rPr>
          </w:pPr>
          <w:hyperlink w:anchor="_Toc293570021" w:history="1">
            <w:r w:rsidR="0034631A" w:rsidRPr="00352C52">
              <w:rPr>
                <w:rStyle w:val="Hipervnculo"/>
                <w:rFonts w:asciiTheme="majorHAnsi" w:hAnsiTheme="majorHAnsi"/>
                <w:lang w:val="es-ES"/>
              </w:rPr>
              <w:t>2. Descripción General</w:t>
            </w:r>
            <w:r w:rsidR="0034631A" w:rsidRPr="00352C52">
              <w:rPr>
                <w:webHidden/>
                <w:lang w:val="es-ES"/>
              </w:rPr>
              <w:tab/>
            </w:r>
            <w:r w:rsidR="0034631A" w:rsidRPr="00352C52">
              <w:rPr>
                <w:webHidden/>
                <w:lang w:val="es-ES"/>
              </w:rPr>
              <w:fldChar w:fldCharType="begin"/>
            </w:r>
            <w:r w:rsidR="0034631A" w:rsidRPr="00352C52">
              <w:rPr>
                <w:webHidden/>
                <w:lang w:val="es-ES"/>
              </w:rPr>
              <w:instrText xml:space="preserve"> PAGEREF _Toc293570021 \h </w:instrText>
            </w:r>
            <w:r w:rsidR="0034631A" w:rsidRPr="00352C52">
              <w:rPr>
                <w:webHidden/>
                <w:lang w:val="es-ES"/>
              </w:rPr>
            </w:r>
            <w:r w:rsidR="0034631A" w:rsidRPr="00352C52">
              <w:rPr>
                <w:webHidden/>
                <w:lang w:val="es-ES"/>
              </w:rPr>
              <w:fldChar w:fldCharType="separate"/>
            </w:r>
            <w:r w:rsidR="00020B4A">
              <w:rPr>
                <w:webHidden/>
                <w:lang w:val="es-ES"/>
              </w:rPr>
              <w:t>4</w:t>
            </w:r>
            <w:r w:rsidR="0034631A" w:rsidRPr="00352C52">
              <w:rPr>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22" w:history="1">
            <w:r w:rsidR="0034631A" w:rsidRPr="00352C52">
              <w:rPr>
                <w:rStyle w:val="Hipervnculo"/>
                <w:noProof/>
                <w:lang w:val="es-ES"/>
              </w:rPr>
              <w:t>2.1. Perspectiva del Producto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_Toc293570022 \h </w:instrText>
            </w:r>
            <w:r w:rsidR="0034631A" w:rsidRPr="00352C52">
              <w:rPr>
                <w:noProof/>
                <w:webHidden/>
                <w:lang w:val="es-ES"/>
              </w:rPr>
            </w:r>
            <w:r w:rsidR="0034631A" w:rsidRPr="00352C52">
              <w:rPr>
                <w:noProof/>
                <w:webHidden/>
                <w:lang w:val="es-ES"/>
              </w:rPr>
              <w:fldChar w:fldCharType="separate"/>
            </w:r>
            <w:r w:rsidR="00020B4A">
              <w:rPr>
                <w:noProof/>
                <w:webHidden/>
                <w:lang w:val="es-ES"/>
              </w:rPr>
              <w:t>5</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23" w:history="1">
            <w:r w:rsidR="0034631A" w:rsidRPr="00352C52">
              <w:rPr>
                <w:rStyle w:val="Hipervnculo"/>
                <w:noProof/>
                <w:lang w:val="es-ES"/>
              </w:rPr>
              <w:t>2.2. Funciones del Producto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_Toc293570023 \h </w:instrText>
            </w:r>
            <w:r w:rsidR="0034631A" w:rsidRPr="00352C52">
              <w:rPr>
                <w:noProof/>
                <w:webHidden/>
                <w:lang w:val="es-ES"/>
              </w:rPr>
            </w:r>
            <w:r w:rsidR="0034631A" w:rsidRPr="00352C52">
              <w:rPr>
                <w:noProof/>
                <w:webHidden/>
                <w:lang w:val="es-ES"/>
              </w:rPr>
              <w:fldChar w:fldCharType="separate"/>
            </w:r>
            <w:r w:rsidR="00020B4A">
              <w:rPr>
                <w:noProof/>
                <w:webHidden/>
                <w:lang w:val="es-ES"/>
              </w:rPr>
              <w:t>5</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24" w:history="1">
            <w:r w:rsidR="0034631A" w:rsidRPr="00352C52">
              <w:rPr>
                <w:rStyle w:val="Hipervnculo"/>
                <w:noProof/>
                <w:lang w:val="es-ES"/>
              </w:rPr>
              <w:t>2.3. Características de los Usuarios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_Toc293570024 \h </w:instrText>
            </w:r>
            <w:r w:rsidR="0034631A" w:rsidRPr="00352C52">
              <w:rPr>
                <w:noProof/>
                <w:webHidden/>
                <w:lang w:val="es-ES"/>
              </w:rPr>
            </w:r>
            <w:r w:rsidR="0034631A" w:rsidRPr="00352C52">
              <w:rPr>
                <w:noProof/>
                <w:webHidden/>
                <w:lang w:val="es-ES"/>
              </w:rPr>
              <w:fldChar w:fldCharType="separate"/>
            </w:r>
            <w:r w:rsidR="00020B4A">
              <w:rPr>
                <w:noProof/>
                <w:webHidden/>
                <w:lang w:val="es-ES"/>
              </w:rPr>
              <w:t>5</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25" w:history="1">
            <w:r w:rsidR="0034631A" w:rsidRPr="00352C52">
              <w:rPr>
                <w:rStyle w:val="Hipervnculo"/>
                <w:noProof/>
                <w:lang w:val="es-ES"/>
              </w:rPr>
              <w:t>2.4. Restricciones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_Toc293570025 \h </w:instrText>
            </w:r>
            <w:r w:rsidR="0034631A" w:rsidRPr="00352C52">
              <w:rPr>
                <w:noProof/>
                <w:webHidden/>
                <w:lang w:val="es-ES"/>
              </w:rPr>
            </w:r>
            <w:r w:rsidR="0034631A" w:rsidRPr="00352C52">
              <w:rPr>
                <w:noProof/>
                <w:webHidden/>
                <w:lang w:val="es-ES"/>
              </w:rPr>
              <w:fldChar w:fldCharType="separate"/>
            </w:r>
            <w:r w:rsidR="00020B4A">
              <w:rPr>
                <w:noProof/>
                <w:webHidden/>
                <w:lang w:val="es-ES"/>
              </w:rPr>
              <w:t>6</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26" w:history="1">
            <w:r w:rsidR="0034631A" w:rsidRPr="00352C52">
              <w:rPr>
                <w:rStyle w:val="Hipervnculo"/>
                <w:noProof/>
                <w:lang w:val="es-ES"/>
              </w:rPr>
              <w:t>2.5. Suposiciones y Dependencias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_Toc293570026 \h </w:instrText>
            </w:r>
            <w:r w:rsidR="0034631A" w:rsidRPr="00352C52">
              <w:rPr>
                <w:noProof/>
                <w:webHidden/>
                <w:lang w:val="es-ES"/>
              </w:rPr>
            </w:r>
            <w:r w:rsidR="0034631A" w:rsidRPr="00352C52">
              <w:rPr>
                <w:noProof/>
                <w:webHidden/>
                <w:lang w:val="es-ES"/>
              </w:rPr>
              <w:fldChar w:fldCharType="separate"/>
            </w:r>
            <w:r w:rsidR="00020B4A">
              <w:rPr>
                <w:noProof/>
                <w:webHidden/>
                <w:lang w:val="es-ES"/>
              </w:rPr>
              <w:t>9</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27" w:history="1">
            <w:r w:rsidR="0034631A" w:rsidRPr="00352C52">
              <w:rPr>
                <w:rStyle w:val="Hipervnculo"/>
                <w:noProof/>
                <w:lang w:val="es-ES"/>
              </w:rPr>
              <w:t>2.6. Requisitos Futuros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_Toc293570027 \h </w:instrText>
            </w:r>
            <w:r w:rsidR="0034631A" w:rsidRPr="00352C52">
              <w:rPr>
                <w:noProof/>
                <w:webHidden/>
                <w:lang w:val="es-ES"/>
              </w:rPr>
            </w:r>
            <w:r w:rsidR="0034631A" w:rsidRPr="00352C52">
              <w:rPr>
                <w:noProof/>
                <w:webHidden/>
                <w:lang w:val="es-ES"/>
              </w:rPr>
              <w:fldChar w:fldCharType="separate"/>
            </w:r>
            <w:r w:rsidR="00020B4A">
              <w:rPr>
                <w:noProof/>
                <w:webHidden/>
                <w:lang w:val="es-ES"/>
              </w:rPr>
              <w:t>9</w:t>
            </w:r>
            <w:r w:rsidR="0034631A" w:rsidRPr="00352C52">
              <w:rPr>
                <w:noProof/>
                <w:webHidden/>
                <w:lang w:val="es-ES"/>
              </w:rPr>
              <w:fldChar w:fldCharType="end"/>
            </w:r>
          </w:hyperlink>
        </w:p>
        <w:p w:rsidR="0034631A" w:rsidRPr="00352C52" w:rsidRDefault="002C181E">
          <w:pPr>
            <w:pStyle w:val="TDC1"/>
            <w:rPr>
              <w:rFonts w:asciiTheme="minorHAnsi" w:eastAsiaTheme="minorEastAsia" w:hAnsiTheme="minorHAnsi" w:cstheme="minorBidi"/>
              <w:b w:val="0"/>
              <w:bCs w:val="0"/>
              <w:sz w:val="22"/>
              <w:szCs w:val="22"/>
              <w:lang w:val="es-ES" w:eastAsia="es-MX"/>
            </w:rPr>
          </w:pPr>
          <w:hyperlink w:anchor="_Toc293570028" w:history="1">
            <w:r w:rsidR="0034631A" w:rsidRPr="00352C52">
              <w:rPr>
                <w:rStyle w:val="Hipervnculo"/>
                <w:lang w:val="es-ES"/>
              </w:rPr>
              <w:t xml:space="preserve">3. </w:t>
            </w:r>
            <w:r w:rsidR="0034631A" w:rsidRPr="00352C52">
              <w:rPr>
                <w:rStyle w:val="Hipervnculo"/>
                <w:rFonts w:asciiTheme="majorHAnsi" w:hAnsiTheme="majorHAnsi"/>
                <w:lang w:val="es-ES"/>
              </w:rPr>
              <w:t>Requisitos Específicos</w:t>
            </w:r>
            <w:r w:rsidR="0034631A" w:rsidRPr="00352C52">
              <w:rPr>
                <w:webHidden/>
                <w:lang w:val="es-ES"/>
              </w:rPr>
              <w:tab/>
            </w:r>
            <w:r w:rsidR="0034631A" w:rsidRPr="00352C52">
              <w:rPr>
                <w:webHidden/>
                <w:lang w:val="es-ES"/>
              </w:rPr>
              <w:fldChar w:fldCharType="begin"/>
            </w:r>
            <w:r w:rsidR="0034631A" w:rsidRPr="00352C52">
              <w:rPr>
                <w:webHidden/>
                <w:lang w:val="es-ES"/>
              </w:rPr>
              <w:instrText xml:space="preserve"> PAGEREF _Toc293570028 \h </w:instrText>
            </w:r>
            <w:r w:rsidR="0034631A" w:rsidRPr="00352C52">
              <w:rPr>
                <w:webHidden/>
                <w:lang w:val="es-ES"/>
              </w:rPr>
            </w:r>
            <w:r w:rsidR="0034631A" w:rsidRPr="00352C52">
              <w:rPr>
                <w:webHidden/>
                <w:lang w:val="es-ES"/>
              </w:rPr>
              <w:fldChar w:fldCharType="separate"/>
            </w:r>
            <w:r w:rsidR="00020B4A">
              <w:rPr>
                <w:webHidden/>
                <w:lang w:val="es-ES"/>
              </w:rPr>
              <w:t>9</w:t>
            </w:r>
            <w:r w:rsidR="0034631A" w:rsidRPr="00352C52">
              <w:rPr>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29" w:history="1">
            <w:r w:rsidR="0034631A" w:rsidRPr="00352C52">
              <w:rPr>
                <w:rStyle w:val="Hipervnculo"/>
                <w:noProof/>
                <w:lang w:val="es-ES"/>
              </w:rPr>
              <w:t>3.1. Interfaces Externas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_Toc293570029 \h </w:instrText>
            </w:r>
            <w:r w:rsidR="0034631A" w:rsidRPr="00352C52">
              <w:rPr>
                <w:noProof/>
                <w:webHidden/>
                <w:lang w:val="es-ES"/>
              </w:rPr>
            </w:r>
            <w:r w:rsidR="0034631A" w:rsidRPr="00352C52">
              <w:rPr>
                <w:noProof/>
                <w:webHidden/>
                <w:lang w:val="es-ES"/>
              </w:rPr>
              <w:fldChar w:fldCharType="separate"/>
            </w:r>
            <w:r w:rsidR="00020B4A">
              <w:rPr>
                <w:noProof/>
                <w:webHidden/>
                <w:lang w:val="es-ES"/>
              </w:rPr>
              <w:t>9</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30" w:history="1">
            <w:r w:rsidR="0034631A" w:rsidRPr="00352C52">
              <w:rPr>
                <w:rStyle w:val="Hipervnculo"/>
                <w:noProof/>
                <w:lang w:val="es-ES"/>
              </w:rPr>
              <w:t>3.2. Funciones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_Toc293570030 \h </w:instrText>
            </w:r>
            <w:r w:rsidR="0034631A" w:rsidRPr="00352C52">
              <w:rPr>
                <w:noProof/>
                <w:webHidden/>
                <w:lang w:val="es-ES"/>
              </w:rPr>
            </w:r>
            <w:r w:rsidR="0034631A" w:rsidRPr="00352C52">
              <w:rPr>
                <w:noProof/>
                <w:webHidden/>
                <w:lang w:val="es-ES"/>
              </w:rPr>
              <w:fldChar w:fldCharType="separate"/>
            </w:r>
            <w:r w:rsidR="00020B4A">
              <w:rPr>
                <w:noProof/>
                <w:webHidden/>
                <w:lang w:val="es-ES"/>
              </w:rPr>
              <w:t>10</w:t>
            </w:r>
            <w:r w:rsidR="0034631A" w:rsidRPr="00352C52">
              <w:rPr>
                <w:noProof/>
                <w:webHidden/>
                <w:lang w:val="es-ES"/>
              </w:rPr>
              <w:fldChar w:fldCharType="end"/>
            </w:r>
          </w:hyperlink>
        </w:p>
        <w:p w:rsidR="0034631A" w:rsidRPr="00352C52" w:rsidRDefault="002C181E">
          <w:pPr>
            <w:pStyle w:val="TDC3"/>
            <w:tabs>
              <w:tab w:val="right" w:leader="dot" w:pos="9350"/>
            </w:tabs>
            <w:rPr>
              <w:rFonts w:asciiTheme="minorHAnsi" w:eastAsiaTheme="minorEastAsia" w:hAnsiTheme="minorHAnsi" w:cstheme="minorBidi"/>
              <w:noProof/>
              <w:lang w:val="es-ES" w:eastAsia="es-MX"/>
            </w:rPr>
          </w:pPr>
          <w:hyperlink w:anchor="_Toc293570031" w:history="1">
            <w:r w:rsidR="0034631A" w:rsidRPr="00352C52">
              <w:rPr>
                <w:rStyle w:val="Hipervnculo"/>
                <w:noProof/>
                <w:lang w:val="es-ES"/>
              </w:rPr>
              <w:t>3.2.1. Diagrama de contexto de casos de uso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_Toc293570031 \h </w:instrText>
            </w:r>
            <w:r w:rsidR="0034631A" w:rsidRPr="00352C52">
              <w:rPr>
                <w:noProof/>
                <w:webHidden/>
                <w:lang w:val="es-ES"/>
              </w:rPr>
            </w:r>
            <w:r w:rsidR="0034631A" w:rsidRPr="00352C52">
              <w:rPr>
                <w:noProof/>
                <w:webHidden/>
                <w:lang w:val="es-ES"/>
              </w:rPr>
              <w:fldChar w:fldCharType="separate"/>
            </w:r>
            <w:r w:rsidR="00020B4A">
              <w:rPr>
                <w:noProof/>
                <w:webHidden/>
                <w:lang w:val="es-ES"/>
              </w:rPr>
              <w:t>10</w:t>
            </w:r>
            <w:r w:rsidR="0034631A" w:rsidRPr="00352C52">
              <w:rPr>
                <w:noProof/>
                <w:webHidden/>
                <w:lang w:val="es-ES"/>
              </w:rPr>
              <w:fldChar w:fldCharType="end"/>
            </w:r>
          </w:hyperlink>
        </w:p>
        <w:p w:rsidR="0034631A" w:rsidRPr="00352C52" w:rsidRDefault="002C181E">
          <w:pPr>
            <w:pStyle w:val="TDC3"/>
            <w:tabs>
              <w:tab w:val="right" w:leader="dot" w:pos="9350"/>
            </w:tabs>
            <w:rPr>
              <w:rFonts w:asciiTheme="minorHAnsi" w:eastAsiaTheme="minorEastAsia" w:hAnsiTheme="minorHAnsi" w:cstheme="minorBidi"/>
              <w:noProof/>
              <w:lang w:val="es-ES" w:eastAsia="es-MX"/>
            </w:rPr>
          </w:pPr>
          <w:hyperlink w:anchor="_Toc293570032" w:history="1">
            <w:r w:rsidR="0034631A" w:rsidRPr="00352C52">
              <w:rPr>
                <w:rStyle w:val="Hipervnculo"/>
                <w:noProof/>
                <w:lang w:val="es-ES"/>
              </w:rPr>
              <w:t>3.2.2. Requisitos funcionales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_Toc293570032 \h </w:instrText>
            </w:r>
            <w:r w:rsidR="0034631A" w:rsidRPr="00352C52">
              <w:rPr>
                <w:noProof/>
                <w:webHidden/>
                <w:lang w:val="es-ES"/>
              </w:rPr>
            </w:r>
            <w:r w:rsidR="0034631A" w:rsidRPr="00352C52">
              <w:rPr>
                <w:noProof/>
                <w:webHidden/>
                <w:lang w:val="es-ES"/>
              </w:rPr>
              <w:fldChar w:fldCharType="separate"/>
            </w:r>
            <w:r w:rsidR="00020B4A">
              <w:rPr>
                <w:noProof/>
                <w:webHidden/>
                <w:lang w:val="es-ES"/>
              </w:rPr>
              <w:t>10</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33" w:history="1">
            <w:r w:rsidR="0034631A" w:rsidRPr="00352C52">
              <w:rPr>
                <w:rStyle w:val="Hipervnculo"/>
                <w:noProof/>
                <w:lang w:val="es-ES"/>
              </w:rPr>
              <w:t>3.3. Requisitos de Rendimiento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_Toc293570033 \h </w:instrText>
            </w:r>
            <w:r w:rsidR="0034631A" w:rsidRPr="00352C52">
              <w:rPr>
                <w:noProof/>
                <w:webHidden/>
                <w:lang w:val="es-ES"/>
              </w:rPr>
            </w:r>
            <w:r w:rsidR="0034631A" w:rsidRPr="00352C52">
              <w:rPr>
                <w:noProof/>
                <w:webHidden/>
                <w:lang w:val="es-ES"/>
              </w:rPr>
              <w:fldChar w:fldCharType="separate"/>
            </w:r>
            <w:r w:rsidR="00020B4A">
              <w:rPr>
                <w:noProof/>
                <w:webHidden/>
                <w:lang w:val="es-ES"/>
              </w:rPr>
              <w:t>12</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34" w:history="1">
            <w:r w:rsidR="0034631A" w:rsidRPr="00352C52">
              <w:rPr>
                <w:rStyle w:val="Hipervnculo"/>
                <w:noProof/>
                <w:lang w:val="es-ES"/>
              </w:rPr>
              <w:t>3.4. Requisitos de Diseño</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_Toc293570034 \h </w:instrText>
            </w:r>
            <w:r w:rsidR="0034631A" w:rsidRPr="00352C52">
              <w:rPr>
                <w:noProof/>
                <w:webHidden/>
                <w:lang w:val="es-ES"/>
              </w:rPr>
            </w:r>
            <w:r w:rsidR="0034631A" w:rsidRPr="00352C52">
              <w:rPr>
                <w:noProof/>
                <w:webHidden/>
                <w:lang w:val="es-ES"/>
              </w:rPr>
              <w:fldChar w:fldCharType="separate"/>
            </w:r>
            <w:r w:rsidR="00020B4A">
              <w:rPr>
                <w:noProof/>
                <w:webHidden/>
                <w:lang w:val="es-ES"/>
              </w:rPr>
              <w:t>12</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35" w:history="1">
            <w:r w:rsidR="0034631A" w:rsidRPr="00352C52">
              <w:rPr>
                <w:rStyle w:val="Hipervnculo"/>
                <w:noProof/>
                <w:lang w:val="es-ES"/>
              </w:rPr>
              <w:t>3.5. Atributos del Sistema</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_Toc293570035 \h </w:instrText>
            </w:r>
            <w:r w:rsidR="0034631A" w:rsidRPr="00352C52">
              <w:rPr>
                <w:noProof/>
                <w:webHidden/>
                <w:lang w:val="es-ES"/>
              </w:rPr>
            </w:r>
            <w:r w:rsidR="0034631A" w:rsidRPr="00352C52">
              <w:rPr>
                <w:noProof/>
                <w:webHidden/>
                <w:lang w:val="es-ES"/>
              </w:rPr>
              <w:fldChar w:fldCharType="separate"/>
            </w:r>
            <w:r w:rsidR="00020B4A">
              <w:rPr>
                <w:noProof/>
                <w:webHidden/>
                <w:lang w:val="es-ES"/>
              </w:rPr>
              <w:t>12</w:t>
            </w:r>
            <w:r w:rsidR="0034631A" w:rsidRPr="00352C52">
              <w:rPr>
                <w:noProof/>
                <w:webHidden/>
                <w:lang w:val="es-ES"/>
              </w:rPr>
              <w:fldChar w:fldCharType="end"/>
            </w:r>
          </w:hyperlink>
        </w:p>
        <w:p w:rsidR="0034631A" w:rsidRPr="00352C52" w:rsidRDefault="002C181E">
          <w:pPr>
            <w:pStyle w:val="TDC2"/>
            <w:tabs>
              <w:tab w:val="right" w:leader="dot" w:pos="9350"/>
            </w:tabs>
            <w:rPr>
              <w:rFonts w:asciiTheme="minorHAnsi" w:eastAsiaTheme="minorEastAsia" w:hAnsiTheme="minorHAnsi" w:cstheme="minorBidi"/>
              <w:noProof/>
              <w:lang w:val="es-ES" w:eastAsia="es-MX"/>
            </w:rPr>
          </w:pPr>
          <w:hyperlink w:anchor="_Toc293570036" w:history="1">
            <w:r w:rsidR="0034631A" w:rsidRPr="00352C52">
              <w:rPr>
                <w:rStyle w:val="Hipervnculo"/>
                <w:noProof/>
                <w:lang w:val="es-ES"/>
              </w:rPr>
              <w:t>3.6. Otros Requisitos</w:t>
            </w:r>
            <w:r w:rsidR="0034631A" w:rsidRPr="00352C52">
              <w:rPr>
                <w:noProof/>
                <w:webHidden/>
                <w:lang w:val="es-ES"/>
              </w:rPr>
              <w:tab/>
            </w:r>
            <w:r w:rsidR="0034631A" w:rsidRPr="00352C52">
              <w:rPr>
                <w:noProof/>
                <w:webHidden/>
                <w:lang w:val="es-ES"/>
              </w:rPr>
              <w:fldChar w:fldCharType="begin"/>
            </w:r>
            <w:r w:rsidR="0034631A" w:rsidRPr="00352C52">
              <w:rPr>
                <w:noProof/>
                <w:webHidden/>
                <w:lang w:val="es-ES"/>
              </w:rPr>
              <w:instrText xml:space="preserve"> PAGEREF _Toc293570036 \h </w:instrText>
            </w:r>
            <w:r w:rsidR="0034631A" w:rsidRPr="00352C52">
              <w:rPr>
                <w:noProof/>
                <w:webHidden/>
                <w:lang w:val="es-ES"/>
              </w:rPr>
            </w:r>
            <w:r w:rsidR="0034631A" w:rsidRPr="00352C52">
              <w:rPr>
                <w:noProof/>
                <w:webHidden/>
                <w:lang w:val="es-ES"/>
              </w:rPr>
              <w:fldChar w:fldCharType="separate"/>
            </w:r>
            <w:r w:rsidR="00020B4A">
              <w:rPr>
                <w:noProof/>
                <w:webHidden/>
                <w:lang w:val="es-ES"/>
              </w:rPr>
              <w:t>13</w:t>
            </w:r>
            <w:r w:rsidR="0034631A" w:rsidRPr="00352C52">
              <w:rPr>
                <w:noProof/>
                <w:webHidden/>
                <w:lang w:val="es-ES"/>
              </w:rPr>
              <w:fldChar w:fldCharType="end"/>
            </w:r>
          </w:hyperlink>
        </w:p>
        <w:p w:rsidR="0034631A" w:rsidRPr="00352C52" w:rsidRDefault="002C181E">
          <w:pPr>
            <w:pStyle w:val="TDC1"/>
            <w:rPr>
              <w:rFonts w:asciiTheme="minorHAnsi" w:eastAsiaTheme="minorEastAsia" w:hAnsiTheme="minorHAnsi" w:cstheme="minorBidi"/>
              <w:b w:val="0"/>
              <w:bCs w:val="0"/>
              <w:sz w:val="22"/>
              <w:szCs w:val="22"/>
              <w:lang w:val="es-ES" w:eastAsia="es-MX"/>
            </w:rPr>
          </w:pPr>
          <w:hyperlink w:anchor="_Toc293570037" w:history="1">
            <w:r w:rsidR="0034631A" w:rsidRPr="00352C52">
              <w:rPr>
                <w:rStyle w:val="Hipervnculo"/>
                <w:rFonts w:asciiTheme="majorHAnsi" w:hAnsiTheme="majorHAnsi"/>
                <w:lang w:val="es-ES"/>
              </w:rPr>
              <w:t>4. Apéndices</w:t>
            </w:r>
            <w:r w:rsidR="0034631A" w:rsidRPr="00352C52">
              <w:rPr>
                <w:webHidden/>
                <w:lang w:val="es-ES"/>
              </w:rPr>
              <w:tab/>
            </w:r>
            <w:r w:rsidR="0034631A" w:rsidRPr="00352C52">
              <w:rPr>
                <w:webHidden/>
                <w:lang w:val="es-ES"/>
              </w:rPr>
              <w:fldChar w:fldCharType="begin"/>
            </w:r>
            <w:r w:rsidR="0034631A" w:rsidRPr="00352C52">
              <w:rPr>
                <w:webHidden/>
                <w:lang w:val="es-ES"/>
              </w:rPr>
              <w:instrText xml:space="preserve"> PAGEREF _Toc293570037 \h </w:instrText>
            </w:r>
            <w:r w:rsidR="0034631A" w:rsidRPr="00352C52">
              <w:rPr>
                <w:webHidden/>
                <w:lang w:val="es-ES"/>
              </w:rPr>
            </w:r>
            <w:r w:rsidR="0034631A" w:rsidRPr="00352C52">
              <w:rPr>
                <w:webHidden/>
                <w:lang w:val="es-ES"/>
              </w:rPr>
              <w:fldChar w:fldCharType="separate"/>
            </w:r>
            <w:r w:rsidR="00020B4A">
              <w:rPr>
                <w:webHidden/>
                <w:lang w:val="es-ES"/>
              </w:rPr>
              <w:t>13</w:t>
            </w:r>
            <w:r w:rsidR="0034631A" w:rsidRPr="00352C52">
              <w:rPr>
                <w:webHidden/>
                <w:lang w:val="es-ES"/>
              </w:rPr>
              <w:fldChar w:fldCharType="end"/>
            </w:r>
          </w:hyperlink>
        </w:p>
        <w:p w:rsidR="00803152" w:rsidRPr="00352C52" w:rsidRDefault="00803152">
          <w:pPr>
            <w:rPr>
              <w:lang w:val="es-ES"/>
            </w:rPr>
          </w:pPr>
          <w:r w:rsidRPr="00352C52">
            <w:rPr>
              <w:b/>
              <w:bCs/>
              <w:lang w:val="es-ES"/>
            </w:rPr>
            <w:fldChar w:fldCharType="end"/>
          </w:r>
        </w:p>
      </w:sdtContent>
    </w:sdt>
    <w:p w:rsidR="00366E4D" w:rsidRPr="00352C52" w:rsidRDefault="00366E4D" w:rsidP="00803152">
      <w:pPr>
        <w:pStyle w:val="TOCTitle"/>
        <w:jc w:val="center"/>
        <w:rPr>
          <w:rFonts w:cs="Arial"/>
          <w:lang w:val="es-ES"/>
        </w:rPr>
      </w:pPr>
    </w:p>
    <w:p w:rsidR="00803152" w:rsidRPr="00352C52" w:rsidRDefault="00803152" w:rsidP="00803152">
      <w:pPr>
        <w:pStyle w:val="TOCTitle"/>
        <w:jc w:val="center"/>
        <w:rPr>
          <w:rFonts w:cs="Arial"/>
          <w:lang w:val="es-ES"/>
        </w:rPr>
      </w:pPr>
    </w:p>
    <w:p w:rsidR="00366E4D" w:rsidRPr="00352C52" w:rsidRDefault="00366E4D" w:rsidP="00366E4D">
      <w:pPr>
        <w:rPr>
          <w:lang w:val="es-ES"/>
        </w:rPr>
      </w:pPr>
    </w:p>
    <w:p w:rsidR="000317F1" w:rsidRPr="00352C52" w:rsidRDefault="00C523CD" w:rsidP="000317F1">
      <w:pPr>
        <w:pStyle w:val="Ttulo1"/>
        <w:rPr>
          <w:rFonts w:asciiTheme="majorHAnsi" w:hAnsiTheme="majorHAnsi"/>
          <w:lang w:val="es-ES"/>
        </w:rPr>
      </w:pPr>
      <w:bookmarkStart w:id="7" w:name="_Toc264212870"/>
      <w:bookmarkStart w:id="8" w:name="_Toc359986502"/>
      <w:r w:rsidRPr="00352C52">
        <w:rPr>
          <w:lang w:val="es-ES"/>
        </w:rPr>
        <w:br w:type="page"/>
      </w:r>
      <w:bookmarkStart w:id="9" w:name="_Toc288993897"/>
      <w:bookmarkStart w:id="10" w:name="_Toc293570015"/>
      <w:bookmarkEnd w:id="7"/>
      <w:bookmarkEnd w:id="8"/>
      <w:r w:rsidR="000317F1" w:rsidRPr="00352C52">
        <w:rPr>
          <w:rFonts w:asciiTheme="majorHAnsi" w:hAnsiTheme="majorHAnsi"/>
          <w:lang w:val="es-ES"/>
        </w:rPr>
        <w:lastRenderedPageBreak/>
        <w:t>1. Introducción</w:t>
      </w:r>
      <w:bookmarkEnd w:id="9"/>
      <w:bookmarkEnd w:id="10"/>
    </w:p>
    <w:p w:rsidR="000317F1" w:rsidRPr="00352C52" w:rsidRDefault="000317F1" w:rsidP="000317F1">
      <w:pPr>
        <w:pStyle w:val="Ttulo2"/>
        <w:rPr>
          <w:color w:val="auto"/>
          <w:lang w:val="es-ES"/>
        </w:rPr>
      </w:pPr>
      <w:bookmarkStart w:id="11" w:name="_Toc288993898"/>
      <w:bookmarkStart w:id="12" w:name="_Toc293570016"/>
      <w:r w:rsidRPr="00352C52">
        <w:rPr>
          <w:color w:val="auto"/>
          <w:lang w:val="es-ES"/>
        </w:rPr>
        <w:t>1.1. Propósito</w:t>
      </w:r>
      <w:bookmarkEnd w:id="11"/>
      <w:bookmarkEnd w:id="12"/>
    </w:p>
    <w:p w:rsidR="000930F1" w:rsidRPr="00973F45" w:rsidRDefault="000930F1" w:rsidP="000930F1">
      <w:pPr>
        <w:spacing w:line="240" w:lineRule="auto"/>
        <w:jc w:val="both"/>
        <w:rPr>
          <w:rFonts w:asciiTheme="minorHAnsi" w:hAnsiTheme="minorHAnsi" w:cstheme="minorHAnsi"/>
          <w:lang w:val="es-MX"/>
        </w:rPr>
      </w:pPr>
      <w:bookmarkStart w:id="13" w:name="_Toc288993899"/>
      <w:bookmarkStart w:id="14" w:name="_Toc293570017"/>
      <w:r w:rsidRPr="00973F45">
        <w:rPr>
          <w:rFonts w:asciiTheme="minorHAnsi" w:hAnsiTheme="minorHAnsi" w:cstheme="minorHAnsi"/>
          <w:lang w:val="es-MX"/>
        </w:rPr>
        <w:t xml:space="preserve">El presente documento muestra la especificación de requisitos para el desarrollo de una </w:t>
      </w:r>
      <w:r>
        <w:rPr>
          <w:rFonts w:asciiTheme="minorHAnsi" w:hAnsiTheme="minorHAnsi" w:cstheme="minorHAnsi"/>
          <w:lang w:val="es-MX"/>
        </w:rPr>
        <w:t xml:space="preserve">aplicación web para </w:t>
      </w:r>
      <w:r w:rsidRPr="000930F1">
        <w:rPr>
          <w:rFonts w:asciiTheme="minorHAnsi" w:hAnsiTheme="minorHAnsi" w:cstheme="minorHAnsi"/>
          <w:lang w:val="es-MX"/>
        </w:rPr>
        <w:t>mejorar el servicio de autobuses urbanos en la ciudad de Mérida, Yucatán</w:t>
      </w:r>
      <w:r w:rsidRPr="00973F45">
        <w:rPr>
          <w:rFonts w:asciiTheme="minorHAnsi" w:hAnsiTheme="minorHAnsi" w:cstheme="minorHAnsi"/>
          <w:lang w:val="es-MX"/>
        </w:rPr>
        <w:t>. El documento pretende ser una referencia futura para la elaboración y mantenimiento de la aplicación. Permite además plasmar las necesidades de</w:t>
      </w:r>
      <w:r>
        <w:rPr>
          <w:rFonts w:asciiTheme="minorHAnsi" w:hAnsiTheme="minorHAnsi" w:cstheme="minorHAnsi"/>
          <w:lang w:val="es-MX"/>
        </w:rPr>
        <w:t xml:space="preserve"> los usuarios finales</w:t>
      </w:r>
      <w:r w:rsidRPr="00973F45">
        <w:rPr>
          <w:rFonts w:asciiTheme="minorHAnsi" w:hAnsiTheme="minorHAnsi" w:cstheme="minorHAnsi"/>
          <w:lang w:val="es-MX"/>
        </w:rPr>
        <w:t xml:space="preserve"> </w:t>
      </w:r>
      <w:r>
        <w:rPr>
          <w:rFonts w:asciiTheme="minorHAnsi" w:hAnsiTheme="minorHAnsi" w:cstheme="minorHAnsi"/>
          <w:lang w:val="es-MX"/>
        </w:rPr>
        <w:t xml:space="preserve">frente a la problemática social planteada </w:t>
      </w:r>
      <w:r w:rsidRPr="00973F45">
        <w:rPr>
          <w:rFonts w:asciiTheme="minorHAnsi" w:hAnsiTheme="minorHAnsi" w:cstheme="minorHAnsi"/>
          <w:lang w:val="es-MX"/>
        </w:rPr>
        <w:t>y que la herramienta software debería satisfacer.</w:t>
      </w:r>
    </w:p>
    <w:p w:rsidR="000317F1" w:rsidRPr="00352C52" w:rsidRDefault="000317F1" w:rsidP="000317F1">
      <w:pPr>
        <w:pStyle w:val="Ttulo2"/>
        <w:rPr>
          <w:color w:val="auto"/>
          <w:lang w:val="es-ES"/>
        </w:rPr>
      </w:pPr>
      <w:r w:rsidRPr="00352C52">
        <w:rPr>
          <w:color w:val="auto"/>
          <w:lang w:val="es-ES"/>
        </w:rPr>
        <w:t>1.2. Ámbito del Sistema</w:t>
      </w:r>
      <w:bookmarkEnd w:id="13"/>
      <w:bookmarkEnd w:id="14"/>
    </w:p>
    <w:p w:rsidR="000317F1" w:rsidRPr="00352C52" w:rsidRDefault="000317F1" w:rsidP="0075249A">
      <w:pPr>
        <w:pStyle w:val="Prrafodelista"/>
        <w:numPr>
          <w:ilvl w:val="0"/>
          <w:numId w:val="8"/>
        </w:numPr>
        <w:autoSpaceDE/>
        <w:autoSpaceDN/>
        <w:spacing w:before="0" w:after="200"/>
        <w:rPr>
          <w:rFonts w:asciiTheme="minorHAnsi" w:hAnsiTheme="minorHAnsi" w:cstheme="minorHAnsi"/>
          <w:sz w:val="22"/>
          <w:szCs w:val="22"/>
          <w:lang w:val="es-ES"/>
        </w:rPr>
      </w:pPr>
      <w:r w:rsidRPr="00352C52">
        <w:rPr>
          <w:rFonts w:asciiTheme="minorHAnsi" w:hAnsiTheme="minorHAnsi" w:cstheme="minorHAnsi"/>
          <w:sz w:val="22"/>
          <w:szCs w:val="22"/>
          <w:lang w:val="es-ES"/>
        </w:rPr>
        <w:t xml:space="preserve">Nombre del sistema software: </w:t>
      </w:r>
      <w:r w:rsidR="00AE1D72" w:rsidRPr="00352C52">
        <w:rPr>
          <w:rFonts w:asciiTheme="minorHAnsi" w:hAnsiTheme="minorHAnsi" w:cstheme="minorHAnsi"/>
          <w:sz w:val="22"/>
          <w:szCs w:val="22"/>
          <w:lang w:val="es-ES"/>
        </w:rPr>
        <w:t>¡Súbelos al techo!</w:t>
      </w:r>
    </w:p>
    <w:p w:rsidR="000317F1" w:rsidRPr="00352C52" w:rsidRDefault="000317F1" w:rsidP="0075249A">
      <w:pPr>
        <w:pStyle w:val="Prrafodelista"/>
        <w:numPr>
          <w:ilvl w:val="0"/>
          <w:numId w:val="8"/>
        </w:numPr>
        <w:autoSpaceDE/>
        <w:autoSpaceDN/>
        <w:spacing w:before="0" w:after="200"/>
        <w:rPr>
          <w:rFonts w:asciiTheme="minorHAnsi" w:hAnsiTheme="minorHAnsi" w:cstheme="minorHAnsi"/>
          <w:sz w:val="22"/>
          <w:szCs w:val="22"/>
          <w:lang w:val="es-ES"/>
        </w:rPr>
      </w:pPr>
      <w:r w:rsidRPr="00352C52">
        <w:rPr>
          <w:rFonts w:asciiTheme="minorHAnsi" w:hAnsiTheme="minorHAnsi" w:cstheme="minorHAnsi"/>
          <w:sz w:val="22"/>
          <w:szCs w:val="22"/>
          <w:lang w:val="es-ES"/>
        </w:rPr>
        <w:t>Alcance:</w:t>
      </w:r>
    </w:p>
    <w:p w:rsidR="00AB445B" w:rsidRPr="00352C52" w:rsidRDefault="006D5731" w:rsidP="0021706C">
      <w:pPr>
        <w:spacing w:line="240" w:lineRule="auto"/>
        <w:jc w:val="both"/>
        <w:rPr>
          <w:rFonts w:asciiTheme="minorHAnsi" w:hAnsiTheme="minorHAnsi" w:cstheme="minorHAnsi"/>
          <w:lang w:val="es-ES"/>
        </w:rPr>
      </w:pPr>
      <w:r w:rsidRPr="00352C52">
        <w:rPr>
          <w:rFonts w:asciiTheme="minorHAnsi" w:hAnsiTheme="minorHAnsi" w:cstheme="minorHAnsi"/>
          <w:lang w:val="es-ES"/>
        </w:rPr>
        <w:t>L</w:t>
      </w:r>
      <w:r w:rsidR="00266BB3" w:rsidRPr="00352C52">
        <w:rPr>
          <w:rFonts w:asciiTheme="minorHAnsi" w:hAnsiTheme="minorHAnsi" w:cstheme="minorHAnsi"/>
          <w:lang w:val="es-ES"/>
        </w:rPr>
        <w:t>as áreas</w:t>
      </w:r>
      <w:r w:rsidRPr="00352C52">
        <w:rPr>
          <w:rFonts w:asciiTheme="minorHAnsi" w:hAnsiTheme="minorHAnsi" w:cstheme="minorHAnsi"/>
          <w:lang w:val="es-ES"/>
        </w:rPr>
        <w:t xml:space="preserve"> que se verán afectados por el sistema serán:</w:t>
      </w:r>
    </w:p>
    <w:p w:rsidR="00AB445B" w:rsidRPr="00352C52" w:rsidRDefault="00265C4B" w:rsidP="00265C4B">
      <w:pPr>
        <w:pStyle w:val="Prrafodelista"/>
        <w:numPr>
          <w:ilvl w:val="0"/>
          <w:numId w:val="43"/>
        </w:numPr>
        <w:rPr>
          <w:rFonts w:asciiTheme="minorHAnsi" w:hAnsiTheme="minorHAnsi" w:cstheme="minorHAnsi"/>
          <w:sz w:val="22"/>
          <w:lang w:val="es-ES"/>
        </w:rPr>
      </w:pPr>
      <w:r w:rsidRPr="00352C52">
        <w:rPr>
          <w:rFonts w:asciiTheme="minorHAnsi" w:hAnsiTheme="minorHAnsi" w:cstheme="minorHAnsi"/>
          <w:sz w:val="22"/>
          <w:lang w:val="es-ES"/>
        </w:rPr>
        <w:t>Mapas y rutas.</w:t>
      </w:r>
    </w:p>
    <w:p w:rsidR="00265C4B" w:rsidRPr="00352C52" w:rsidRDefault="00265C4B" w:rsidP="00265C4B">
      <w:pPr>
        <w:pStyle w:val="Prrafodelista"/>
        <w:numPr>
          <w:ilvl w:val="0"/>
          <w:numId w:val="43"/>
        </w:numPr>
        <w:rPr>
          <w:rFonts w:asciiTheme="minorHAnsi" w:hAnsiTheme="minorHAnsi" w:cstheme="minorHAnsi"/>
          <w:sz w:val="22"/>
          <w:lang w:val="es-ES"/>
        </w:rPr>
      </w:pPr>
      <w:r w:rsidRPr="00352C52">
        <w:rPr>
          <w:rFonts w:asciiTheme="minorHAnsi" w:hAnsiTheme="minorHAnsi" w:cstheme="minorHAnsi"/>
          <w:sz w:val="22"/>
          <w:lang w:val="es-ES"/>
        </w:rPr>
        <w:t>Gestión y preferencias de usuario.</w:t>
      </w:r>
    </w:p>
    <w:p w:rsidR="006D5731" w:rsidRPr="00352C52" w:rsidRDefault="006D5731" w:rsidP="006D5731">
      <w:pPr>
        <w:pStyle w:val="Prrafodelista"/>
        <w:rPr>
          <w:rFonts w:asciiTheme="minorHAnsi" w:hAnsiTheme="minorHAnsi" w:cstheme="minorHAnsi"/>
          <w:sz w:val="22"/>
          <w:szCs w:val="22"/>
          <w:lang w:val="es-ES"/>
        </w:rPr>
      </w:pPr>
    </w:p>
    <w:p w:rsidR="000317F1" w:rsidRPr="00352C52" w:rsidRDefault="000317F1" w:rsidP="0075249A">
      <w:pPr>
        <w:pStyle w:val="Prrafodelista"/>
        <w:numPr>
          <w:ilvl w:val="0"/>
          <w:numId w:val="16"/>
        </w:numPr>
        <w:rPr>
          <w:rFonts w:asciiTheme="minorHAnsi" w:hAnsiTheme="minorHAnsi" w:cstheme="minorHAnsi"/>
          <w:b/>
          <w:sz w:val="22"/>
          <w:szCs w:val="22"/>
          <w:lang w:val="es-ES"/>
        </w:rPr>
      </w:pPr>
      <w:r w:rsidRPr="00352C52">
        <w:rPr>
          <w:rFonts w:asciiTheme="minorHAnsi" w:hAnsiTheme="minorHAnsi" w:cstheme="minorHAnsi"/>
          <w:sz w:val="22"/>
          <w:szCs w:val="22"/>
          <w:lang w:val="es-ES"/>
        </w:rPr>
        <w:t>Beneficios que brindará el desarrollo del sistema:</w:t>
      </w:r>
    </w:p>
    <w:p w:rsidR="000317F1" w:rsidRPr="00352C52" w:rsidRDefault="000317F1" w:rsidP="0021706C">
      <w:pPr>
        <w:pStyle w:val="Prrafodelista"/>
        <w:rPr>
          <w:rFonts w:asciiTheme="minorHAnsi" w:hAnsiTheme="minorHAnsi" w:cstheme="minorHAnsi"/>
          <w:sz w:val="22"/>
          <w:szCs w:val="22"/>
          <w:lang w:val="es-ES"/>
        </w:rPr>
      </w:pPr>
    </w:p>
    <w:p w:rsidR="00282E4A" w:rsidRPr="00352C52" w:rsidRDefault="00282E4A" w:rsidP="00282E4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Facilitar la planeación de transporte de los usuarios que utilizan este medio. Reduciendo el tiempo necesario para transportarse de un lugar a otro.</w:t>
      </w:r>
    </w:p>
    <w:p w:rsidR="00282E4A" w:rsidRPr="00352C52" w:rsidRDefault="00282E4A" w:rsidP="00282E4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Incrementar la calidad del servicio de autobuses en Mérida.</w:t>
      </w:r>
    </w:p>
    <w:p w:rsidR="00282E4A" w:rsidRPr="00352C52" w:rsidRDefault="00282E4A" w:rsidP="00282E4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Brindar una herramienta software para el público en general mediante internet como solución a los problemas planteados. </w:t>
      </w:r>
    </w:p>
    <w:p w:rsidR="00282E4A" w:rsidRPr="00352C52" w:rsidRDefault="00282E4A" w:rsidP="00282E4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Impulsar el uso del autobús incrementando el nivel de satisfacción del servicio contribuye además con el fortalecimiento de las principales líneas de transporte público y todo lo que ello implica.</w:t>
      </w:r>
    </w:p>
    <w:p w:rsidR="001B4705" w:rsidRPr="00352C52" w:rsidRDefault="001B4705" w:rsidP="001B4705">
      <w:pPr>
        <w:pStyle w:val="Prrafodelista"/>
        <w:ind w:left="1068"/>
        <w:rPr>
          <w:rFonts w:asciiTheme="minorHAnsi" w:hAnsiTheme="minorHAnsi" w:cstheme="minorHAnsi"/>
          <w:sz w:val="22"/>
          <w:szCs w:val="22"/>
          <w:lang w:val="es-ES"/>
        </w:rPr>
      </w:pPr>
    </w:p>
    <w:p w:rsidR="00295AE7" w:rsidRDefault="000317F1" w:rsidP="00295AE7">
      <w:pPr>
        <w:pStyle w:val="Prrafodelista"/>
        <w:numPr>
          <w:ilvl w:val="0"/>
          <w:numId w:val="8"/>
        </w:numPr>
        <w:autoSpaceDE/>
        <w:autoSpaceDN/>
        <w:spacing w:before="0" w:after="200"/>
        <w:rPr>
          <w:rFonts w:asciiTheme="minorHAnsi" w:hAnsiTheme="minorHAnsi" w:cstheme="minorHAnsi"/>
          <w:sz w:val="22"/>
          <w:szCs w:val="22"/>
          <w:lang w:val="es-ES"/>
        </w:rPr>
      </w:pPr>
      <w:r w:rsidRPr="00352C52">
        <w:rPr>
          <w:rFonts w:asciiTheme="minorHAnsi" w:hAnsiTheme="minorHAnsi" w:cstheme="minorHAnsi"/>
          <w:sz w:val="22"/>
          <w:szCs w:val="22"/>
          <w:lang w:val="es-ES"/>
        </w:rPr>
        <w:t>Objetivo</w:t>
      </w:r>
      <w:r w:rsidR="00AE1D72" w:rsidRPr="00352C52">
        <w:rPr>
          <w:rFonts w:asciiTheme="minorHAnsi" w:hAnsiTheme="minorHAnsi" w:cstheme="minorHAnsi"/>
          <w:sz w:val="22"/>
          <w:szCs w:val="22"/>
          <w:lang w:val="es-ES"/>
        </w:rPr>
        <w:t>:</w:t>
      </w:r>
    </w:p>
    <w:p w:rsidR="00295AE7" w:rsidRDefault="00295AE7" w:rsidP="001D0731">
      <w:pPr>
        <w:spacing w:before="0" w:after="200"/>
        <w:ind w:left="708"/>
        <w:jc w:val="both"/>
        <w:rPr>
          <w:rFonts w:asciiTheme="minorHAnsi" w:hAnsiTheme="minorHAnsi" w:cstheme="minorHAnsi"/>
          <w:lang w:val="es-ES"/>
        </w:rPr>
      </w:pPr>
      <w:r>
        <w:rPr>
          <w:rFonts w:asciiTheme="minorHAnsi" w:hAnsiTheme="minorHAnsi" w:cstheme="minorHAnsi"/>
          <w:lang w:val="es-ES"/>
        </w:rPr>
        <w:t>El objetivo es crear un sistema que sirva de apoyo y referencia para los ciudadanos que usan el transporte público de la ciudad como para los que no lo usan tan frecuentemente, de forma que puedan planificar de una manera más eficiente su tiempo para trasladarse y usar el servicio.</w:t>
      </w:r>
    </w:p>
    <w:p w:rsidR="00295AE7" w:rsidRDefault="00295AE7" w:rsidP="001D0731">
      <w:pPr>
        <w:spacing w:before="0" w:after="200"/>
        <w:ind w:left="708"/>
        <w:jc w:val="both"/>
        <w:rPr>
          <w:rFonts w:asciiTheme="minorHAnsi" w:hAnsiTheme="minorHAnsi" w:cstheme="minorHAnsi"/>
          <w:lang w:val="es-ES"/>
        </w:rPr>
      </w:pPr>
      <w:r>
        <w:rPr>
          <w:rFonts w:asciiTheme="minorHAnsi" w:hAnsiTheme="minorHAnsi" w:cstheme="minorHAnsi"/>
          <w:lang w:val="es-ES"/>
        </w:rPr>
        <w:t xml:space="preserve">Este sistema se implementará vía web, para que sea fácilmente accesible  desde cualquier punto. </w:t>
      </w:r>
    </w:p>
    <w:p w:rsidR="000317F1" w:rsidRPr="004215C8" w:rsidRDefault="00295AE7" w:rsidP="001D0731">
      <w:pPr>
        <w:spacing w:before="0" w:after="200"/>
        <w:ind w:left="705"/>
        <w:jc w:val="both"/>
        <w:rPr>
          <w:rFonts w:asciiTheme="minorHAnsi" w:hAnsiTheme="minorHAnsi" w:cstheme="minorHAnsi"/>
          <w:lang w:val="es-ES"/>
        </w:rPr>
      </w:pPr>
      <w:r>
        <w:rPr>
          <w:rFonts w:asciiTheme="minorHAnsi" w:hAnsiTheme="minorHAnsi" w:cstheme="minorHAnsi"/>
          <w:lang w:val="es-ES"/>
        </w:rPr>
        <w:t>Además será el primero en su ramo en ofrecer los servicios y beneficios mencionados, por lo que la ciudad se colocará como puntero en el sureste al poseer uno de estos sistemas de información para los ciudadanos</w:t>
      </w:r>
      <w:r w:rsidR="001D0731">
        <w:rPr>
          <w:rFonts w:asciiTheme="minorHAnsi" w:hAnsiTheme="minorHAnsi" w:cstheme="minorHAnsi"/>
          <w:lang w:val="es-ES"/>
        </w:rPr>
        <w:t>.</w:t>
      </w:r>
    </w:p>
    <w:p w:rsidR="000317F1" w:rsidRPr="00352C52" w:rsidRDefault="000317F1" w:rsidP="000317F1">
      <w:pPr>
        <w:pStyle w:val="Ttulo2"/>
        <w:rPr>
          <w:color w:val="auto"/>
          <w:lang w:val="es-ES"/>
        </w:rPr>
      </w:pPr>
      <w:bookmarkStart w:id="15" w:name="_Toc288993900"/>
      <w:bookmarkStart w:id="16" w:name="_Toc293570018"/>
      <w:r w:rsidRPr="00352C52">
        <w:rPr>
          <w:color w:val="auto"/>
          <w:lang w:val="es-ES"/>
        </w:rPr>
        <w:t>1.3. Definiciones, Acrónimos y Abreviaturas</w:t>
      </w:r>
      <w:bookmarkEnd w:id="15"/>
      <w:bookmarkEnd w:id="16"/>
    </w:p>
    <w:p w:rsidR="00AB445B" w:rsidRPr="00352C52" w:rsidRDefault="003E7DD7" w:rsidP="00D6699E">
      <w:pPr>
        <w:spacing w:line="240" w:lineRule="auto"/>
        <w:jc w:val="both"/>
        <w:rPr>
          <w:rFonts w:asciiTheme="minorHAnsi" w:hAnsiTheme="minorHAnsi" w:cstheme="minorHAnsi"/>
          <w:b/>
          <w:i/>
          <w:lang w:val="es-ES"/>
        </w:rPr>
      </w:pPr>
      <w:r w:rsidRPr="00352C52">
        <w:rPr>
          <w:rFonts w:asciiTheme="minorHAnsi" w:hAnsiTheme="minorHAnsi" w:cstheme="minorHAnsi"/>
          <w:b/>
          <w:i/>
          <w:lang w:val="es-ES"/>
        </w:rPr>
        <w:t>No aplica</w:t>
      </w:r>
      <w:r w:rsidR="00C00C6B">
        <w:rPr>
          <w:rFonts w:asciiTheme="minorHAnsi" w:hAnsiTheme="minorHAnsi" w:cstheme="minorHAnsi"/>
          <w:b/>
          <w:i/>
          <w:lang w:val="es-ES"/>
        </w:rPr>
        <w:t xml:space="preserve"> temporalmente</w:t>
      </w:r>
      <w:r w:rsidRPr="00352C52">
        <w:rPr>
          <w:rFonts w:asciiTheme="minorHAnsi" w:hAnsiTheme="minorHAnsi" w:cstheme="minorHAnsi"/>
          <w:b/>
          <w:i/>
          <w:lang w:val="es-ES"/>
        </w:rPr>
        <w:t>.</w:t>
      </w:r>
    </w:p>
    <w:p w:rsidR="000317F1" w:rsidRPr="00352C52" w:rsidRDefault="000317F1" w:rsidP="000317F1">
      <w:pPr>
        <w:pStyle w:val="Ttulo2"/>
        <w:rPr>
          <w:color w:val="auto"/>
          <w:lang w:val="es-ES"/>
        </w:rPr>
      </w:pPr>
      <w:bookmarkStart w:id="17" w:name="_Toc288993901"/>
      <w:bookmarkStart w:id="18" w:name="_Toc293570019"/>
      <w:r w:rsidRPr="00352C52">
        <w:rPr>
          <w:color w:val="auto"/>
          <w:lang w:val="es-ES"/>
        </w:rPr>
        <w:t>1.4. Referencias</w:t>
      </w:r>
      <w:bookmarkEnd w:id="17"/>
      <w:bookmarkEnd w:id="18"/>
    </w:p>
    <w:p w:rsidR="00352C52" w:rsidRP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Además de los documentos que son referenciados de manera explícita en el ERS, los siguientes documentos fundamentan los perfiles de usuarios, el propósito del sistema, los requisitos y necesidades:</w:t>
      </w:r>
    </w:p>
    <w:p w:rsidR="00352C52" w:rsidRPr="00352C52" w:rsidRDefault="00352C52" w:rsidP="00D870EF">
      <w:pPr>
        <w:jc w:val="both"/>
        <w:rPr>
          <w:rFonts w:asciiTheme="minorHAnsi" w:hAnsiTheme="minorHAnsi" w:cstheme="minorHAnsi"/>
          <w:lang w:val="es-ES"/>
        </w:rPr>
      </w:pPr>
    </w:p>
    <w:p w:rsidR="00352C52" w:rsidRDefault="00352C52" w:rsidP="00D870EF">
      <w:pPr>
        <w:jc w:val="both"/>
        <w:rPr>
          <w:rFonts w:asciiTheme="minorHAnsi" w:hAnsiTheme="minorHAnsi" w:cstheme="minorHAnsi"/>
          <w:lang w:val="es-ES"/>
        </w:rPr>
      </w:pPr>
      <w:r w:rsidRPr="00D870EF">
        <w:rPr>
          <w:rFonts w:asciiTheme="minorHAnsi" w:hAnsiTheme="minorHAnsi" w:cstheme="minorHAnsi"/>
          <w:b/>
          <w:lang w:val="es-ES"/>
        </w:rPr>
        <w:lastRenderedPageBreak/>
        <w:t>[</w:t>
      </w:r>
      <w:r w:rsidR="00786AFF">
        <w:rPr>
          <w:rFonts w:asciiTheme="minorHAnsi" w:hAnsiTheme="minorHAnsi" w:cstheme="minorHAnsi"/>
          <w:b/>
          <w:lang w:val="es-ES"/>
        </w:rPr>
        <w:t>1</w:t>
      </w:r>
      <w:r w:rsidRPr="00D870EF">
        <w:rPr>
          <w:rFonts w:asciiTheme="minorHAnsi" w:hAnsiTheme="minorHAnsi" w:cstheme="minorHAnsi"/>
          <w:b/>
          <w:lang w:val="es-ES"/>
        </w:rPr>
        <w:t>]</w:t>
      </w:r>
      <w:r>
        <w:rPr>
          <w:rFonts w:asciiTheme="minorHAnsi" w:hAnsiTheme="minorHAnsi" w:cstheme="minorHAnsi"/>
          <w:lang w:val="es-ES"/>
        </w:rPr>
        <w:t xml:space="preserve"> </w:t>
      </w:r>
      <w:proofErr w:type="spellStart"/>
      <w:r w:rsidRPr="00352C52">
        <w:rPr>
          <w:rFonts w:asciiTheme="minorHAnsi" w:hAnsiTheme="minorHAnsi" w:cstheme="minorHAnsi"/>
          <w:lang w:val="es-ES"/>
        </w:rPr>
        <w:t>Zi</w:t>
      </w:r>
      <w:proofErr w:type="spellEnd"/>
      <w:r w:rsidRPr="00352C52">
        <w:rPr>
          <w:rFonts w:asciiTheme="minorHAnsi" w:hAnsiTheme="minorHAnsi" w:cstheme="minorHAnsi"/>
          <w:lang w:val="es-ES"/>
        </w:rPr>
        <w:t xml:space="preserve"> Cámara,  Jesús Alfredo. 1986. Breve Estudio del Transporte Urbano en Mérida (Monografía),  Universidad Autónoma de Yucatán, Campus de Ciencias Exactas e Ingenierías, México.</w:t>
      </w:r>
    </w:p>
    <w:p w:rsidR="00352C52" w:rsidRPr="00352C52" w:rsidRDefault="00352C52" w:rsidP="00D870EF">
      <w:pPr>
        <w:jc w:val="both"/>
        <w:rPr>
          <w:rFonts w:asciiTheme="minorHAnsi" w:hAnsiTheme="minorHAnsi" w:cstheme="minorHAnsi"/>
          <w:lang w:val="es-ES"/>
        </w:rPr>
      </w:pPr>
    </w:p>
    <w:p w:rsidR="00352C52" w:rsidRP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Es un estudio enfocado en la evolución y problemática del transporte urbano en la ciudad de Mérida, desde los primeros transportes hasta los retos que se presentan en la ciudad hacia 1986, habla también de la dinámica de las rutas, y concluye con comentarios sobre las posibles mejoras al sistema de transporte urbano,  que fueron implementadas posteriormente a la  publicación, así como también presenta proyecciones sobre el uso y crecimiento del transporte público para el año 2000.</w:t>
      </w:r>
    </w:p>
    <w:p w:rsidR="00352C52" w:rsidRPr="00352C52" w:rsidRDefault="00352C52" w:rsidP="00D870EF">
      <w:pPr>
        <w:jc w:val="both"/>
        <w:rPr>
          <w:rFonts w:asciiTheme="minorHAnsi" w:hAnsiTheme="minorHAnsi" w:cstheme="minorHAnsi"/>
          <w:lang w:val="es-ES"/>
        </w:rPr>
      </w:pPr>
    </w:p>
    <w:p w:rsidR="00352C52" w:rsidRDefault="00352C52" w:rsidP="00D870EF">
      <w:pPr>
        <w:jc w:val="both"/>
        <w:rPr>
          <w:rFonts w:asciiTheme="minorHAnsi" w:hAnsiTheme="minorHAnsi" w:cstheme="minorHAnsi"/>
          <w:lang w:val="es-ES"/>
        </w:rPr>
      </w:pPr>
      <w:r w:rsidRPr="00D870EF">
        <w:rPr>
          <w:rFonts w:asciiTheme="minorHAnsi" w:hAnsiTheme="minorHAnsi" w:cstheme="minorHAnsi"/>
          <w:b/>
          <w:lang w:val="es-ES"/>
        </w:rPr>
        <w:t>[</w:t>
      </w:r>
      <w:r w:rsidR="00786AFF">
        <w:rPr>
          <w:rFonts w:asciiTheme="minorHAnsi" w:hAnsiTheme="minorHAnsi" w:cstheme="minorHAnsi"/>
          <w:b/>
          <w:lang w:val="es-ES"/>
        </w:rPr>
        <w:t>2</w:t>
      </w:r>
      <w:r w:rsidRPr="00D870EF">
        <w:rPr>
          <w:rFonts w:asciiTheme="minorHAnsi" w:hAnsiTheme="minorHAnsi" w:cstheme="minorHAnsi"/>
          <w:b/>
          <w:lang w:val="es-ES"/>
        </w:rPr>
        <w:t>]</w:t>
      </w:r>
      <w:r>
        <w:rPr>
          <w:rFonts w:asciiTheme="minorHAnsi" w:hAnsiTheme="minorHAnsi" w:cstheme="minorHAnsi"/>
          <w:lang w:val="es-ES"/>
        </w:rPr>
        <w:t xml:space="preserve"> </w:t>
      </w:r>
      <w:r w:rsidRPr="00352C52">
        <w:rPr>
          <w:rFonts w:asciiTheme="minorHAnsi" w:hAnsiTheme="minorHAnsi" w:cstheme="minorHAnsi"/>
          <w:lang w:val="es-ES"/>
        </w:rPr>
        <w:t xml:space="preserve">Chi </w:t>
      </w:r>
      <w:proofErr w:type="spellStart"/>
      <w:r w:rsidRPr="00352C52">
        <w:rPr>
          <w:rFonts w:asciiTheme="minorHAnsi" w:hAnsiTheme="minorHAnsi" w:cstheme="minorHAnsi"/>
          <w:lang w:val="es-ES"/>
        </w:rPr>
        <w:t>Cob</w:t>
      </w:r>
      <w:proofErr w:type="spellEnd"/>
      <w:r w:rsidRPr="00352C52">
        <w:rPr>
          <w:rFonts w:asciiTheme="minorHAnsi" w:hAnsiTheme="minorHAnsi" w:cstheme="minorHAnsi"/>
          <w:lang w:val="es-ES"/>
        </w:rPr>
        <w:t>, Marisela de la Flor. 2005. Estudio de Transporte Urbano en el Primer Cuadro de la Ciudad de Mérida (Tesis). Universidad Autónoma de Yucatán, Campus de Ciencias Exactas e Ingenierías, México.</w:t>
      </w:r>
    </w:p>
    <w:p w:rsidR="00352C52" w:rsidRPr="00352C52" w:rsidRDefault="00352C52" w:rsidP="00D870EF">
      <w:pPr>
        <w:jc w:val="both"/>
        <w:rPr>
          <w:rFonts w:asciiTheme="minorHAnsi" w:hAnsiTheme="minorHAnsi" w:cstheme="minorHAnsi"/>
          <w:lang w:val="es-ES"/>
        </w:rPr>
      </w:pPr>
    </w:p>
    <w:p w:rsidR="00352C52" w:rsidRP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Desarrollada en el marco del proyecto impulsado por el CONACYT para el análisis de mejoramiento del transporte u</w:t>
      </w:r>
      <w:r>
        <w:rPr>
          <w:rFonts w:asciiTheme="minorHAnsi" w:hAnsiTheme="minorHAnsi" w:cstheme="minorHAnsi"/>
          <w:lang w:val="es-ES"/>
        </w:rPr>
        <w:t xml:space="preserve">rbano en la ciudad de Mérida,  </w:t>
      </w:r>
      <w:r w:rsidRPr="00352C52">
        <w:rPr>
          <w:rFonts w:asciiTheme="minorHAnsi" w:hAnsiTheme="minorHAnsi" w:cstheme="minorHAnsi"/>
          <w:lang w:val="es-ES"/>
        </w:rPr>
        <w:t>se analiza el  problema natural de la ciudad por ser un patrimonio histórico a nivel del primer cuadro de la misma, y se evalúan las deficiencias del transporte en consecuencia de esa situación de la ciudad. Además se hace una exhaustiva revisión de los inventarios de derroteros,  paraderos y de la dinámica de las “terminales” de camiones, incluso se añaden observaciones de los daños causados al suelo  y  al  centro histórico en general. Como anexos,  posee mapas informativos sobre la  ubicación de las  empresas pequeñas y medianas, y cálculos de la cantidad de demanda del servicio. Así mismo, se expone desde la Planeación del transporte,  hasta la Demanda y el equilibrio con la Oferta del Transporte Urbano en Mérida.</w:t>
      </w:r>
    </w:p>
    <w:p w:rsidR="00352C52" w:rsidRPr="00352C52" w:rsidRDefault="00352C52" w:rsidP="00D870EF">
      <w:pPr>
        <w:jc w:val="both"/>
        <w:rPr>
          <w:rFonts w:asciiTheme="minorHAnsi" w:hAnsiTheme="minorHAnsi" w:cstheme="minorHAnsi"/>
          <w:lang w:val="es-ES"/>
        </w:rPr>
      </w:pPr>
    </w:p>
    <w:p w:rsidR="00352C52" w:rsidRDefault="00D870EF" w:rsidP="00D870EF">
      <w:pPr>
        <w:jc w:val="both"/>
        <w:rPr>
          <w:rFonts w:asciiTheme="minorHAnsi" w:hAnsiTheme="minorHAnsi" w:cstheme="minorHAnsi"/>
          <w:lang w:val="es-ES"/>
        </w:rPr>
      </w:pPr>
      <w:r w:rsidRPr="00C550FF">
        <w:rPr>
          <w:rFonts w:asciiTheme="minorHAnsi" w:hAnsiTheme="minorHAnsi" w:cstheme="minorHAnsi"/>
          <w:b/>
          <w:lang w:val="es-ES"/>
        </w:rPr>
        <w:t>[</w:t>
      </w:r>
      <w:r w:rsidR="00786AFF">
        <w:rPr>
          <w:rFonts w:asciiTheme="minorHAnsi" w:hAnsiTheme="minorHAnsi" w:cstheme="minorHAnsi"/>
          <w:b/>
          <w:lang w:val="es-ES"/>
        </w:rPr>
        <w:t>3</w:t>
      </w:r>
      <w:r w:rsidRPr="00C550FF">
        <w:rPr>
          <w:rFonts w:asciiTheme="minorHAnsi" w:hAnsiTheme="minorHAnsi" w:cstheme="minorHAnsi"/>
          <w:b/>
          <w:lang w:val="es-ES"/>
        </w:rPr>
        <w:t>]</w:t>
      </w:r>
      <w:r>
        <w:rPr>
          <w:rFonts w:asciiTheme="minorHAnsi" w:hAnsiTheme="minorHAnsi" w:cstheme="minorHAnsi"/>
          <w:lang w:val="es-ES"/>
        </w:rPr>
        <w:t xml:space="preserve"> </w:t>
      </w:r>
      <w:r w:rsidR="00352C52" w:rsidRPr="00352C52">
        <w:rPr>
          <w:rFonts w:asciiTheme="minorHAnsi" w:hAnsiTheme="minorHAnsi" w:cstheme="minorHAnsi"/>
          <w:lang w:val="es-ES"/>
        </w:rPr>
        <w:t xml:space="preserve">Islas Rivera Víctor, Hernández  G. Salvador, Osorno Arroyo José A.,  </w:t>
      </w:r>
      <w:proofErr w:type="spellStart"/>
      <w:r w:rsidR="00352C52" w:rsidRPr="00352C52">
        <w:rPr>
          <w:rFonts w:asciiTheme="minorHAnsi" w:hAnsiTheme="minorHAnsi" w:cstheme="minorHAnsi"/>
          <w:lang w:val="es-ES"/>
        </w:rPr>
        <w:t>Lelis</w:t>
      </w:r>
      <w:proofErr w:type="spellEnd"/>
      <w:r w:rsidR="00352C52" w:rsidRPr="00352C52">
        <w:rPr>
          <w:rFonts w:asciiTheme="minorHAnsi" w:hAnsiTheme="minorHAnsi" w:cstheme="minorHAnsi"/>
          <w:lang w:val="es-ES"/>
        </w:rPr>
        <w:t xml:space="preserve">  Zaragoza Martha, Ignacio Ruvalcaba J., 2011. </w:t>
      </w:r>
      <w:proofErr w:type="spellStart"/>
      <w:r w:rsidR="00352C52" w:rsidRPr="00352C52">
        <w:rPr>
          <w:rFonts w:asciiTheme="minorHAnsi" w:hAnsiTheme="minorHAnsi" w:cstheme="minorHAnsi"/>
          <w:lang w:val="es-ES"/>
        </w:rPr>
        <w:t>Implementing</w:t>
      </w:r>
      <w:proofErr w:type="spellEnd"/>
      <w:r w:rsidR="00352C52" w:rsidRPr="00352C52">
        <w:rPr>
          <w:rFonts w:asciiTheme="minorHAnsi" w:hAnsiTheme="minorHAnsi" w:cstheme="minorHAnsi"/>
          <w:lang w:val="es-ES"/>
        </w:rPr>
        <w:t xml:space="preserve"> </w:t>
      </w:r>
      <w:proofErr w:type="spellStart"/>
      <w:r w:rsidR="00352C52" w:rsidRPr="00352C52">
        <w:rPr>
          <w:rFonts w:asciiTheme="minorHAnsi" w:hAnsiTheme="minorHAnsi" w:cstheme="minorHAnsi"/>
          <w:lang w:val="es-ES"/>
        </w:rPr>
        <w:t>Sustainable</w:t>
      </w:r>
      <w:proofErr w:type="spellEnd"/>
      <w:r w:rsidR="00352C52" w:rsidRPr="00352C52">
        <w:rPr>
          <w:rFonts w:asciiTheme="minorHAnsi" w:hAnsiTheme="minorHAnsi" w:cstheme="minorHAnsi"/>
          <w:lang w:val="es-ES"/>
        </w:rPr>
        <w:t xml:space="preserve"> </w:t>
      </w:r>
      <w:proofErr w:type="spellStart"/>
      <w:r w:rsidR="001409BA">
        <w:rPr>
          <w:rFonts w:asciiTheme="minorHAnsi" w:hAnsiTheme="minorHAnsi" w:cstheme="minorHAnsi"/>
          <w:lang w:val="es-ES"/>
        </w:rPr>
        <w:t>Urban</w:t>
      </w:r>
      <w:proofErr w:type="spellEnd"/>
      <w:r w:rsidR="001409BA">
        <w:rPr>
          <w:rFonts w:asciiTheme="minorHAnsi" w:hAnsiTheme="minorHAnsi" w:cstheme="minorHAnsi"/>
          <w:lang w:val="es-ES"/>
        </w:rPr>
        <w:t xml:space="preserve"> </w:t>
      </w:r>
      <w:proofErr w:type="spellStart"/>
      <w:r w:rsidR="001409BA">
        <w:rPr>
          <w:rFonts w:asciiTheme="minorHAnsi" w:hAnsiTheme="minorHAnsi" w:cstheme="minorHAnsi"/>
          <w:lang w:val="es-ES"/>
        </w:rPr>
        <w:t>Travel</w:t>
      </w:r>
      <w:proofErr w:type="spellEnd"/>
      <w:r w:rsidR="001409BA">
        <w:rPr>
          <w:rFonts w:asciiTheme="minorHAnsi" w:hAnsiTheme="minorHAnsi" w:cstheme="minorHAnsi"/>
          <w:lang w:val="es-ES"/>
        </w:rPr>
        <w:t xml:space="preserve"> </w:t>
      </w:r>
      <w:proofErr w:type="spellStart"/>
      <w:r w:rsidR="001409BA">
        <w:rPr>
          <w:rFonts w:asciiTheme="minorHAnsi" w:hAnsiTheme="minorHAnsi" w:cstheme="minorHAnsi"/>
          <w:lang w:val="es-ES"/>
        </w:rPr>
        <w:t>Policies</w:t>
      </w:r>
      <w:proofErr w:type="spellEnd"/>
      <w:r w:rsidR="001409BA">
        <w:rPr>
          <w:rFonts w:asciiTheme="minorHAnsi" w:hAnsiTheme="minorHAnsi" w:cstheme="minorHAnsi"/>
          <w:lang w:val="es-ES"/>
        </w:rPr>
        <w:t xml:space="preserve"> in </w:t>
      </w:r>
      <w:proofErr w:type="spellStart"/>
      <w:r w:rsidR="001409BA">
        <w:rPr>
          <w:rFonts w:asciiTheme="minorHAnsi" w:hAnsiTheme="minorHAnsi" w:cstheme="minorHAnsi"/>
          <w:lang w:val="es-ES"/>
        </w:rPr>
        <w:t>Mexico</w:t>
      </w:r>
      <w:proofErr w:type="spellEnd"/>
      <w:r w:rsidR="00352C52" w:rsidRPr="00352C52">
        <w:rPr>
          <w:rFonts w:asciiTheme="minorHAnsi" w:hAnsiTheme="minorHAnsi" w:cstheme="minorHAnsi"/>
          <w:lang w:val="es-ES"/>
        </w:rPr>
        <w:t xml:space="preserve">, Secretaria de </w:t>
      </w:r>
      <w:r>
        <w:rPr>
          <w:rFonts w:asciiTheme="minorHAnsi" w:hAnsiTheme="minorHAnsi" w:cstheme="minorHAnsi"/>
          <w:lang w:val="es-ES"/>
        </w:rPr>
        <w:t>Comunicaciones y Transportes, Mé</w:t>
      </w:r>
      <w:r w:rsidR="00352C52" w:rsidRPr="00352C52">
        <w:rPr>
          <w:rFonts w:asciiTheme="minorHAnsi" w:hAnsiTheme="minorHAnsi" w:cstheme="minorHAnsi"/>
          <w:lang w:val="es-ES"/>
        </w:rPr>
        <w:t>xico</w:t>
      </w:r>
      <w:r>
        <w:rPr>
          <w:rFonts w:asciiTheme="minorHAnsi" w:hAnsiTheme="minorHAnsi" w:cstheme="minorHAnsi"/>
          <w:lang w:val="es-ES"/>
        </w:rPr>
        <w:t>.</w:t>
      </w:r>
    </w:p>
    <w:p w:rsidR="00D870EF" w:rsidRPr="00352C52" w:rsidRDefault="00EA3383" w:rsidP="00EA3383">
      <w:pPr>
        <w:tabs>
          <w:tab w:val="left" w:pos="1272"/>
        </w:tabs>
        <w:jc w:val="both"/>
        <w:rPr>
          <w:rFonts w:asciiTheme="minorHAnsi" w:hAnsiTheme="minorHAnsi" w:cstheme="minorHAnsi"/>
          <w:lang w:val="es-ES"/>
        </w:rPr>
      </w:pPr>
      <w:r>
        <w:rPr>
          <w:rFonts w:asciiTheme="minorHAnsi" w:hAnsiTheme="minorHAnsi" w:cstheme="minorHAnsi"/>
          <w:lang w:val="es-ES"/>
        </w:rPr>
        <w:tab/>
      </w:r>
    </w:p>
    <w:p w:rsid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Durante el Foro Internacional de Transporte, se presentó este trabajo en donde se analizan los usos y costumbres de los usuarios del transporte urbano en general, en nuestro país y en especial en la ciudad de México, de cara a un crecimiento poblacional constante y, que además se vuelca en usar vehículos de una antigüedad mayor a 10 años que son traídos desde Estados Unidos,  lo que causa un problema de contaminación grave en una de las urbes, más densas del mundo. Al final se analizan las estrategias actuales y  como mejorarlas, así como  los puntos clave en la mejora del transporte urbano y por supuesto la reducción de gases contaminantes y de efecto invernadero.</w:t>
      </w:r>
    </w:p>
    <w:p w:rsidR="00EA3383" w:rsidRPr="00352C52" w:rsidRDefault="00EA3383" w:rsidP="00D870EF">
      <w:pPr>
        <w:jc w:val="both"/>
        <w:rPr>
          <w:rFonts w:asciiTheme="minorHAnsi" w:hAnsiTheme="minorHAnsi" w:cstheme="minorHAnsi"/>
          <w:lang w:val="es-ES"/>
        </w:rPr>
      </w:pPr>
    </w:p>
    <w:p w:rsidR="00352C52" w:rsidRDefault="00EA3383" w:rsidP="00D870EF">
      <w:pPr>
        <w:jc w:val="both"/>
        <w:rPr>
          <w:rFonts w:asciiTheme="minorHAnsi" w:hAnsiTheme="minorHAnsi" w:cstheme="minorHAnsi"/>
          <w:lang w:val="es-ES"/>
        </w:rPr>
      </w:pPr>
      <w:r w:rsidRPr="00175A1C">
        <w:rPr>
          <w:rFonts w:asciiTheme="minorHAnsi" w:hAnsiTheme="minorHAnsi" w:cstheme="minorHAnsi"/>
          <w:b/>
          <w:lang w:val="es-ES"/>
        </w:rPr>
        <w:t>[</w:t>
      </w:r>
      <w:r w:rsidR="00786AFF">
        <w:rPr>
          <w:rFonts w:asciiTheme="minorHAnsi" w:hAnsiTheme="minorHAnsi" w:cstheme="minorHAnsi"/>
          <w:b/>
          <w:lang w:val="es-ES"/>
        </w:rPr>
        <w:t>4</w:t>
      </w:r>
      <w:r w:rsidRPr="00175A1C">
        <w:rPr>
          <w:rFonts w:asciiTheme="minorHAnsi" w:hAnsiTheme="minorHAnsi" w:cstheme="minorHAnsi"/>
          <w:b/>
          <w:lang w:val="es-ES"/>
        </w:rPr>
        <w:t>]</w:t>
      </w:r>
      <w:r>
        <w:rPr>
          <w:rFonts w:asciiTheme="minorHAnsi" w:hAnsiTheme="minorHAnsi" w:cstheme="minorHAnsi"/>
          <w:lang w:val="es-ES"/>
        </w:rPr>
        <w:t xml:space="preserve"> </w:t>
      </w:r>
      <w:r w:rsidR="00352C52" w:rsidRPr="00352C52">
        <w:rPr>
          <w:rFonts w:asciiTheme="minorHAnsi" w:hAnsiTheme="minorHAnsi" w:cstheme="minorHAnsi"/>
          <w:lang w:val="es-ES"/>
        </w:rPr>
        <w:t xml:space="preserve">Rivas Tovar Luis Arturo, </w:t>
      </w:r>
      <w:proofErr w:type="spellStart"/>
      <w:r w:rsidR="00352C52" w:rsidRPr="00352C52">
        <w:rPr>
          <w:rFonts w:asciiTheme="minorHAnsi" w:hAnsiTheme="minorHAnsi" w:cstheme="minorHAnsi"/>
          <w:lang w:val="es-ES"/>
        </w:rPr>
        <w:t>Espejel</w:t>
      </w:r>
      <w:proofErr w:type="spellEnd"/>
      <w:r w:rsidR="00352C52" w:rsidRPr="00352C52">
        <w:rPr>
          <w:rFonts w:asciiTheme="minorHAnsi" w:hAnsiTheme="minorHAnsi" w:cstheme="minorHAnsi"/>
          <w:lang w:val="es-ES"/>
        </w:rPr>
        <w:t xml:space="preserve"> Chávez José Antonio,  Maldonado Hernández  Berenice, Chávez Adela, Tapia Carmona Salvador, Vicente Cienfuegos Édgar, Molina García </w:t>
      </w:r>
      <w:proofErr w:type="spellStart"/>
      <w:r w:rsidR="00352C52" w:rsidRPr="00352C52">
        <w:rPr>
          <w:rFonts w:asciiTheme="minorHAnsi" w:hAnsiTheme="minorHAnsi" w:cstheme="minorHAnsi"/>
          <w:lang w:val="es-ES"/>
        </w:rPr>
        <w:t>Dónovan</w:t>
      </w:r>
      <w:proofErr w:type="spellEnd"/>
      <w:r w:rsidR="00352C52" w:rsidRPr="00352C52">
        <w:rPr>
          <w:rFonts w:asciiTheme="minorHAnsi" w:hAnsiTheme="minorHAnsi" w:cstheme="minorHAnsi"/>
          <w:lang w:val="es-ES"/>
        </w:rPr>
        <w:t>. 2007. INCENTIVOS Y DESINCENTIVOS EN LOS SISTEMAS DE TRANSPORTE PÚBLICO EN LONDRES, MADRID Y CIUDAD DE MÉXICO, INNOVAR.  Revista de Ciencias Administrativas y Sociales, julio-diciembre, año/vol. 17, número 30, Universidad Nacional de Colombia, Bogotá.</w:t>
      </w:r>
    </w:p>
    <w:p w:rsidR="00EA3383" w:rsidRPr="00352C52" w:rsidRDefault="00EA3383" w:rsidP="00D870EF">
      <w:pPr>
        <w:jc w:val="both"/>
        <w:rPr>
          <w:rFonts w:asciiTheme="minorHAnsi" w:hAnsiTheme="minorHAnsi" w:cstheme="minorHAnsi"/>
          <w:lang w:val="es-ES"/>
        </w:rPr>
      </w:pPr>
    </w:p>
    <w:p w:rsid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Se realiza un estudio comparando los incentivos al transporte público en Cd. De México, Londres y Madrid y se concluye que tanto en Madrid como en Londres existen políticas públicas definidas y delimitadas que son aplicadas al transporte público que en el caso de México no existen, además se descubre que los sistemas de transporte públicos nunca compiten con los privados en cuanto a confiabilidad, confort, tiempo, calidad entre otros, también se concluye que no existe una agencia especializada para organizar al transporte público en la  Cd. De México y que la gestión de los sistemas de transporte público, dependen de una correcta de aplicación  de incentivos en este sentido y desincentivos en el del  transporte privado.</w:t>
      </w:r>
    </w:p>
    <w:p w:rsidR="00D870EF" w:rsidRPr="00352C52" w:rsidRDefault="00D870EF" w:rsidP="00D870EF">
      <w:pPr>
        <w:jc w:val="both"/>
        <w:rPr>
          <w:rFonts w:asciiTheme="minorHAnsi" w:hAnsiTheme="minorHAnsi" w:cstheme="minorHAnsi"/>
          <w:lang w:val="es-ES"/>
        </w:rPr>
      </w:pPr>
    </w:p>
    <w:p w:rsidR="00352C52" w:rsidRPr="00295AE7" w:rsidRDefault="00D870EF" w:rsidP="00D870EF">
      <w:pPr>
        <w:jc w:val="both"/>
        <w:rPr>
          <w:rFonts w:asciiTheme="minorHAnsi" w:hAnsiTheme="minorHAnsi" w:cstheme="minorHAnsi"/>
        </w:rPr>
      </w:pPr>
      <w:r w:rsidRPr="00295AE7">
        <w:rPr>
          <w:rFonts w:asciiTheme="minorHAnsi" w:hAnsiTheme="minorHAnsi" w:cstheme="minorHAnsi"/>
          <w:b/>
        </w:rPr>
        <w:t>[</w:t>
      </w:r>
      <w:r w:rsidR="00786AFF" w:rsidRPr="00295AE7">
        <w:rPr>
          <w:rFonts w:asciiTheme="minorHAnsi" w:hAnsiTheme="minorHAnsi" w:cstheme="minorHAnsi"/>
          <w:b/>
        </w:rPr>
        <w:t>5</w:t>
      </w:r>
      <w:r w:rsidRPr="00295AE7">
        <w:rPr>
          <w:rFonts w:asciiTheme="minorHAnsi" w:hAnsiTheme="minorHAnsi" w:cstheme="minorHAnsi"/>
          <w:b/>
        </w:rPr>
        <w:t>]</w:t>
      </w:r>
      <w:r w:rsidRPr="00295AE7">
        <w:rPr>
          <w:rFonts w:asciiTheme="minorHAnsi" w:hAnsiTheme="minorHAnsi" w:cstheme="minorHAnsi"/>
        </w:rPr>
        <w:t xml:space="preserve"> </w:t>
      </w:r>
      <w:r w:rsidR="00352C52" w:rsidRPr="00295AE7">
        <w:rPr>
          <w:rFonts w:asciiTheme="minorHAnsi" w:hAnsiTheme="minorHAnsi" w:cstheme="minorHAnsi"/>
        </w:rPr>
        <w:t xml:space="preserve">R. </w:t>
      </w:r>
      <w:proofErr w:type="spellStart"/>
      <w:r w:rsidR="00352C52" w:rsidRPr="00295AE7">
        <w:rPr>
          <w:rFonts w:asciiTheme="minorHAnsi" w:hAnsiTheme="minorHAnsi" w:cstheme="minorHAnsi"/>
        </w:rPr>
        <w:t>Currin</w:t>
      </w:r>
      <w:proofErr w:type="spellEnd"/>
      <w:r w:rsidR="00352C52" w:rsidRPr="00295AE7">
        <w:rPr>
          <w:rFonts w:asciiTheme="minorHAnsi" w:hAnsiTheme="minorHAnsi" w:cstheme="minorHAnsi"/>
        </w:rPr>
        <w:t xml:space="preserve">,  </w:t>
      </w:r>
      <w:proofErr w:type="spellStart"/>
      <w:r w:rsidR="00352C52" w:rsidRPr="00295AE7">
        <w:rPr>
          <w:rFonts w:asciiTheme="minorHAnsi" w:hAnsiTheme="minorHAnsi" w:cstheme="minorHAnsi"/>
        </w:rPr>
        <w:t>Thomas,Introduction</w:t>
      </w:r>
      <w:proofErr w:type="spellEnd"/>
      <w:r w:rsidR="00352C52" w:rsidRPr="00295AE7">
        <w:rPr>
          <w:rFonts w:asciiTheme="minorHAnsi" w:hAnsiTheme="minorHAnsi" w:cstheme="minorHAnsi"/>
        </w:rPr>
        <w:t xml:space="preserve">  to Traffic Engineering , a Manual for Data Collection and Analysis, Southern Polytechnic State University, ISBN 0534378678, </w:t>
      </w:r>
      <w:proofErr w:type="spellStart"/>
      <w:r w:rsidR="00352C52" w:rsidRPr="00295AE7">
        <w:rPr>
          <w:rFonts w:asciiTheme="minorHAnsi" w:hAnsiTheme="minorHAnsi" w:cstheme="minorHAnsi"/>
        </w:rPr>
        <w:t>Canadá</w:t>
      </w:r>
      <w:proofErr w:type="spellEnd"/>
      <w:r w:rsidR="00352C52" w:rsidRPr="00295AE7">
        <w:rPr>
          <w:rFonts w:asciiTheme="minorHAnsi" w:hAnsiTheme="minorHAnsi" w:cstheme="minorHAnsi"/>
        </w:rPr>
        <w:t xml:space="preserve"> 2001.</w:t>
      </w:r>
    </w:p>
    <w:p w:rsidR="00D870EF" w:rsidRPr="00295AE7" w:rsidRDefault="00D870EF" w:rsidP="00D870EF">
      <w:pPr>
        <w:jc w:val="both"/>
        <w:rPr>
          <w:rFonts w:asciiTheme="minorHAnsi" w:hAnsiTheme="minorHAnsi" w:cstheme="minorHAnsi"/>
        </w:rPr>
      </w:pPr>
    </w:p>
    <w:p w:rsid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 xml:space="preserve">Es un compendio de tablas, cuestionarios y material de apoyo para la </w:t>
      </w:r>
      <w:proofErr w:type="spellStart"/>
      <w:r w:rsidRPr="00352C52">
        <w:rPr>
          <w:rFonts w:asciiTheme="minorHAnsi" w:hAnsiTheme="minorHAnsi" w:cstheme="minorHAnsi"/>
          <w:lang w:val="es-ES"/>
        </w:rPr>
        <w:t>educción</w:t>
      </w:r>
      <w:proofErr w:type="spellEnd"/>
      <w:r w:rsidRPr="00352C52">
        <w:rPr>
          <w:rFonts w:asciiTheme="minorHAnsi" w:hAnsiTheme="minorHAnsi" w:cstheme="minorHAnsi"/>
          <w:lang w:val="es-ES"/>
        </w:rPr>
        <w:t xml:space="preserve"> de datos del transporte público y privado tanto en la ciudad como en cualquiera  autopista, camino o carretera, además se  ofrecen estudios de técnicas de los datos recabados.</w:t>
      </w:r>
    </w:p>
    <w:p w:rsidR="00D870EF" w:rsidRPr="00352C52" w:rsidRDefault="00D870EF" w:rsidP="00D870EF">
      <w:pPr>
        <w:jc w:val="both"/>
        <w:rPr>
          <w:rFonts w:asciiTheme="minorHAnsi" w:hAnsiTheme="minorHAnsi" w:cstheme="minorHAnsi"/>
          <w:lang w:val="es-ES"/>
        </w:rPr>
      </w:pPr>
    </w:p>
    <w:p w:rsidR="00352C52" w:rsidRDefault="00D870EF" w:rsidP="00D870EF">
      <w:pPr>
        <w:jc w:val="both"/>
        <w:rPr>
          <w:rFonts w:asciiTheme="minorHAnsi" w:hAnsiTheme="minorHAnsi" w:cstheme="minorHAnsi"/>
          <w:lang w:val="es-ES"/>
        </w:rPr>
      </w:pPr>
      <w:r w:rsidRPr="00175A1C">
        <w:rPr>
          <w:rFonts w:asciiTheme="minorHAnsi" w:hAnsiTheme="minorHAnsi" w:cstheme="minorHAnsi"/>
          <w:b/>
          <w:lang w:val="es-ES"/>
        </w:rPr>
        <w:lastRenderedPageBreak/>
        <w:t>[</w:t>
      </w:r>
      <w:r w:rsidR="00786AFF">
        <w:rPr>
          <w:rFonts w:asciiTheme="minorHAnsi" w:hAnsiTheme="minorHAnsi" w:cstheme="minorHAnsi"/>
          <w:b/>
          <w:lang w:val="es-ES"/>
        </w:rPr>
        <w:t>6</w:t>
      </w:r>
      <w:r w:rsidRPr="00175A1C">
        <w:rPr>
          <w:rFonts w:asciiTheme="minorHAnsi" w:hAnsiTheme="minorHAnsi" w:cstheme="minorHAnsi"/>
          <w:b/>
          <w:lang w:val="es-ES"/>
        </w:rPr>
        <w:t>]</w:t>
      </w:r>
      <w:r>
        <w:rPr>
          <w:rFonts w:asciiTheme="minorHAnsi" w:hAnsiTheme="minorHAnsi" w:cstheme="minorHAnsi"/>
          <w:lang w:val="es-ES"/>
        </w:rPr>
        <w:t xml:space="preserve"> </w:t>
      </w:r>
      <w:proofErr w:type="spellStart"/>
      <w:r w:rsidR="00352C52" w:rsidRPr="00352C52">
        <w:rPr>
          <w:rFonts w:asciiTheme="minorHAnsi" w:hAnsiTheme="minorHAnsi" w:cstheme="minorHAnsi"/>
          <w:lang w:val="es-ES"/>
        </w:rPr>
        <w:t>Roess</w:t>
      </w:r>
      <w:proofErr w:type="spellEnd"/>
      <w:r w:rsidR="00352C52" w:rsidRPr="00352C52">
        <w:rPr>
          <w:rFonts w:asciiTheme="minorHAnsi" w:hAnsiTheme="minorHAnsi" w:cstheme="minorHAnsi"/>
          <w:lang w:val="es-ES"/>
        </w:rPr>
        <w:t xml:space="preserve">, Roger P. </w:t>
      </w:r>
      <w:proofErr w:type="spellStart"/>
      <w:r w:rsidR="00352C52" w:rsidRPr="00352C52">
        <w:rPr>
          <w:rFonts w:asciiTheme="minorHAnsi" w:hAnsiTheme="minorHAnsi" w:cstheme="minorHAnsi"/>
          <w:lang w:val="es-ES"/>
        </w:rPr>
        <w:t>Traff</w:t>
      </w:r>
      <w:r>
        <w:rPr>
          <w:rFonts w:asciiTheme="minorHAnsi" w:hAnsiTheme="minorHAnsi" w:cstheme="minorHAnsi"/>
          <w:lang w:val="es-ES"/>
        </w:rPr>
        <w:t>ic</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Engineering</w:t>
      </w:r>
      <w:proofErr w:type="spellEnd"/>
      <w:r>
        <w:rPr>
          <w:rFonts w:asciiTheme="minorHAnsi" w:hAnsiTheme="minorHAnsi" w:cstheme="minorHAnsi"/>
          <w:lang w:val="es-ES"/>
        </w:rPr>
        <w:t>, Segunda Edición</w:t>
      </w:r>
      <w:r w:rsidR="00352C52" w:rsidRPr="00352C52">
        <w:rPr>
          <w:rFonts w:asciiTheme="minorHAnsi" w:hAnsiTheme="minorHAnsi" w:cstheme="minorHAnsi"/>
          <w:lang w:val="es-ES"/>
        </w:rPr>
        <w:t>, ISBN 0134613368, Prentice Hall, New Jersey, Estados Unidos 1998.</w:t>
      </w:r>
    </w:p>
    <w:p w:rsidR="00D870EF" w:rsidRPr="00352C52" w:rsidRDefault="00D870EF" w:rsidP="00D870EF">
      <w:pPr>
        <w:jc w:val="both"/>
        <w:rPr>
          <w:rFonts w:asciiTheme="minorHAnsi" w:hAnsiTheme="minorHAnsi" w:cstheme="minorHAnsi"/>
          <w:lang w:val="es-ES"/>
        </w:rPr>
      </w:pPr>
    </w:p>
    <w:p w:rsid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Una guía co</w:t>
      </w:r>
      <w:r w:rsidR="00D870EF">
        <w:rPr>
          <w:rFonts w:asciiTheme="minorHAnsi" w:hAnsiTheme="minorHAnsi" w:cstheme="minorHAnsi"/>
          <w:lang w:val="es-ES"/>
        </w:rPr>
        <w:t>mpleta</w:t>
      </w:r>
      <w:r w:rsidRPr="00352C52">
        <w:rPr>
          <w:rFonts w:asciiTheme="minorHAnsi" w:hAnsiTheme="minorHAnsi" w:cstheme="minorHAnsi"/>
          <w:lang w:val="es-ES"/>
        </w:rPr>
        <w:t xml:space="preserve"> de la ingeniería del transporte en carreteras y caminos, ofrece una visión global, y concisa de cada uno de sus temas, interesan particularmente en la investigación el capítulo  7 (</w:t>
      </w:r>
      <w:proofErr w:type="spellStart"/>
      <w:r w:rsidRPr="00352C52">
        <w:rPr>
          <w:rFonts w:asciiTheme="minorHAnsi" w:hAnsiTheme="minorHAnsi" w:cstheme="minorHAnsi"/>
          <w:lang w:val="es-ES"/>
        </w:rPr>
        <w:t>Travel</w:t>
      </w:r>
      <w:proofErr w:type="spellEnd"/>
      <w:r w:rsidRPr="00352C52">
        <w:rPr>
          <w:rFonts w:asciiTheme="minorHAnsi" w:hAnsiTheme="minorHAnsi" w:cstheme="minorHAnsi"/>
          <w:lang w:val="es-ES"/>
        </w:rPr>
        <w:t xml:space="preserve"> time, </w:t>
      </w:r>
      <w:proofErr w:type="spellStart"/>
      <w:r w:rsidRPr="00352C52">
        <w:rPr>
          <w:rFonts w:asciiTheme="minorHAnsi" w:hAnsiTheme="minorHAnsi" w:cstheme="minorHAnsi"/>
          <w:lang w:val="es-ES"/>
        </w:rPr>
        <w:t>Speed</w:t>
      </w:r>
      <w:proofErr w:type="spellEnd"/>
      <w:r w:rsidRPr="00352C52">
        <w:rPr>
          <w:rFonts w:asciiTheme="minorHAnsi" w:hAnsiTheme="minorHAnsi" w:cstheme="minorHAnsi"/>
          <w:lang w:val="es-ES"/>
        </w:rPr>
        <w:t xml:space="preserve">, and </w:t>
      </w:r>
      <w:proofErr w:type="spellStart"/>
      <w:r w:rsidRPr="00352C52">
        <w:rPr>
          <w:rFonts w:asciiTheme="minorHAnsi" w:hAnsiTheme="minorHAnsi" w:cstheme="minorHAnsi"/>
          <w:lang w:val="es-ES"/>
        </w:rPr>
        <w:t>Delay</w:t>
      </w:r>
      <w:proofErr w:type="spellEnd"/>
      <w:r w:rsidRPr="00352C52">
        <w:rPr>
          <w:rFonts w:asciiTheme="minorHAnsi" w:hAnsiTheme="minorHAnsi" w:cstheme="minorHAnsi"/>
          <w:lang w:val="es-ES"/>
        </w:rPr>
        <w:t xml:space="preserve"> </w:t>
      </w:r>
      <w:proofErr w:type="spellStart"/>
      <w:r w:rsidRPr="00352C52">
        <w:rPr>
          <w:rFonts w:asciiTheme="minorHAnsi" w:hAnsiTheme="minorHAnsi" w:cstheme="minorHAnsi"/>
          <w:lang w:val="es-ES"/>
        </w:rPr>
        <w:t>Studies</w:t>
      </w:r>
      <w:proofErr w:type="spellEnd"/>
      <w:r w:rsidRPr="00352C52">
        <w:rPr>
          <w:rFonts w:asciiTheme="minorHAnsi" w:hAnsiTheme="minorHAnsi" w:cstheme="minorHAnsi"/>
          <w:lang w:val="es-ES"/>
        </w:rPr>
        <w:t>), y el capítulo 25 (</w:t>
      </w:r>
      <w:proofErr w:type="spellStart"/>
      <w:r w:rsidRPr="00352C52">
        <w:rPr>
          <w:rFonts w:asciiTheme="minorHAnsi" w:hAnsiTheme="minorHAnsi" w:cstheme="minorHAnsi"/>
          <w:lang w:val="es-ES"/>
        </w:rPr>
        <w:t>Traffic</w:t>
      </w:r>
      <w:proofErr w:type="spellEnd"/>
      <w:r w:rsidRPr="00352C52">
        <w:rPr>
          <w:rFonts w:asciiTheme="minorHAnsi" w:hAnsiTheme="minorHAnsi" w:cstheme="minorHAnsi"/>
          <w:lang w:val="es-ES"/>
        </w:rPr>
        <w:t xml:space="preserve"> </w:t>
      </w:r>
      <w:proofErr w:type="spellStart"/>
      <w:proofErr w:type="gramStart"/>
      <w:r w:rsidRPr="00352C52">
        <w:rPr>
          <w:rFonts w:asciiTheme="minorHAnsi" w:hAnsiTheme="minorHAnsi" w:cstheme="minorHAnsi"/>
          <w:lang w:val="es-ES"/>
        </w:rPr>
        <w:t>Simulation</w:t>
      </w:r>
      <w:proofErr w:type="spellEnd"/>
      <w:r w:rsidRPr="00352C52">
        <w:rPr>
          <w:rFonts w:asciiTheme="minorHAnsi" w:hAnsiTheme="minorHAnsi" w:cstheme="minorHAnsi"/>
          <w:lang w:val="es-ES"/>
        </w:rPr>
        <w:t xml:space="preserve"> :</w:t>
      </w:r>
      <w:proofErr w:type="gramEnd"/>
      <w:r w:rsidRPr="00352C52">
        <w:rPr>
          <w:rFonts w:asciiTheme="minorHAnsi" w:hAnsiTheme="minorHAnsi" w:cstheme="minorHAnsi"/>
          <w:lang w:val="es-ES"/>
        </w:rPr>
        <w:t xml:space="preserve"> </w:t>
      </w:r>
      <w:proofErr w:type="spellStart"/>
      <w:r w:rsidRPr="00352C52">
        <w:rPr>
          <w:rFonts w:asciiTheme="minorHAnsi" w:hAnsiTheme="minorHAnsi" w:cstheme="minorHAnsi"/>
          <w:lang w:val="es-ES"/>
        </w:rPr>
        <w:t>Principles</w:t>
      </w:r>
      <w:proofErr w:type="spellEnd"/>
      <w:r w:rsidRPr="00352C52">
        <w:rPr>
          <w:rFonts w:asciiTheme="minorHAnsi" w:hAnsiTheme="minorHAnsi" w:cstheme="minorHAnsi"/>
          <w:lang w:val="es-ES"/>
        </w:rPr>
        <w:t xml:space="preserve"> and Tools). Como guía  de apoyo en la recolección de datos sobre el transporte y ciertas aplicaciones que estas técnicas podrían tener en la  información que ofrece nuestro sistema a los usuarios.</w:t>
      </w:r>
    </w:p>
    <w:p w:rsidR="00D870EF" w:rsidRPr="00352C52" w:rsidRDefault="00D870EF" w:rsidP="00D870EF">
      <w:pPr>
        <w:jc w:val="both"/>
        <w:rPr>
          <w:rFonts w:asciiTheme="minorHAnsi" w:hAnsiTheme="minorHAnsi" w:cstheme="minorHAnsi"/>
          <w:lang w:val="es-ES"/>
        </w:rPr>
      </w:pPr>
    </w:p>
    <w:p w:rsidR="00352C52" w:rsidRDefault="00D870EF" w:rsidP="00D870EF">
      <w:pPr>
        <w:jc w:val="both"/>
        <w:rPr>
          <w:rFonts w:asciiTheme="minorHAnsi" w:hAnsiTheme="minorHAnsi" w:cstheme="minorHAnsi"/>
          <w:lang w:val="es-ES"/>
        </w:rPr>
      </w:pPr>
      <w:r w:rsidRPr="00175A1C">
        <w:rPr>
          <w:rFonts w:asciiTheme="minorHAnsi" w:hAnsiTheme="minorHAnsi" w:cstheme="minorHAnsi"/>
          <w:b/>
          <w:lang w:val="es-ES"/>
        </w:rPr>
        <w:t>[</w:t>
      </w:r>
      <w:r w:rsidR="00786AFF">
        <w:rPr>
          <w:rFonts w:asciiTheme="minorHAnsi" w:hAnsiTheme="minorHAnsi" w:cstheme="minorHAnsi"/>
          <w:b/>
          <w:lang w:val="es-ES"/>
        </w:rPr>
        <w:t>7</w:t>
      </w:r>
      <w:r w:rsidRPr="00175A1C">
        <w:rPr>
          <w:rFonts w:asciiTheme="minorHAnsi" w:hAnsiTheme="minorHAnsi" w:cstheme="minorHAnsi"/>
          <w:b/>
          <w:lang w:val="es-ES"/>
        </w:rPr>
        <w:t>]</w:t>
      </w:r>
      <w:r>
        <w:rPr>
          <w:rFonts w:asciiTheme="minorHAnsi" w:hAnsiTheme="minorHAnsi" w:cstheme="minorHAnsi"/>
          <w:lang w:val="es-ES"/>
        </w:rPr>
        <w:t xml:space="preserve"> </w:t>
      </w:r>
      <w:r w:rsidR="00352C52" w:rsidRPr="00352C52">
        <w:rPr>
          <w:rFonts w:asciiTheme="minorHAnsi" w:hAnsiTheme="minorHAnsi" w:cstheme="minorHAnsi"/>
          <w:lang w:val="es-ES"/>
        </w:rPr>
        <w:t xml:space="preserve">Molinero </w:t>
      </w:r>
      <w:proofErr w:type="spellStart"/>
      <w:r w:rsidR="00352C52" w:rsidRPr="00352C52">
        <w:rPr>
          <w:rFonts w:asciiTheme="minorHAnsi" w:hAnsiTheme="minorHAnsi" w:cstheme="minorHAnsi"/>
          <w:lang w:val="es-ES"/>
        </w:rPr>
        <w:t>Molinero</w:t>
      </w:r>
      <w:proofErr w:type="spellEnd"/>
      <w:r w:rsidR="00352C52" w:rsidRPr="00352C52">
        <w:rPr>
          <w:rFonts w:asciiTheme="minorHAnsi" w:hAnsiTheme="minorHAnsi" w:cstheme="minorHAnsi"/>
          <w:lang w:val="es-ES"/>
        </w:rPr>
        <w:t xml:space="preserve"> </w:t>
      </w:r>
      <w:proofErr w:type="spellStart"/>
      <w:r w:rsidR="00352C52" w:rsidRPr="00352C52">
        <w:rPr>
          <w:rFonts w:asciiTheme="minorHAnsi" w:hAnsiTheme="minorHAnsi" w:cstheme="minorHAnsi"/>
          <w:lang w:val="es-ES"/>
        </w:rPr>
        <w:t>Angel</w:t>
      </w:r>
      <w:proofErr w:type="spellEnd"/>
      <w:r w:rsidR="00352C52" w:rsidRPr="00352C52">
        <w:rPr>
          <w:rFonts w:asciiTheme="minorHAnsi" w:hAnsiTheme="minorHAnsi" w:cstheme="minorHAnsi"/>
          <w:lang w:val="es-ES"/>
        </w:rPr>
        <w:t xml:space="preserve"> R.  , Arellano Sánchez Ignacio, Transporte Público, Planeación, Diseño, Operación y Administración, 1996 México D.F. ISBN 9709108816.</w:t>
      </w:r>
    </w:p>
    <w:p w:rsidR="00D870EF" w:rsidRPr="00352C52" w:rsidRDefault="00D870EF" w:rsidP="00D870EF">
      <w:pPr>
        <w:jc w:val="both"/>
        <w:rPr>
          <w:rFonts w:asciiTheme="minorHAnsi" w:hAnsiTheme="minorHAnsi" w:cstheme="minorHAnsi"/>
          <w:lang w:val="es-ES"/>
        </w:rPr>
      </w:pPr>
    </w:p>
    <w:p w:rsidR="00352C52" w:rsidRP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 xml:space="preserve">Ofrece una completa guía  de referencia y apoyo para poder estudiar a fondo y de manera objetiva los Sistemas de Transporte Público, sus características sociales, culturales, </w:t>
      </w:r>
      <w:r w:rsidR="00D870EF" w:rsidRPr="00352C52">
        <w:rPr>
          <w:rFonts w:asciiTheme="minorHAnsi" w:hAnsiTheme="minorHAnsi" w:cstheme="minorHAnsi"/>
          <w:lang w:val="es-ES"/>
        </w:rPr>
        <w:t>tecnológicas</w:t>
      </w:r>
      <w:r w:rsidRPr="00352C52">
        <w:rPr>
          <w:rFonts w:asciiTheme="minorHAnsi" w:hAnsiTheme="minorHAnsi" w:cstheme="minorHAnsi"/>
          <w:lang w:val="es-ES"/>
        </w:rPr>
        <w:t xml:space="preserve"> y económicas, con el agregado de que el estudio  se lleva a cabo en nuestro país.</w:t>
      </w:r>
    </w:p>
    <w:p w:rsid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Además dedica un capítulo  completo  al estudio del sistema de transporte público urbano,  así como otro enfocado  a la información que se debería o que se ofrece a los usuarios.</w:t>
      </w:r>
    </w:p>
    <w:p w:rsidR="00EA3383" w:rsidRPr="00352C52" w:rsidRDefault="00EA3383" w:rsidP="00D870EF">
      <w:pPr>
        <w:jc w:val="both"/>
        <w:rPr>
          <w:rFonts w:asciiTheme="minorHAnsi" w:hAnsiTheme="minorHAnsi" w:cstheme="minorHAnsi"/>
          <w:lang w:val="es-ES"/>
        </w:rPr>
      </w:pPr>
    </w:p>
    <w:p w:rsidR="00352C52" w:rsidRDefault="00EA3383" w:rsidP="00D870EF">
      <w:pPr>
        <w:jc w:val="both"/>
        <w:rPr>
          <w:rFonts w:asciiTheme="minorHAnsi" w:hAnsiTheme="minorHAnsi" w:cstheme="minorHAnsi"/>
          <w:lang w:val="es-ES"/>
        </w:rPr>
      </w:pPr>
      <w:r w:rsidRPr="00175A1C">
        <w:rPr>
          <w:rFonts w:asciiTheme="minorHAnsi" w:hAnsiTheme="minorHAnsi" w:cstheme="minorHAnsi"/>
          <w:b/>
          <w:lang w:val="es-ES"/>
        </w:rPr>
        <w:t>[</w:t>
      </w:r>
      <w:r w:rsidR="00786AFF">
        <w:rPr>
          <w:rFonts w:asciiTheme="minorHAnsi" w:hAnsiTheme="minorHAnsi" w:cstheme="minorHAnsi"/>
          <w:b/>
          <w:lang w:val="es-ES"/>
        </w:rPr>
        <w:t>8</w:t>
      </w:r>
      <w:r w:rsidRPr="00175A1C">
        <w:rPr>
          <w:rFonts w:asciiTheme="minorHAnsi" w:hAnsiTheme="minorHAnsi" w:cstheme="minorHAnsi"/>
          <w:b/>
          <w:lang w:val="es-ES"/>
        </w:rPr>
        <w:t>]</w:t>
      </w:r>
      <w:r>
        <w:rPr>
          <w:rFonts w:asciiTheme="minorHAnsi" w:hAnsiTheme="minorHAnsi" w:cstheme="minorHAnsi"/>
          <w:lang w:val="es-ES"/>
        </w:rPr>
        <w:t xml:space="preserve"> </w:t>
      </w:r>
      <w:r w:rsidR="00352C52" w:rsidRPr="00352C52">
        <w:rPr>
          <w:rFonts w:asciiTheme="minorHAnsi" w:hAnsiTheme="minorHAnsi" w:cstheme="minorHAnsi"/>
          <w:lang w:val="es-ES"/>
        </w:rPr>
        <w:t>Metodologías para la Evaluación de Rutas del Transporte Público, Publicación Técnica No.6, Instituto Mexicano del Transporte y Secretaría de Comunicaciones y Transportes. Querétaro, 1992.</w:t>
      </w:r>
    </w:p>
    <w:p w:rsidR="00EA3383" w:rsidRPr="00352C52" w:rsidRDefault="00EA3383" w:rsidP="00D870EF">
      <w:pPr>
        <w:jc w:val="both"/>
        <w:rPr>
          <w:rFonts w:asciiTheme="minorHAnsi" w:hAnsiTheme="minorHAnsi" w:cstheme="minorHAnsi"/>
          <w:lang w:val="es-ES"/>
        </w:rPr>
      </w:pPr>
    </w:p>
    <w:p w:rsid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Ofrece una metodología enfocada en análisis prácticos de rutas ya establecidas y con programas definidos, podría servir como caso de estudio y a manera de caso de control al realizar nuestro estudio sobre ciertas variables del transporte público en Mérida, para asegurar la validez de nuestros datos.</w:t>
      </w:r>
    </w:p>
    <w:p w:rsidR="00EA3383" w:rsidRPr="00352C52" w:rsidRDefault="00EA3383" w:rsidP="00D870EF">
      <w:pPr>
        <w:jc w:val="both"/>
        <w:rPr>
          <w:rFonts w:asciiTheme="minorHAnsi" w:hAnsiTheme="minorHAnsi" w:cstheme="minorHAnsi"/>
          <w:lang w:val="es-ES"/>
        </w:rPr>
      </w:pPr>
    </w:p>
    <w:p w:rsidR="00352C52" w:rsidRDefault="00175A1C" w:rsidP="00D870EF">
      <w:pPr>
        <w:jc w:val="both"/>
        <w:rPr>
          <w:rFonts w:asciiTheme="minorHAnsi" w:hAnsiTheme="minorHAnsi" w:cstheme="minorHAnsi"/>
          <w:lang w:val="es-ES"/>
        </w:rPr>
      </w:pPr>
      <w:r w:rsidRPr="00175A1C">
        <w:rPr>
          <w:rFonts w:asciiTheme="minorHAnsi" w:hAnsiTheme="minorHAnsi" w:cstheme="minorHAnsi"/>
          <w:b/>
          <w:lang w:val="es-ES"/>
        </w:rPr>
        <w:t>[</w:t>
      </w:r>
      <w:r w:rsidR="00786AFF">
        <w:rPr>
          <w:rFonts w:asciiTheme="minorHAnsi" w:hAnsiTheme="minorHAnsi" w:cstheme="minorHAnsi"/>
          <w:b/>
          <w:lang w:val="es-ES"/>
        </w:rPr>
        <w:t>9</w:t>
      </w:r>
      <w:r w:rsidRPr="00175A1C">
        <w:rPr>
          <w:rFonts w:asciiTheme="minorHAnsi" w:hAnsiTheme="minorHAnsi" w:cstheme="minorHAnsi"/>
          <w:b/>
          <w:lang w:val="es-ES"/>
        </w:rPr>
        <w:t>]</w:t>
      </w:r>
      <w:r>
        <w:rPr>
          <w:rFonts w:asciiTheme="minorHAnsi" w:hAnsiTheme="minorHAnsi" w:cstheme="minorHAnsi"/>
          <w:lang w:val="es-ES"/>
        </w:rPr>
        <w:t xml:space="preserve"> </w:t>
      </w:r>
      <w:r w:rsidR="00352C52" w:rsidRPr="00352C52">
        <w:rPr>
          <w:rFonts w:asciiTheme="minorHAnsi" w:hAnsiTheme="minorHAnsi" w:cstheme="minorHAnsi"/>
          <w:lang w:val="es-ES"/>
        </w:rPr>
        <w:t>Capacidad del Transporte Público en Autobuses Interurbanos y Suburbanos. Publicación Técnica No15. Instituto Mexicano del Transporte y Secretaría de Comunicaciones y Transportes. Querétaro, 1992.</w:t>
      </w:r>
    </w:p>
    <w:p w:rsidR="00175A1C" w:rsidRPr="00352C52" w:rsidRDefault="00175A1C" w:rsidP="00D870EF">
      <w:pPr>
        <w:jc w:val="both"/>
        <w:rPr>
          <w:rFonts w:asciiTheme="minorHAnsi" w:hAnsiTheme="minorHAnsi" w:cstheme="minorHAnsi"/>
          <w:lang w:val="es-ES"/>
        </w:rPr>
      </w:pPr>
    </w:p>
    <w:p w:rsid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Estudio llevado a cabo por miembros del Instituto Mexicano del Transporte donde pretender llegar a ser un nuevo enfoque  en el análisis  de la capacidad de los  autobuses, para poder aplicarlo  al  ámbito nacional, ya que como señalan los investigadores, las soluciones al transporte de personas que se han aplicado en México, son reproducciones de las soluciones implementadas en otros países que no necesariamente tienen las mismas condiciones que nosotros. Es por ello que en  el estudio se aísla una de las variables y se intenta arrojar datos basados en el mercado nacional y no en análisis de países ajenas a la problemática de México.</w:t>
      </w:r>
    </w:p>
    <w:p w:rsidR="00B4371C" w:rsidRPr="00352C52" w:rsidRDefault="00B4371C" w:rsidP="00D870EF">
      <w:pPr>
        <w:jc w:val="both"/>
        <w:rPr>
          <w:rFonts w:asciiTheme="minorHAnsi" w:hAnsiTheme="minorHAnsi" w:cstheme="minorHAnsi"/>
          <w:lang w:val="es-ES"/>
        </w:rPr>
      </w:pPr>
    </w:p>
    <w:p w:rsidR="00352C52" w:rsidRPr="00352C52" w:rsidRDefault="00B4371C" w:rsidP="00D870EF">
      <w:pPr>
        <w:jc w:val="both"/>
        <w:rPr>
          <w:rFonts w:asciiTheme="minorHAnsi" w:hAnsiTheme="minorHAnsi" w:cstheme="minorHAnsi"/>
          <w:lang w:val="es-ES"/>
        </w:rPr>
      </w:pPr>
      <w:r w:rsidRPr="00175A1C">
        <w:rPr>
          <w:rFonts w:asciiTheme="minorHAnsi" w:hAnsiTheme="minorHAnsi" w:cstheme="minorHAnsi"/>
          <w:b/>
          <w:lang w:val="es-ES"/>
        </w:rPr>
        <w:t>[</w:t>
      </w:r>
      <w:r w:rsidR="00786AFF">
        <w:rPr>
          <w:rFonts w:asciiTheme="minorHAnsi" w:hAnsiTheme="minorHAnsi" w:cstheme="minorHAnsi"/>
          <w:b/>
          <w:lang w:val="es-ES"/>
        </w:rPr>
        <w:t>10</w:t>
      </w:r>
      <w:r w:rsidRPr="00175A1C">
        <w:rPr>
          <w:rFonts w:asciiTheme="minorHAnsi" w:hAnsiTheme="minorHAnsi" w:cstheme="minorHAnsi"/>
          <w:b/>
          <w:lang w:val="es-ES"/>
        </w:rPr>
        <w:t>]</w:t>
      </w:r>
      <w:r>
        <w:rPr>
          <w:rFonts w:asciiTheme="minorHAnsi" w:hAnsiTheme="minorHAnsi" w:cstheme="minorHAnsi"/>
          <w:lang w:val="es-ES"/>
        </w:rPr>
        <w:t xml:space="preserve"> </w:t>
      </w:r>
      <w:r w:rsidR="00352C52" w:rsidRPr="00352C52">
        <w:rPr>
          <w:rFonts w:asciiTheme="minorHAnsi" w:hAnsiTheme="minorHAnsi" w:cstheme="minorHAnsi"/>
          <w:lang w:val="es-ES"/>
        </w:rPr>
        <w:t>Control de Tránsito Urbano, Márquez Martín, Primera Edición, México 1979, ISBN 9681800850</w:t>
      </w:r>
    </w:p>
    <w:p w:rsidR="00B4371C" w:rsidRDefault="00B4371C" w:rsidP="00D870EF">
      <w:pPr>
        <w:jc w:val="both"/>
        <w:rPr>
          <w:rFonts w:asciiTheme="minorHAnsi" w:hAnsiTheme="minorHAnsi" w:cstheme="minorHAnsi"/>
          <w:lang w:val="es-ES"/>
        </w:rPr>
      </w:pPr>
    </w:p>
    <w:p w:rsidR="00352C52" w:rsidRPr="00352C52" w:rsidRDefault="00352C52" w:rsidP="00D870EF">
      <w:pPr>
        <w:jc w:val="both"/>
        <w:rPr>
          <w:rFonts w:asciiTheme="minorHAnsi" w:hAnsiTheme="minorHAnsi" w:cstheme="minorHAnsi"/>
          <w:lang w:val="es-ES"/>
        </w:rPr>
      </w:pPr>
      <w:r w:rsidRPr="00352C52">
        <w:rPr>
          <w:rFonts w:asciiTheme="minorHAnsi" w:hAnsiTheme="minorHAnsi" w:cstheme="minorHAnsi"/>
          <w:lang w:val="es-ES"/>
        </w:rPr>
        <w:t>Pretende ser un curso completo acerca de los sistemas de control aplicados al transporte que existían hasta 1979. Se presen</w:t>
      </w:r>
      <w:r>
        <w:rPr>
          <w:rFonts w:asciiTheme="minorHAnsi" w:hAnsiTheme="minorHAnsi" w:cstheme="minorHAnsi"/>
          <w:lang w:val="es-ES"/>
        </w:rPr>
        <w:t>tan también análisis, y datos a</w:t>
      </w:r>
      <w:r w:rsidRPr="00352C52">
        <w:rPr>
          <w:rFonts w:asciiTheme="minorHAnsi" w:hAnsiTheme="minorHAnsi" w:cstheme="minorHAnsi"/>
          <w:lang w:val="es-ES"/>
        </w:rPr>
        <w:t>cerca del control óptimo de tránsito, e interesa particularmente un capítulo dedicado a la Teoría de Redes aplicada a el sistema de transporte, donde se llegan a mencionar modelos matemáticos y probabilísticos aplicados al transporte así como sistemas de simulación.</w:t>
      </w:r>
    </w:p>
    <w:p w:rsidR="000317F1" w:rsidRPr="00352C52" w:rsidRDefault="000317F1" w:rsidP="000317F1">
      <w:pPr>
        <w:pStyle w:val="Ttulo2"/>
        <w:rPr>
          <w:color w:val="auto"/>
          <w:lang w:val="es-ES"/>
        </w:rPr>
      </w:pPr>
      <w:bookmarkStart w:id="19" w:name="_Toc288993902"/>
      <w:bookmarkStart w:id="20" w:name="_Toc293570020"/>
      <w:r w:rsidRPr="00352C52">
        <w:rPr>
          <w:color w:val="auto"/>
          <w:lang w:val="es-ES"/>
        </w:rPr>
        <w:t>1.5. Visión General del Documento</w:t>
      </w:r>
      <w:bookmarkEnd w:id="19"/>
      <w:bookmarkEnd w:id="20"/>
    </w:p>
    <w:p w:rsidR="00304438" w:rsidRPr="00352C52" w:rsidRDefault="00304438" w:rsidP="00304438">
      <w:pPr>
        <w:spacing w:line="240" w:lineRule="auto"/>
        <w:jc w:val="both"/>
        <w:rPr>
          <w:rFonts w:asciiTheme="minorHAnsi" w:hAnsiTheme="minorHAnsi" w:cstheme="minorHAnsi"/>
          <w:lang w:val="es-ES"/>
        </w:rPr>
      </w:pPr>
      <w:bookmarkStart w:id="21" w:name="_Toc288993903"/>
      <w:bookmarkStart w:id="22" w:name="_Toc293570021"/>
      <w:r w:rsidRPr="00352C52">
        <w:rPr>
          <w:rFonts w:asciiTheme="minorHAnsi" w:hAnsiTheme="minorHAnsi" w:cstheme="minorHAnsi"/>
          <w:lang w:val="es-ES"/>
        </w:rPr>
        <w:t xml:space="preserve">El presente documento de Especificación de Requisitos se compone de cuatro secciones principales. Primeramente una descripción general y propósitos del documento y una introducción al futuro sistema. En la Descripción General se presenta la descripción del producto final y el contexto en el cual este se ejecutará. La sección de Requisitos específicos contiene un listado y descripción detallada de los requisitos software obtenidos y analizados en etapas previas del proyecto y que justificarán el diseño de la aplicación, se incluyen tanto requisitos funcionalidades como no funcionales. El apartado final </w:t>
      </w:r>
      <w:r w:rsidRPr="00352C52">
        <w:rPr>
          <w:rFonts w:asciiTheme="minorHAnsi" w:hAnsiTheme="minorHAnsi" w:cstheme="minorHAnsi"/>
          <w:lang w:val="es-ES"/>
        </w:rPr>
        <w:lastRenderedPageBreak/>
        <w:t>constituye el Apéndice, conformado por información adicional del ERS pero que no forma parte del mismo.</w:t>
      </w:r>
    </w:p>
    <w:p w:rsidR="000317F1" w:rsidRPr="00352C52" w:rsidRDefault="000317F1" w:rsidP="000317F1">
      <w:pPr>
        <w:pStyle w:val="Ttulo1"/>
        <w:rPr>
          <w:rFonts w:asciiTheme="majorHAnsi" w:hAnsiTheme="majorHAnsi"/>
          <w:lang w:val="es-ES"/>
        </w:rPr>
      </w:pPr>
      <w:r w:rsidRPr="00352C52">
        <w:rPr>
          <w:rFonts w:asciiTheme="majorHAnsi" w:hAnsiTheme="majorHAnsi"/>
          <w:lang w:val="es-ES"/>
        </w:rPr>
        <w:t>2. Descripción General</w:t>
      </w:r>
      <w:bookmarkEnd w:id="21"/>
      <w:bookmarkEnd w:id="22"/>
    </w:p>
    <w:p w:rsidR="000317F1" w:rsidRPr="00352C52" w:rsidRDefault="000317F1" w:rsidP="000317F1">
      <w:pPr>
        <w:pStyle w:val="Ttulo2"/>
        <w:rPr>
          <w:color w:val="auto"/>
          <w:lang w:val="es-ES"/>
        </w:rPr>
      </w:pPr>
      <w:bookmarkStart w:id="23" w:name="_Toc288993904"/>
      <w:bookmarkStart w:id="24" w:name="_Toc293570022"/>
      <w:r w:rsidRPr="00352C52">
        <w:rPr>
          <w:color w:val="auto"/>
          <w:lang w:val="es-ES"/>
        </w:rPr>
        <w:t>2.1. Perspectiva del Producto</w:t>
      </w:r>
      <w:bookmarkEnd w:id="23"/>
      <w:bookmarkEnd w:id="24"/>
    </w:p>
    <w:p w:rsidR="000317F1" w:rsidRDefault="00EE6AF0" w:rsidP="0021706C">
      <w:pPr>
        <w:spacing w:line="240" w:lineRule="auto"/>
        <w:jc w:val="both"/>
        <w:rPr>
          <w:rFonts w:asciiTheme="minorHAnsi" w:hAnsiTheme="minorHAnsi" w:cstheme="minorHAnsi"/>
          <w:lang w:val="es-ES"/>
        </w:rPr>
      </w:pPr>
      <w:r>
        <w:rPr>
          <w:rFonts w:asciiTheme="minorHAnsi" w:hAnsiTheme="minorHAnsi" w:cstheme="minorHAnsi"/>
          <w:lang w:val="es-ES"/>
        </w:rPr>
        <w:t>El sistema dependerá de los siguientes productos proporcionados por Google</w:t>
      </w:r>
      <w:r w:rsidR="001409BA">
        <w:rPr>
          <w:rFonts w:asciiTheme="minorHAnsi" w:hAnsiTheme="minorHAnsi" w:cstheme="minorHAnsi"/>
          <w:lang w:val="es-ES"/>
        </w:rPr>
        <w:t xml:space="preserve"> para su funcionamiento</w:t>
      </w:r>
      <w:r>
        <w:rPr>
          <w:rFonts w:asciiTheme="minorHAnsi" w:hAnsiTheme="minorHAnsi" w:cstheme="minorHAnsi"/>
          <w:lang w:val="es-ES"/>
        </w:rPr>
        <w:t>:</w:t>
      </w:r>
    </w:p>
    <w:p w:rsidR="00EE6AF0" w:rsidRPr="00161CD2" w:rsidRDefault="00EE6AF0" w:rsidP="00EE6AF0">
      <w:pPr>
        <w:pStyle w:val="Prrafodelista"/>
        <w:numPr>
          <w:ilvl w:val="0"/>
          <w:numId w:val="42"/>
        </w:numPr>
        <w:rPr>
          <w:rFonts w:asciiTheme="minorHAnsi" w:hAnsiTheme="minorHAnsi" w:cstheme="minorHAnsi"/>
          <w:sz w:val="22"/>
          <w:lang w:val="es-ES"/>
        </w:rPr>
      </w:pPr>
      <w:r w:rsidRPr="00295AE7">
        <w:rPr>
          <w:rFonts w:asciiTheme="minorHAnsi" w:hAnsiTheme="minorHAnsi" w:cstheme="minorHAnsi"/>
          <w:sz w:val="22"/>
          <w:lang w:val="en-US"/>
        </w:rPr>
        <w:t xml:space="preserve">Google Maps. </w:t>
      </w:r>
      <w:hyperlink r:id="rId11" w:history="1">
        <w:r w:rsidRPr="00295AE7">
          <w:rPr>
            <w:rStyle w:val="Hipervnculo"/>
            <w:rFonts w:asciiTheme="minorHAnsi" w:hAnsiTheme="minorHAnsi" w:cstheme="minorHAnsi"/>
            <w:sz w:val="22"/>
            <w:lang w:val="en-US"/>
          </w:rPr>
          <w:t>http://maps.google.com/</w:t>
        </w:r>
      </w:hyperlink>
      <w:r w:rsidR="00161CD2" w:rsidRPr="00295AE7">
        <w:rPr>
          <w:rFonts w:asciiTheme="minorHAnsi" w:hAnsiTheme="minorHAnsi" w:cstheme="minorHAnsi"/>
          <w:sz w:val="22"/>
          <w:lang w:val="en-US"/>
        </w:rPr>
        <w:t xml:space="preserve">. </w:t>
      </w:r>
      <w:r w:rsidRPr="00161CD2">
        <w:rPr>
          <w:rFonts w:asciiTheme="minorHAnsi" w:hAnsiTheme="minorHAnsi" w:cstheme="minorHAnsi"/>
          <w:sz w:val="22"/>
          <w:lang w:val="es-ES"/>
        </w:rPr>
        <w:t xml:space="preserve">Tecnología y servicio web </w:t>
      </w:r>
      <w:r w:rsidR="00161CD2" w:rsidRPr="00161CD2">
        <w:rPr>
          <w:rFonts w:asciiTheme="minorHAnsi" w:hAnsiTheme="minorHAnsi" w:cstheme="minorHAnsi"/>
          <w:sz w:val="22"/>
          <w:lang w:val="es-ES"/>
        </w:rPr>
        <w:t>de cartografía.</w:t>
      </w:r>
      <w:r w:rsidRPr="00161CD2">
        <w:rPr>
          <w:rFonts w:asciiTheme="minorHAnsi" w:hAnsiTheme="minorHAnsi" w:cstheme="minorHAnsi"/>
          <w:sz w:val="22"/>
          <w:lang w:val="es-ES"/>
        </w:rPr>
        <w:t xml:space="preserve">  </w:t>
      </w:r>
    </w:p>
    <w:p w:rsidR="00161CD2" w:rsidRPr="00161CD2" w:rsidRDefault="00EE6AF0" w:rsidP="00161CD2">
      <w:pPr>
        <w:pStyle w:val="Prrafodelista"/>
        <w:numPr>
          <w:ilvl w:val="0"/>
          <w:numId w:val="42"/>
        </w:numPr>
        <w:rPr>
          <w:rFonts w:asciiTheme="minorHAnsi" w:hAnsiTheme="minorHAnsi" w:cstheme="minorHAnsi"/>
          <w:sz w:val="22"/>
          <w:lang w:val="es-ES"/>
        </w:rPr>
      </w:pPr>
      <w:r w:rsidRPr="00295AE7">
        <w:rPr>
          <w:rFonts w:asciiTheme="minorHAnsi" w:hAnsiTheme="minorHAnsi" w:cstheme="minorHAnsi"/>
          <w:sz w:val="22"/>
          <w:lang w:val="en-US"/>
        </w:rPr>
        <w:t xml:space="preserve">Google App Engine. </w:t>
      </w:r>
      <w:hyperlink r:id="rId12" w:history="1">
        <w:r w:rsidRPr="00295AE7">
          <w:rPr>
            <w:rStyle w:val="Hipervnculo"/>
            <w:rFonts w:asciiTheme="minorHAnsi" w:hAnsiTheme="minorHAnsi" w:cstheme="minorHAnsi"/>
            <w:sz w:val="22"/>
            <w:lang w:val="en-US"/>
          </w:rPr>
          <w:t>http://code.google.com/appengine/</w:t>
        </w:r>
      </w:hyperlink>
      <w:r w:rsidR="00161CD2" w:rsidRPr="00295AE7">
        <w:rPr>
          <w:rFonts w:asciiTheme="minorHAnsi" w:hAnsiTheme="minorHAnsi" w:cstheme="minorHAnsi"/>
          <w:sz w:val="22"/>
          <w:lang w:val="en-US"/>
        </w:rPr>
        <w:t xml:space="preserve">. </w:t>
      </w:r>
      <w:r w:rsidR="00161CD2">
        <w:rPr>
          <w:rFonts w:asciiTheme="minorHAnsi" w:hAnsiTheme="minorHAnsi" w:cstheme="minorHAnsi"/>
          <w:sz w:val="22"/>
          <w:lang w:val="es-ES"/>
        </w:rPr>
        <w:t>Permite</w:t>
      </w:r>
      <w:r w:rsidR="00161CD2" w:rsidRPr="00161CD2">
        <w:rPr>
          <w:rFonts w:asciiTheme="minorHAnsi" w:hAnsiTheme="minorHAnsi" w:cstheme="minorHAnsi"/>
          <w:sz w:val="22"/>
        </w:rPr>
        <w:t xml:space="preserve"> construir y alojar aplicaciones web en la nube, a través de los mismos sistemas que utilizan las aplicaciones desarrolladas por Google.</w:t>
      </w:r>
    </w:p>
    <w:p w:rsidR="00EE6AF0" w:rsidRDefault="00EE6AF0" w:rsidP="00EE6AF0">
      <w:pPr>
        <w:pStyle w:val="Prrafodelista"/>
        <w:rPr>
          <w:rFonts w:asciiTheme="minorHAnsi" w:hAnsiTheme="minorHAnsi" w:cstheme="minorHAnsi"/>
          <w:sz w:val="22"/>
          <w:lang w:val="es-ES"/>
        </w:rPr>
      </w:pPr>
    </w:p>
    <w:p w:rsidR="00EE6AF0" w:rsidRPr="00EE6AF0" w:rsidRDefault="00EE6AF0" w:rsidP="00EE6AF0">
      <w:pPr>
        <w:rPr>
          <w:rFonts w:asciiTheme="minorHAnsi" w:hAnsiTheme="minorHAnsi" w:cstheme="minorHAnsi"/>
          <w:lang w:val="es-ES"/>
        </w:rPr>
      </w:pPr>
      <w:r>
        <w:rPr>
          <w:rFonts w:asciiTheme="minorHAnsi" w:hAnsiTheme="minorHAnsi" w:cstheme="minorHAnsi"/>
          <w:lang w:val="es-ES"/>
        </w:rPr>
        <w:t>Los cuales permitirán implementar ciertas funcionalidades dentro del dominio de la aplicación</w:t>
      </w:r>
      <w:r w:rsidR="00161CD2">
        <w:rPr>
          <w:rFonts w:asciiTheme="minorHAnsi" w:hAnsiTheme="minorHAnsi" w:cstheme="minorHAnsi"/>
          <w:lang w:val="es-ES"/>
        </w:rPr>
        <w:t xml:space="preserve"> y facilitar en gran medida el proceso de desarrollo</w:t>
      </w:r>
      <w:r>
        <w:rPr>
          <w:rFonts w:asciiTheme="minorHAnsi" w:hAnsiTheme="minorHAnsi" w:cstheme="minorHAnsi"/>
          <w:lang w:val="es-ES"/>
        </w:rPr>
        <w:t>.</w:t>
      </w:r>
    </w:p>
    <w:p w:rsidR="000317F1" w:rsidRPr="00352C52" w:rsidRDefault="000317F1" w:rsidP="000317F1">
      <w:pPr>
        <w:pStyle w:val="Ttulo2"/>
        <w:rPr>
          <w:color w:val="auto"/>
          <w:lang w:val="es-ES"/>
        </w:rPr>
      </w:pPr>
      <w:bookmarkStart w:id="25" w:name="_Toc288993905"/>
      <w:bookmarkStart w:id="26" w:name="_Toc293570023"/>
      <w:r w:rsidRPr="00352C52">
        <w:rPr>
          <w:color w:val="auto"/>
          <w:lang w:val="es-ES"/>
        </w:rPr>
        <w:t>2.2. Funciones del Producto</w:t>
      </w:r>
      <w:bookmarkEnd w:id="25"/>
      <w:bookmarkEnd w:id="26"/>
    </w:p>
    <w:p w:rsidR="004434FA" w:rsidRPr="00352C52" w:rsidRDefault="004434FA" w:rsidP="001409BA">
      <w:pPr>
        <w:ind w:firstLine="708"/>
        <w:rPr>
          <w:rFonts w:asciiTheme="minorHAnsi" w:hAnsiTheme="minorHAnsi" w:cstheme="minorHAnsi"/>
          <w:lang w:val="es-ES"/>
        </w:rPr>
      </w:pPr>
      <w:bookmarkStart w:id="27" w:name="_Toc288993906"/>
      <w:bookmarkStart w:id="28" w:name="_Toc293570024"/>
      <w:r w:rsidRPr="00352C52">
        <w:rPr>
          <w:rFonts w:asciiTheme="minorHAnsi" w:hAnsiTheme="minorHAnsi" w:cstheme="minorHAnsi"/>
          <w:color w:val="31849B" w:themeColor="accent5" w:themeShade="BF"/>
          <w:lang w:val="es-ES"/>
        </w:rPr>
        <w:t>Mapas y rutas</w:t>
      </w:r>
    </w:p>
    <w:p w:rsidR="004434FA" w:rsidRPr="00352C52" w:rsidRDefault="004434FA" w:rsidP="004434FA">
      <w:pPr>
        <w:pStyle w:val="Prrafodelista"/>
        <w:numPr>
          <w:ilvl w:val="0"/>
          <w:numId w:val="42"/>
        </w:numPr>
        <w:rPr>
          <w:rFonts w:asciiTheme="minorHAnsi" w:hAnsiTheme="minorHAnsi" w:cstheme="minorHAnsi"/>
          <w:lang w:val="es-ES"/>
        </w:rPr>
      </w:pPr>
      <w:r w:rsidRPr="00352C52">
        <w:rPr>
          <w:rFonts w:asciiTheme="minorHAnsi" w:hAnsiTheme="minorHAnsi" w:cstheme="minorHAnsi"/>
          <w:sz w:val="22"/>
          <w:lang w:val="es-ES"/>
        </w:rPr>
        <w:t xml:space="preserve">Funcionalidad 1. </w:t>
      </w:r>
      <w:r w:rsidRPr="00352C52">
        <w:rPr>
          <w:rFonts w:asciiTheme="minorHAnsi" w:hAnsiTheme="minorHAnsi" w:cstheme="minorHAnsi"/>
          <w:b/>
          <w:sz w:val="22"/>
          <w:lang w:val="es-ES"/>
        </w:rPr>
        <w:t>Visualización del mapa de la ciudad</w:t>
      </w:r>
      <w:r w:rsidRPr="00352C52">
        <w:rPr>
          <w:rFonts w:asciiTheme="minorHAnsi" w:hAnsiTheme="minorHAnsi" w:cstheme="minorHAnsi"/>
          <w:sz w:val="22"/>
          <w:lang w:val="es-ES"/>
        </w:rPr>
        <w:t>. Consiste en mostrar el mapa completo de la ciudad y poder desplazarse a través de este.</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lang w:val="es-ES"/>
        </w:rPr>
      </w:pPr>
      <w:r w:rsidRPr="00352C52">
        <w:rPr>
          <w:rFonts w:asciiTheme="minorHAnsi" w:hAnsiTheme="minorHAnsi" w:cstheme="minorHAnsi"/>
          <w:sz w:val="22"/>
          <w:lang w:val="es-ES"/>
        </w:rPr>
        <w:t xml:space="preserve">Funcionalidad 2. </w:t>
      </w:r>
      <w:r w:rsidRPr="00352C52">
        <w:rPr>
          <w:rFonts w:asciiTheme="minorHAnsi" w:hAnsiTheme="minorHAnsi" w:cstheme="minorHAnsi"/>
          <w:b/>
          <w:sz w:val="22"/>
          <w:lang w:val="es-ES"/>
        </w:rPr>
        <w:t>Ubicación de la posición del usuario</w:t>
      </w:r>
      <w:r w:rsidRPr="00352C52">
        <w:rPr>
          <w:rFonts w:asciiTheme="minorHAnsi" w:hAnsiTheme="minorHAnsi" w:cstheme="minorHAnsi"/>
          <w:sz w:val="22"/>
          <w:lang w:val="es-ES"/>
        </w:rPr>
        <w:t>. Consiste en mostrar la ubicación actual del usuario en el mapa de la aplicación.</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lang w:val="es-ES"/>
        </w:rPr>
      </w:pPr>
      <w:r w:rsidRPr="00352C52">
        <w:rPr>
          <w:rFonts w:asciiTheme="minorHAnsi" w:hAnsiTheme="minorHAnsi" w:cstheme="minorHAnsi"/>
          <w:sz w:val="22"/>
          <w:lang w:val="es-ES"/>
        </w:rPr>
        <w:t xml:space="preserve">Funcionalidad 3. </w:t>
      </w:r>
      <w:r w:rsidRPr="00352C52">
        <w:rPr>
          <w:rFonts w:asciiTheme="minorHAnsi" w:hAnsiTheme="minorHAnsi" w:cstheme="minorHAnsi"/>
          <w:b/>
          <w:sz w:val="22"/>
          <w:lang w:val="es-ES"/>
        </w:rPr>
        <w:t>Visualización de rutas</w:t>
      </w:r>
      <w:r w:rsidRPr="00352C52">
        <w:rPr>
          <w:rFonts w:asciiTheme="minorHAnsi" w:hAnsiTheme="minorHAnsi" w:cstheme="minorHAnsi"/>
          <w:sz w:val="22"/>
          <w:lang w:val="es-ES"/>
        </w:rPr>
        <w:t>. Consiste en mostrar en el mapa de la ciudad todas las rutas de autobuses.</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4. </w:t>
      </w:r>
      <w:r w:rsidRPr="00352C52">
        <w:rPr>
          <w:rFonts w:asciiTheme="minorHAnsi" w:hAnsiTheme="minorHAnsi" w:cstheme="minorHAnsi"/>
          <w:b/>
          <w:sz w:val="22"/>
          <w:lang w:val="es-ES"/>
        </w:rPr>
        <w:t>Filtrado de rutas</w:t>
      </w:r>
      <w:r w:rsidRPr="00352C52">
        <w:rPr>
          <w:rFonts w:asciiTheme="minorHAnsi" w:hAnsiTheme="minorHAnsi" w:cstheme="minorHAnsi"/>
          <w:sz w:val="22"/>
          <w:lang w:val="es-ES"/>
        </w:rPr>
        <w:t>. Consiste en filtrar las rutas disponibles y visualizar únicamente las que solicite el usuario de acuerdo a distintos criterios.</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lang w:val="es-ES"/>
        </w:rPr>
      </w:pPr>
      <w:r w:rsidRPr="00352C52">
        <w:rPr>
          <w:rFonts w:asciiTheme="minorHAnsi" w:hAnsiTheme="minorHAnsi" w:cstheme="minorHAnsi"/>
          <w:sz w:val="22"/>
          <w:lang w:val="es-ES"/>
        </w:rPr>
        <w:t xml:space="preserve">Funcionalidad 5. </w:t>
      </w:r>
      <w:r w:rsidRPr="00352C52">
        <w:rPr>
          <w:rFonts w:asciiTheme="minorHAnsi" w:hAnsiTheme="minorHAnsi" w:cstheme="minorHAnsi"/>
          <w:b/>
          <w:sz w:val="22"/>
          <w:lang w:val="es-ES"/>
        </w:rPr>
        <w:t>Visualización de paraderos</w:t>
      </w:r>
      <w:r w:rsidRPr="00352C52">
        <w:rPr>
          <w:rFonts w:asciiTheme="minorHAnsi" w:hAnsiTheme="minorHAnsi" w:cstheme="minorHAnsi"/>
          <w:sz w:val="22"/>
          <w:lang w:val="es-ES"/>
        </w:rPr>
        <w:t>. Consiste en mostrar la ubicación de paraderos importantes de las rutas en el mapa.</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6. </w:t>
      </w:r>
      <w:r w:rsidRPr="00352C52">
        <w:rPr>
          <w:rFonts w:asciiTheme="minorHAnsi" w:hAnsiTheme="minorHAnsi" w:cstheme="minorHAnsi"/>
          <w:b/>
          <w:sz w:val="22"/>
          <w:lang w:val="es-ES"/>
        </w:rPr>
        <w:t>Filtrado de paraderos</w:t>
      </w:r>
      <w:r w:rsidRPr="00352C52">
        <w:rPr>
          <w:rFonts w:asciiTheme="minorHAnsi" w:hAnsiTheme="minorHAnsi" w:cstheme="minorHAnsi"/>
          <w:sz w:val="22"/>
          <w:lang w:val="es-ES"/>
        </w:rPr>
        <w:t>. Consiste en filtrar los paraderos que corresponden a las rutas seleccionadas.</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7. </w:t>
      </w:r>
      <w:r w:rsidRPr="00352C52">
        <w:rPr>
          <w:rFonts w:asciiTheme="minorHAnsi" w:hAnsiTheme="minorHAnsi" w:cstheme="minorHAnsi"/>
          <w:b/>
          <w:sz w:val="22"/>
          <w:lang w:val="es-ES"/>
        </w:rPr>
        <w:t>Reinicio de búsqueda</w:t>
      </w:r>
      <w:r w:rsidRPr="00352C52">
        <w:rPr>
          <w:rFonts w:asciiTheme="minorHAnsi" w:hAnsiTheme="minorHAnsi" w:cstheme="minorHAnsi"/>
          <w:sz w:val="22"/>
          <w:lang w:val="es-ES"/>
        </w:rPr>
        <w:t>. Consiste en devolver el mapa a su estado inicial después de haber realizado una selección de rutas.</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8. </w:t>
      </w:r>
      <w:r w:rsidRPr="00352C52">
        <w:rPr>
          <w:rFonts w:asciiTheme="minorHAnsi" w:hAnsiTheme="minorHAnsi" w:cstheme="minorHAnsi"/>
          <w:b/>
          <w:sz w:val="22"/>
          <w:lang w:val="es-ES"/>
        </w:rPr>
        <w:t>Sentido de las rutas</w:t>
      </w:r>
      <w:r w:rsidRPr="00352C52">
        <w:rPr>
          <w:rFonts w:asciiTheme="minorHAnsi" w:hAnsiTheme="minorHAnsi" w:cstheme="minorHAnsi"/>
          <w:sz w:val="22"/>
          <w:lang w:val="es-ES"/>
        </w:rPr>
        <w:t>. Consiste en indicar mediante flechas en el mapa el sentido de las rutas seleccionadas.</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9. </w:t>
      </w:r>
      <w:r w:rsidRPr="00352C52">
        <w:rPr>
          <w:rFonts w:asciiTheme="minorHAnsi" w:hAnsiTheme="minorHAnsi" w:cstheme="minorHAnsi"/>
          <w:b/>
          <w:sz w:val="22"/>
          <w:lang w:val="es-ES"/>
        </w:rPr>
        <w:t>Traza de ruta entre dos lugares</w:t>
      </w:r>
      <w:r w:rsidRPr="00352C52">
        <w:rPr>
          <w:rFonts w:asciiTheme="minorHAnsi" w:hAnsiTheme="minorHAnsi" w:cstheme="minorHAnsi"/>
          <w:sz w:val="22"/>
          <w:lang w:val="es-ES"/>
        </w:rPr>
        <w:t>. Consiste en trazar en el mapa una ruta para llegar de un punto de la ciudad a otro mediante las rutas de los autobuses.</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10. </w:t>
      </w:r>
      <w:r w:rsidRPr="00352C52">
        <w:rPr>
          <w:rFonts w:asciiTheme="minorHAnsi" w:hAnsiTheme="minorHAnsi" w:cstheme="minorHAnsi"/>
          <w:b/>
          <w:sz w:val="22"/>
          <w:lang w:val="es-ES"/>
        </w:rPr>
        <w:t>Cálculo de tiempo de ruta</w:t>
      </w:r>
      <w:r w:rsidRPr="00352C52">
        <w:rPr>
          <w:rFonts w:asciiTheme="minorHAnsi" w:hAnsiTheme="minorHAnsi" w:cstheme="minorHAnsi"/>
          <w:sz w:val="22"/>
          <w:lang w:val="es-ES"/>
        </w:rPr>
        <w:t>. Consiste en determinar el tiempo estimado para llegar de un punto a otro mediante una ruta y visualizarlo en la aplicación.</w:t>
      </w:r>
    </w:p>
    <w:p w:rsidR="004434FA" w:rsidRPr="00352C52" w:rsidRDefault="004434FA" w:rsidP="004434FA">
      <w:pPr>
        <w:rPr>
          <w:rFonts w:asciiTheme="minorHAnsi" w:hAnsiTheme="minorHAnsi" w:cstheme="minorHAnsi"/>
          <w:lang w:val="es-ES"/>
        </w:rPr>
      </w:pPr>
    </w:p>
    <w:p w:rsidR="004434FA" w:rsidRPr="009B19E3" w:rsidRDefault="004434FA" w:rsidP="009B19E3">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11. </w:t>
      </w:r>
      <w:r w:rsidRPr="00352C52">
        <w:rPr>
          <w:rFonts w:asciiTheme="minorHAnsi" w:hAnsiTheme="minorHAnsi" w:cstheme="minorHAnsi"/>
          <w:b/>
          <w:sz w:val="22"/>
          <w:lang w:val="es-ES"/>
        </w:rPr>
        <w:t>Mostrar datos de paraderos</w:t>
      </w:r>
      <w:r w:rsidRPr="00352C52">
        <w:rPr>
          <w:rFonts w:asciiTheme="minorHAnsi" w:hAnsiTheme="minorHAnsi" w:cstheme="minorHAnsi"/>
          <w:sz w:val="22"/>
          <w:lang w:val="es-ES"/>
        </w:rPr>
        <w:t>. Consiste en prese</w:t>
      </w:r>
      <w:r w:rsidRPr="009B19E3">
        <w:rPr>
          <w:rFonts w:asciiTheme="minorHAnsi" w:hAnsiTheme="minorHAnsi" w:cstheme="minorHAnsi"/>
          <w:sz w:val="22"/>
          <w:lang w:val="es-ES"/>
        </w:rPr>
        <w:t>ntar información sobre cada paradero visible en las rutas seleccionadas.</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12. </w:t>
      </w:r>
      <w:r w:rsidRPr="00352C52">
        <w:rPr>
          <w:rFonts w:asciiTheme="minorHAnsi" w:hAnsiTheme="minorHAnsi" w:cstheme="minorHAnsi"/>
          <w:b/>
          <w:sz w:val="22"/>
          <w:lang w:val="es-ES"/>
        </w:rPr>
        <w:t>Cálculo de tiempo estimado de llegada</w:t>
      </w:r>
      <w:r w:rsidRPr="00352C52">
        <w:rPr>
          <w:rFonts w:asciiTheme="minorHAnsi" w:hAnsiTheme="minorHAnsi" w:cstheme="minorHAnsi"/>
          <w:sz w:val="22"/>
          <w:lang w:val="es-ES"/>
        </w:rPr>
        <w:t>. Consiste en determinar el tiempo estimado de un camión en llegar a un paradero específico.</w:t>
      </w:r>
    </w:p>
    <w:p w:rsidR="004434FA" w:rsidRPr="00352C52" w:rsidRDefault="004434FA" w:rsidP="004434FA">
      <w:pPr>
        <w:pStyle w:val="Prrafodelista"/>
        <w:rPr>
          <w:rFonts w:asciiTheme="minorHAnsi" w:hAnsiTheme="minorHAnsi" w:cstheme="minorHAnsi"/>
          <w:sz w:val="22"/>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13. </w:t>
      </w:r>
      <w:r w:rsidRPr="00352C52">
        <w:rPr>
          <w:rFonts w:asciiTheme="minorHAnsi" w:hAnsiTheme="minorHAnsi" w:cstheme="minorHAnsi"/>
          <w:b/>
          <w:sz w:val="22"/>
          <w:lang w:val="es-ES"/>
        </w:rPr>
        <w:t>Información adicional sobre paraderos</w:t>
      </w:r>
      <w:r w:rsidRPr="00352C52">
        <w:rPr>
          <w:rFonts w:asciiTheme="minorHAnsi" w:hAnsiTheme="minorHAnsi" w:cstheme="minorHAnsi"/>
          <w:sz w:val="22"/>
          <w:lang w:val="es-ES"/>
        </w:rPr>
        <w:t>. Consiste en incorporar hipervínculos en la información de cada paradero para detalles adicionales incluida una imagen del lugar físico.</w:t>
      </w:r>
    </w:p>
    <w:p w:rsidR="004434FA" w:rsidRPr="00352C52" w:rsidRDefault="004434FA" w:rsidP="004434FA">
      <w:pPr>
        <w:rPr>
          <w:rFonts w:asciiTheme="minorHAnsi" w:hAnsiTheme="minorHAnsi" w:cstheme="minorHAnsi"/>
          <w:lang w:val="es-ES"/>
        </w:rPr>
      </w:pPr>
    </w:p>
    <w:p w:rsidR="004434FA" w:rsidRPr="00352C52" w:rsidRDefault="004434FA" w:rsidP="004434FA">
      <w:pPr>
        <w:ind w:left="720"/>
        <w:jc w:val="both"/>
        <w:rPr>
          <w:rFonts w:asciiTheme="minorHAnsi" w:hAnsiTheme="minorHAnsi" w:cstheme="minorHAnsi"/>
          <w:color w:val="31849B" w:themeColor="accent5" w:themeShade="BF"/>
          <w:lang w:val="es-ES"/>
        </w:rPr>
      </w:pPr>
      <w:r w:rsidRPr="00352C52">
        <w:rPr>
          <w:rFonts w:asciiTheme="minorHAnsi" w:hAnsiTheme="minorHAnsi" w:cstheme="minorHAnsi"/>
          <w:color w:val="31849B" w:themeColor="accent5" w:themeShade="BF"/>
          <w:lang w:val="es-ES"/>
        </w:rPr>
        <w:t>Cuentas y preferencias de usuarios</w:t>
      </w:r>
    </w:p>
    <w:p w:rsidR="004434FA" w:rsidRPr="00352C52" w:rsidRDefault="004434FA" w:rsidP="004434FA">
      <w:pPr>
        <w:jc w:val="both"/>
        <w:rPr>
          <w:rFonts w:asciiTheme="minorHAnsi" w:hAnsiTheme="minorHAnsi" w:cstheme="minorHAnsi"/>
          <w:color w:val="31849B" w:themeColor="accent5" w:themeShade="BF"/>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14. </w:t>
      </w:r>
      <w:r w:rsidRPr="00352C52">
        <w:rPr>
          <w:rFonts w:asciiTheme="minorHAnsi" w:hAnsiTheme="minorHAnsi" w:cstheme="minorHAnsi"/>
          <w:b/>
          <w:sz w:val="22"/>
          <w:lang w:val="es-ES"/>
        </w:rPr>
        <w:t>Gestión de cuentas</w:t>
      </w:r>
      <w:r w:rsidRPr="00352C52">
        <w:rPr>
          <w:rFonts w:asciiTheme="minorHAnsi" w:hAnsiTheme="minorHAnsi" w:cstheme="minorHAnsi"/>
          <w:sz w:val="22"/>
          <w:lang w:val="es-ES"/>
        </w:rPr>
        <w:t>. Consiste en el registro y modificación de cuentas para usuarios de la aplicación por medio de un nombre de acceso y contraseña.</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15. </w:t>
      </w:r>
      <w:r w:rsidRPr="00352C52">
        <w:rPr>
          <w:rFonts w:asciiTheme="minorHAnsi" w:hAnsiTheme="minorHAnsi" w:cstheme="minorHAnsi"/>
          <w:b/>
          <w:sz w:val="22"/>
          <w:lang w:val="es-ES"/>
        </w:rPr>
        <w:t>Gestión de rutas preferidas</w:t>
      </w:r>
      <w:r w:rsidRPr="00352C52">
        <w:rPr>
          <w:rFonts w:asciiTheme="minorHAnsi" w:hAnsiTheme="minorHAnsi" w:cstheme="minorHAnsi"/>
          <w:sz w:val="22"/>
          <w:lang w:val="es-ES"/>
        </w:rPr>
        <w:t xml:space="preserve">. Consiste en almacenar las rutas preferidas para una cuenta de </w:t>
      </w:r>
      <w:r w:rsidR="00434678">
        <w:rPr>
          <w:rFonts w:asciiTheme="minorHAnsi" w:hAnsiTheme="minorHAnsi" w:cstheme="minorHAnsi"/>
          <w:sz w:val="22"/>
          <w:lang w:val="es-ES"/>
        </w:rPr>
        <w:t>usuario. Permite realizar altas y</w:t>
      </w:r>
      <w:r w:rsidRPr="00352C52">
        <w:rPr>
          <w:rFonts w:asciiTheme="minorHAnsi" w:hAnsiTheme="minorHAnsi" w:cstheme="minorHAnsi"/>
          <w:sz w:val="22"/>
          <w:lang w:val="es-ES"/>
        </w:rPr>
        <w:t xml:space="preserve"> bajas de rutas preferidas.</w:t>
      </w:r>
    </w:p>
    <w:p w:rsidR="004434FA" w:rsidRPr="00352C52" w:rsidRDefault="004434FA" w:rsidP="004434FA">
      <w:pPr>
        <w:rPr>
          <w:rFonts w:asciiTheme="minorHAnsi" w:hAnsiTheme="minorHAnsi" w:cstheme="minorHAnsi"/>
          <w:lang w:val="es-ES"/>
        </w:rPr>
      </w:pPr>
    </w:p>
    <w:p w:rsidR="004434FA"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16. </w:t>
      </w:r>
      <w:r w:rsidRPr="00352C52">
        <w:rPr>
          <w:rFonts w:asciiTheme="minorHAnsi" w:hAnsiTheme="minorHAnsi" w:cstheme="minorHAnsi"/>
          <w:b/>
          <w:sz w:val="22"/>
          <w:lang w:val="es-ES"/>
        </w:rPr>
        <w:t>Recuperación de contraseña</w:t>
      </w:r>
      <w:r w:rsidRPr="00352C52">
        <w:rPr>
          <w:rFonts w:asciiTheme="minorHAnsi" w:hAnsiTheme="minorHAnsi" w:cstheme="minorHAnsi"/>
          <w:sz w:val="22"/>
          <w:lang w:val="es-ES"/>
        </w:rPr>
        <w:t>. Consiste en la recuperación de contraseñas de acceso olvidadas vía correo electrónico.</w:t>
      </w:r>
    </w:p>
    <w:p w:rsidR="004434FA" w:rsidRPr="00352C52" w:rsidRDefault="004434FA" w:rsidP="004434FA">
      <w:pPr>
        <w:pStyle w:val="Prrafodelista"/>
        <w:rPr>
          <w:rFonts w:asciiTheme="minorHAnsi" w:hAnsiTheme="minorHAnsi" w:cstheme="minorHAnsi"/>
          <w:sz w:val="22"/>
          <w:lang w:val="es-ES"/>
        </w:rPr>
      </w:pPr>
    </w:p>
    <w:p w:rsidR="002559B5" w:rsidRPr="00352C52" w:rsidRDefault="004434FA" w:rsidP="004434FA">
      <w:pPr>
        <w:pStyle w:val="Prrafodelista"/>
        <w:numPr>
          <w:ilvl w:val="0"/>
          <w:numId w:val="42"/>
        </w:numPr>
        <w:rPr>
          <w:rFonts w:asciiTheme="minorHAnsi" w:hAnsiTheme="minorHAnsi" w:cstheme="minorHAnsi"/>
          <w:sz w:val="22"/>
          <w:lang w:val="es-ES"/>
        </w:rPr>
      </w:pPr>
      <w:r w:rsidRPr="00352C52">
        <w:rPr>
          <w:rFonts w:asciiTheme="minorHAnsi" w:hAnsiTheme="minorHAnsi" w:cstheme="minorHAnsi"/>
          <w:sz w:val="22"/>
          <w:lang w:val="es-ES"/>
        </w:rPr>
        <w:t xml:space="preserve">Funcionalidad 17. </w:t>
      </w:r>
      <w:r w:rsidRPr="00352C52">
        <w:rPr>
          <w:rFonts w:asciiTheme="minorHAnsi" w:hAnsiTheme="minorHAnsi" w:cstheme="minorHAnsi"/>
          <w:b/>
          <w:sz w:val="22"/>
          <w:lang w:val="es-ES"/>
        </w:rPr>
        <w:t>Impresión</w:t>
      </w:r>
      <w:r w:rsidR="00434678">
        <w:rPr>
          <w:rFonts w:asciiTheme="minorHAnsi" w:hAnsiTheme="minorHAnsi" w:cstheme="minorHAnsi"/>
          <w:b/>
          <w:sz w:val="22"/>
          <w:lang w:val="es-ES"/>
        </w:rPr>
        <w:t xml:space="preserve"> </w:t>
      </w:r>
      <w:r w:rsidRPr="00352C52">
        <w:rPr>
          <w:rFonts w:asciiTheme="minorHAnsi" w:hAnsiTheme="minorHAnsi" w:cstheme="minorHAnsi"/>
          <w:b/>
          <w:sz w:val="22"/>
          <w:lang w:val="es-ES"/>
        </w:rPr>
        <w:t>de información de rutas</w:t>
      </w:r>
      <w:r w:rsidRPr="00352C52">
        <w:rPr>
          <w:rFonts w:asciiTheme="minorHAnsi" w:hAnsiTheme="minorHAnsi" w:cstheme="minorHAnsi"/>
          <w:sz w:val="22"/>
          <w:lang w:val="es-ES"/>
        </w:rPr>
        <w:t>. Consiste en imprimir una ruta seleccionada con la información disponible.</w:t>
      </w:r>
    </w:p>
    <w:p w:rsidR="000317F1" w:rsidRPr="00352C52" w:rsidRDefault="000317F1" w:rsidP="002559B5">
      <w:pPr>
        <w:pStyle w:val="Ttulo2"/>
        <w:rPr>
          <w:color w:val="auto"/>
          <w:lang w:val="es-ES"/>
        </w:rPr>
      </w:pPr>
      <w:r w:rsidRPr="00352C52">
        <w:rPr>
          <w:color w:val="auto"/>
          <w:lang w:val="es-ES"/>
        </w:rPr>
        <w:t>2.3. Características de los Usuarios</w:t>
      </w:r>
      <w:bookmarkEnd w:id="27"/>
      <w:bookmarkEnd w:id="28"/>
    </w:p>
    <w:p w:rsidR="006E0400" w:rsidRPr="00352C52" w:rsidRDefault="006E0400" w:rsidP="006E0400">
      <w:pPr>
        <w:jc w:val="both"/>
        <w:rPr>
          <w:rFonts w:asciiTheme="minorHAnsi" w:hAnsiTheme="minorHAnsi" w:cstheme="minorHAnsi"/>
          <w:lang w:val="es-ES"/>
        </w:rPr>
      </w:pPr>
      <w:bookmarkStart w:id="29" w:name="_Toc288993907"/>
      <w:bookmarkStart w:id="30" w:name="_Toc293570025"/>
      <w:r w:rsidRPr="00352C52">
        <w:rPr>
          <w:rFonts w:asciiTheme="minorHAnsi" w:hAnsiTheme="minorHAnsi" w:cstheme="minorHAnsi"/>
          <w:lang w:val="es-ES"/>
        </w:rPr>
        <w:t>Para el diseño centrado en el usuario se considerarán los siguientes perfiles:</w:t>
      </w:r>
    </w:p>
    <w:p w:rsidR="006E0400" w:rsidRPr="00352C52" w:rsidRDefault="006E0400" w:rsidP="006E0400">
      <w:pPr>
        <w:jc w:val="both"/>
        <w:rPr>
          <w:rFonts w:asciiTheme="minorHAnsi" w:hAnsiTheme="minorHAnsi" w:cstheme="minorHAnsi"/>
          <w:lang w:val="es-ES"/>
        </w:rPr>
      </w:pPr>
    </w:p>
    <w:p w:rsidR="006E0400" w:rsidRPr="00352C52" w:rsidRDefault="006E0400" w:rsidP="006E0400">
      <w:pPr>
        <w:spacing w:line="240" w:lineRule="auto"/>
        <w:jc w:val="both"/>
        <w:rPr>
          <w:rFonts w:asciiTheme="minorHAnsi" w:hAnsiTheme="minorHAnsi" w:cstheme="minorHAnsi"/>
          <w:b/>
          <w:color w:val="4F81BD" w:themeColor="accent1"/>
          <w:lang w:val="es-ES"/>
        </w:rPr>
      </w:pPr>
      <w:r w:rsidRPr="00352C52">
        <w:rPr>
          <w:rFonts w:asciiTheme="minorHAnsi" w:hAnsiTheme="minorHAnsi" w:cstheme="minorHAnsi"/>
          <w:b/>
          <w:color w:val="4F81BD" w:themeColor="accent1"/>
          <w:lang w:val="es-ES"/>
        </w:rPr>
        <w:t>TRABAJADOR (Usuario Primario)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Edad: </w:t>
      </w:r>
      <w:r w:rsidRPr="00352C52">
        <w:rPr>
          <w:rFonts w:asciiTheme="minorHAnsi" w:hAnsiTheme="minorHAnsi" w:cstheme="minorHAnsi"/>
          <w:lang w:val="es-ES"/>
        </w:rPr>
        <w:t>25-55 años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Sexo: </w:t>
      </w:r>
      <w:r w:rsidRPr="00352C52">
        <w:rPr>
          <w:rFonts w:asciiTheme="minorHAnsi" w:hAnsiTheme="minorHAnsi" w:cstheme="minorHAnsi"/>
          <w:lang w:val="es-ES"/>
        </w:rPr>
        <w:t>Masculino/Femenino.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Puesto de trabajo: </w:t>
      </w:r>
      <w:r w:rsidRPr="00352C52">
        <w:rPr>
          <w:rFonts w:asciiTheme="minorHAnsi" w:hAnsiTheme="minorHAnsi" w:cstheme="minorHAnsi"/>
          <w:lang w:val="es-ES"/>
        </w:rPr>
        <w:t xml:space="preserve">Variable, principalmente en la industria dedicada a ofrecer servicios, o manufacturera. </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Nivel de experiencia: </w:t>
      </w:r>
      <w:r w:rsidRPr="00352C52">
        <w:rPr>
          <w:rFonts w:asciiTheme="minorHAnsi" w:hAnsiTheme="minorHAnsi" w:cstheme="minorHAnsi"/>
          <w:lang w:val="es-ES"/>
        </w:rPr>
        <w:t>La necesaria para el puesto en el que se desempeña.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Horas de trabajo: </w:t>
      </w:r>
      <w:r w:rsidRPr="00352C52">
        <w:rPr>
          <w:rFonts w:asciiTheme="minorHAnsi" w:hAnsiTheme="minorHAnsi" w:cstheme="minorHAnsi"/>
          <w:lang w:val="es-ES"/>
        </w:rPr>
        <w:t>De seis hasta doce horas por turno.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Educación: </w:t>
      </w:r>
      <w:r w:rsidRPr="00352C52">
        <w:rPr>
          <w:rFonts w:asciiTheme="minorHAnsi" w:hAnsiTheme="minorHAnsi" w:cstheme="minorHAnsi"/>
          <w:lang w:val="es-ES"/>
        </w:rPr>
        <w:t>Grado de escolaridad variable, aunque más del 80% concluyó educación primaria, aproximadamente un 70% secundaria, y 55% educación media superior. Alrededor del 45% con grado de Licenciatura y un número debajo del  10% con posgrado.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Localización: </w:t>
      </w:r>
      <w:r w:rsidRPr="00352C52">
        <w:rPr>
          <w:rFonts w:asciiTheme="minorHAnsi" w:hAnsiTheme="minorHAnsi" w:cstheme="minorHAnsi"/>
          <w:lang w:val="es-ES"/>
        </w:rPr>
        <w:t>En las colonias localizadas en torno a los centros de trabajo y de comercio. La mayoría de ellas equidistantes de la Plaza Central de Mérida.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Ingreso: </w:t>
      </w:r>
      <w:r w:rsidRPr="00352C52">
        <w:rPr>
          <w:rFonts w:asciiTheme="minorHAnsi" w:hAnsiTheme="minorHAnsi" w:cstheme="minorHAnsi"/>
          <w:lang w:val="es-ES"/>
        </w:rPr>
        <w:t>$70 - $400 diarios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lastRenderedPageBreak/>
        <w:t xml:space="preserve">Interacción con Tecnología: </w:t>
      </w:r>
      <w:r w:rsidRPr="00352C52">
        <w:rPr>
          <w:rFonts w:asciiTheme="minorHAnsi" w:hAnsiTheme="minorHAnsi" w:cstheme="minorHAnsi"/>
          <w:lang w:val="es-ES"/>
        </w:rPr>
        <w:t>Varía,  pero en general podemos distinguir dos grupos, las personas menores a 35 años, ven en la tecnología una oportunidad y no le temen, se sienten relativamente cómodos, y adquieren habilidades con relativa facilidad. Las personas mayores de 35 años tienden a ser un poco más reacios, con pocas e incluso nulas habilidades con sistemas computacionales, en ocasiones llegan a temerle a las computadoras.</w:t>
      </w:r>
    </w:p>
    <w:p w:rsidR="006E0400" w:rsidRPr="00352C52" w:rsidRDefault="006E0400" w:rsidP="006E0400">
      <w:pPr>
        <w:spacing w:line="240" w:lineRule="auto"/>
        <w:jc w:val="both"/>
        <w:rPr>
          <w:rFonts w:asciiTheme="minorHAnsi" w:hAnsiTheme="minorHAnsi" w:cstheme="minorHAnsi"/>
          <w:b/>
          <w:lang w:val="es-ES"/>
        </w:rPr>
      </w:pPr>
      <w:r w:rsidRPr="00352C52">
        <w:rPr>
          <w:rFonts w:asciiTheme="minorHAnsi" w:hAnsiTheme="minorHAnsi" w:cstheme="minorHAnsi"/>
          <w:b/>
          <w:lang w:val="es-ES"/>
        </w:rPr>
        <w:t xml:space="preserve">Limitaciones: </w:t>
      </w:r>
      <w:r w:rsidRPr="00352C52">
        <w:rPr>
          <w:rFonts w:asciiTheme="minorHAnsi" w:hAnsiTheme="minorHAnsi" w:cstheme="minorHAnsi"/>
          <w:lang w:val="es-ES"/>
        </w:rPr>
        <w:t>Sólo las relativas a su desconocimiento de la tecnología</w:t>
      </w:r>
      <w:r w:rsidRPr="00352C52">
        <w:rPr>
          <w:rFonts w:asciiTheme="minorHAnsi" w:hAnsiTheme="minorHAnsi" w:cstheme="minorHAnsi"/>
          <w:b/>
          <w:lang w:val="es-ES"/>
        </w:rPr>
        <w:t>.</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Familia: </w:t>
      </w:r>
      <w:r w:rsidRPr="00352C52">
        <w:rPr>
          <w:rFonts w:asciiTheme="minorHAnsi" w:hAnsiTheme="minorHAnsi" w:cstheme="minorHAnsi"/>
          <w:lang w:val="es-ES"/>
        </w:rPr>
        <w:t>Podríamos decir que las personas menores de 30 años, por lo general son solteros o casados con uno o dos hijos, mientras que los mayores de 30 años son por lo general casados con uno, dos o tres hijos. Existen igual un grupo de mayores de 30 años que se encuentran divorciados.</w:t>
      </w:r>
    </w:p>
    <w:p w:rsidR="006E0400" w:rsidRPr="00352C52" w:rsidRDefault="006E0400" w:rsidP="006E0400">
      <w:pPr>
        <w:spacing w:line="240" w:lineRule="auto"/>
        <w:jc w:val="both"/>
        <w:rPr>
          <w:rFonts w:asciiTheme="minorHAnsi" w:hAnsiTheme="minorHAnsi" w:cstheme="minorHAnsi"/>
          <w:lang w:val="es-ES"/>
        </w:rPr>
      </w:pPr>
    </w:p>
    <w:p w:rsidR="006E0400" w:rsidRPr="00352C52" w:rsidRDefault="006E0400" w:rsidP="006E0400">
      <w:pPr>
        <w:spacing w:line="240" w:lineRule="auto"/>
        <w:jc w:val="both"/>
        <w:rPr>
          <w:rFonts w:asciiTheme="minorHAnsi" w:hAnsiTheme="minorHAnsi" w:cstheme="minorHAnsi"/>
          <w:b/>
          <w:color w:val="4F81BD" w:themeColor="accent1"/>
          <w:lang w:val="es-ES"/>
        </w:rPr>
      </w:pPr>
      <w:r w:rsidRPr="00352C52">
        <w:rPr>
          <w:rFonts w:asciiTheme="minorHAnsi" w:hAnsiTheme="minorHAnsi" w:cstheme="minorHAnsi"/>
          <w:b/>
          <w:color w:val="4F81BD" w:themeColor="accent1"/>
          <w:lang w:val="es-ES"/>
        </w:rPr>
        <w:t>SUPERVISORES (Usuario Secundario)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Edad: </w:t>
      </w:r>
      <w:r w:rsidRPr="00352C52">
        <w:rPr>
          <w:rFonts w:asciiTheme="minorHAnsi" w:hAnsiTheme="minorHAnsi" w:cstheme="minorHAnsi"/>
          <w:lang w:val="es-ES"/>
        </w:rPr>
        <w:t>20-35 años.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Sexo: </w:t>
      </w:r>
      <w:r w:rsidRPr="00352C52">
        <w:rPr>
          <w:rFonts w:asciiTheme="minorHAnsi" w:hAnsiTheme="minorHAnsi" w:cstheme="minorHAnsi"/>
          <w:lang w:val="es-ES"/>
        </w:rPr>
        <w:t>98% masculino.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Puesto de trabajo: </w:t>
      </w:r>
      <w:r w:rsidRPr="00352C52">
        <w:rPr>
          <w:rFonts w:asciiTheme="minorHAnsi" w:hAnsiTheme="minorHAnsi" w:cstheme="minorHAnsi"/>
          <w:lang w:val="es-ES"/>
        </w:rPr>
        <w:t>Recolecta datos y verifica la correcta operación de las rutas a su cargo.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Nivel de experiencia: </w:t>
      </w:r>
      <w:r w:rsidRPr="00352C52">
        <w:rPr>
          <w:rFonts w:asciiTheme="minorHAnsi" w:hAnsiTheme="minorHAnsi" w:cstheme="minorHAnsi"/>
          <w:lang w:val="es-ES"/>
        </w:rPr>
        <w:t>Ninguno.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Horas de trabajo: </w:t>
      </w:r>
      <w:r w:rsidRPr="00352C52">
        <w:rPr>
          <w:rFonts w:asciiTheme="minorHAnsi" w:hAnsiTheme="minorHAnsi" w:cstheme="minorHAnsi"/>
          <w:lang w:val="es-ES"/>
        </w:rPr>
        <w:t>De seis a ocho horas.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Educación: </w:t>
      </w:r>
      <w:r w:rsidRPr="00352C52">
        <w:rPr>
          <w:rFonts w:asciiTheme="minorHAnsi" w:hAnsiTheme="minorHAnsi" w:cstheme="minorHAnsi"/>
          <w:lang w:val="es-ES"/>
        </w:rPr>
        <w:t>Grado de escolaridad variable, aproximadamente un 80% concluyó la secundaria y un 55% la preparatoria.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Localización: </w:t>
      </w:r>
      <w:r w:rsidRPr="00352C52">
        <w:rPr>
          <w:rFonts w:asciiTheme="minorHAnsi" w:hAnsiTheme="minorHAnsi" w:cstheme="minorHAnsi"/>
          <w:lang w:val="es-ES"/>
        </w:rPr>
        <w:t>Viven en las colonias alrededor de Mérida de la clase media, y desempeñan su trabajo en las calles céntricas de la ciudad.</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Ingreso: </w:t>
      </w:r>
      <w:r w:rsidRPr="00352C52">
        <w:rPr>
          <w:rFonts w:asciiTheme="minorHAnsi" w:hAnsiTheme="minorHAnsi" w:cstheme="minorHAnsi"/>
          <w:lang w:val="es-ES"/>
        </w:rPr>
        <w:t>$50 - $80 diarios.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Interacción con Tecnología: </w:t>
      </w:r>
      <w:r w:rsidRPr="00352C52">
        <w:rPr>
          <w:rFonts w:asciiTheme="minorHAnsi" w:hAnsiTheme="minorHAnsi" w:cstheme="minorHAnsi"/>
          <w:lang w:val="es-ES"/>
        </w:rPr>
        <w:t>En general se sienten cómodos con la tecnología, pero también pueden sentirse amenazados por ella, en especial si impacta directamente con su manera de actuar, o con su forma de ver el mundo. No poseen grandes habilidades, pero se desempeñan con ella suficientemente bien.</w:t>
      </w:r>
    </w:p>
    <w:p w:rsidR="006E0400" w:rsidRPr="00352C52" w:rsidRDefault="006E0400" w:rsidP="006E0400">
      <w:pPr>
        <w:spacing w:line="240" w:lineRule="auto"/>
        <w:jc w:val="both"/>
        <w:rPr>
          <w:rFonts w:asciiTheme="minorHAnsi" w:hAnsiTheme="minorHAnsi" w:cstheme="minorHAnsi"/>
          <w:b/>
          <w:lang w:val="es-ES"/>
        </w:rPr>
      </w:pPr>
      <w:r w:rsidRPr="00352C52">
        <w:rPr>
          <w:rFonts w:asciiTheme="minorHAnsi" w:hAnsiTheme="minorHAnsi" w:cstheme="minorHAnsi"/>
          <w:b/>
          <w:lang w:val="es-ES"/>
        </w:rPr>
        <w:t xml:space="preserve">Limitaciones: </w:t>
      </w:r>
      <w:r w:rsidRPr="00352C52">
        <w:rPr>
          <w:rFonts w:asciiTheme="minorHAnsi" w:hAnsiTheme="minorHAnsi" w:cstheme="minorHAnsi"/>
          <w:lang w:val="es-ES"/>
        </w:rPr>
        <w:t>Su ignorancia de la operación del sistema.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Familia: </w:t>
      </w:r>
      <w:r w:rsidRPr="00352C52">
        <w:rPr>
          <w:rFonts w:asciiTheme="minorHAnsi" w:hAnsiTheme="minorHAnsi" w:cstheme="minorHAnsi"/>
          <w:lang w:val="es-ES"/>
        </w:rPr>
        <w:t>Generalmente casados, tienen uno o dos hijos.</w:t>
      </w:r>
    </w:p>
    <w:p w:rsidR="006E0400" w:rsidRPr="00352C52" w:rsidRDefault="006E0400" w:rsidP="006E0400">
      <w:pPr>
        <w:spacing w:line="240" w:lineRule="auto"/>
        <w:jc w:val="both"/>
        <w:rPr>
          <w:rFonts w:asciiTheme="minorHAnsi" w:hAnsiTheme="minorHAnsi" w:cstheme="minorHAnsi"/>
          <w:b/>
          <w:lang w:val="es-ES"/>
        </w:rPr>
      </w:pPr>
    </w:p>
    <w:p w:rsidR="006E0400" w:rsidRPr="00352C52" w:rsidRDefault="006E0400" w:rsidP="006E0400">
      <w:pPr>
        <w:spacing w:line="240" w:lineRule="auto"/>
        <w:jc w:val="both"/>
        <w:rPr>
          <w:rFonts w:asciiTheme="minorHAnsi" w:hAnsiTheme="minorHAnsi" w:cstheme="minorHAnsi"/>
          <w:b/>
          <w:color w:val="4F81BD" w:themeColor="accent1"/>
          <w:lang w:val="es-ES"/>
        </w:rPr>
      </w:pPr>
      <w:r w:rsidRPr="00352C52">
        <w:rPr>
          <w:rFonts w:asciiTheme="minorHAnsi" w:hAnsiTheme="minorHAnsi" w:cstheme="minorHAnsi"/>
          <w:b/>
          <w:color w:val="4F81BD" w:themeColor="accent1"/>
          <w:lang w:val="es-ES"/>
        </w:rPr>
        <w:t>USUARIO FRECUENTE (Usuario Primario)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Edad: </w:t>
      </w:r>
      <w:r w:rsidRPr="00352C52">
        <w:rPr>
          <w:rFonts w:asciiTheme="minorHAnsi" w:hAnsiTheme="minorHAnsi" w:cstheme="minorHAnsi"/>
          <w:lang w:val="es-ES"/>
        </w:rPr>
        <w:t>10 a 80 años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Sexo: </w:t>
      </w:r>
      <w:r w:rsidRPr="00352C52">
        <w:rPr>
          <w:rFonts w:asciiTheme="minorHAnsi" w:hAnsiTheme="minorHAnsi" w:cstheme="minorHAnsi"/>
          <w:lang w:val="es-ES"/>
        </w:rPr>
        <w:t>Masculino/Femenino.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Puesto de trabajo: </w:t>
      </w:r>
      <w:r w:rsidRPr="00352C52">
        <w:rPr>
          <w:rFonts w:asciiTheme="minorHAnsi" w:hAnsiTheme="minorHAnsi" w:cstheme="minorHAnsi"/>
          <w:lang w:val="es-ES"/>
        </w:rPr>
        <w:t>Ama de casa, trabajo por su cuenta, desempleado, jubilado, o no está en edad para trabajar.</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Nivel de experiencia: </w:t>
      </w:r>
      <w:r w:rsidRPr="00352C52">
        <w:rPr>
          <w:rFonts w:asciiTheme="minorHAnsi" w:hAnsiTheme="minorHAnsi" w:cstheme="minorHAnsi"/>
          <w:lang w:val="es-ES"/>
        </w:rPr>
        <w:t>Ninguno.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Horas de trabajo: </w:t>
      </w:r>
      <w:r w:rsidRPr="00352C52">
        <w:rPr>
          <w:rFonts w:asciiTheme="minorHAnsi" w:hAnsiTheme="minorHAnsi" w:cstheme="minorHAnsi"/>
          <w:lang w:val="es-ES"/>
        </w:rPr>
        <w:t>No aplica.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Educación: </w:t>
      </w:r>
      <w:r w:rsidRPr="00352C52">
        <w:rPr>
          <w:rFonts w:asciiTheme="minorHAnsi" w:hAnsiTheme="minorHAnsi" w:cstheme="minorHAnsi"/>
          <w:lang w:val="es-ES"/>
        </w:rPr>
        <w:t>Grado de escolaridad muy variable, generalmente hablamos de un 80% que terminó la educación primaria, un 70% la secundaria, un 55% bachillerato y un 40% es profesionista.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lang w:val="es-ES"/>
        </w:rPr>
        <w:t>Generalmente el grado de escolaridad es menor conforme aumenta la edad hacia el extremo derecho del límite de edades.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Localización: </w:t>
      </w:r>
      <w:r w:rsidRPr="00352C52">
        <w:rPr>
          <w:rFonts w:asciiTheme="minorHAnsi" w:hAnsiTheme="minorHAnsi" w:cstheme="minorHAnsi"/>
          <w:lang w:val="es-ES"/>
        </w:rPr>
        <w:t>Viven en las colonias de interés social localizadas dentro de la ciudad.</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Ingreso: </w:t>
      </w:r>
      <w:r w:rsidRPr="00352C52">
        <w:rPr>
          <w:rFonts w:asciiTheme="minorHAnsi" w:hAnsiTheme="minorHAnsi" w:cstheme="minorHAnsi"/>
          <w:lang w:val="es-ES"/>
        </w:rPr>
        <w:t>No aplica o en función de su pensión.</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Interacción con Tecnología: </w:t>
      </w:r>
      <w:r w:rsidRPr="00352C52">
        <w:rPr>
          <w:rFonts w:asciiTheme="minorHAnsi" w:hAnsiTheme="minorHAnsi" w:cstheme="minorHAnsi"/>
          <w:lang w:val="es-ES"/>
        </w:rPr>
        <w:t xml:space="preserve">No es normal que se lleven bien con la tecnología, si pertenecen al subgrupo de la tercera edad simplemente no le ven importancia y la desestiman, y si pertenecen a el otro grupo de gente adulta argumentan que sus intereses son otros, y aunque reconocen su importancia </w:t>
      </w:r>
      <w:r w:rsidRPr="00352C52">
        <w:rPr>
          <w:rFonts w:asciiTheme="minorHAnsi" w:hAnsiTheme="minorHAnsi" w:cstheme="minorHAnsi"/>
          <w:lang w:val="es-ES"/>
        </w:rPr>
        <w:lastRenderedPageBreak/>
        <w:t>dicen no tener tiempo para entenderla o hablan de lo difícil que les parece, sólo el grupo más joven que ha crecido a la par de las herramientas tecnológicas actuales se adapta muy bien a esta.</w:t>
      </w:r>
    </w:p>
    <w:p w:rsidR="006E0400" w:rsidRPr="00352C52" w:rsidRDefault="006E0400" w:rsidP="006E0400">
      <w:pPr>
        <w:spacing w:line="240" w:lineRule="auto"/>
        <w:jc w:val="both"/>
        <w:rPr>
          <w:rFonts w:asciiTheme="minorHAnsi" w:hAnsiTheme="minorHAnsi" w:cstheme="minorHAnsi"/>
          <w:b/>
          <w:lang w:val="es-ES"/>
        </w:rPr>
      </w:pPr>
      <w:r w:rsidRPr="00352C52">
        <w:rPr>
          <w:rFonts w:asciiTheme="minorHAnsi" w:hAnsiTheme="minorHAnsi" w:cstheme="minorHAnsi"/>
          <w:b/>
          <w:lang w:val="es-ES"/>
        </w:rPr>
        <w:t xml:space="preserve">Limitaciones: </w:t>
      </w:r>
      <w:r w:rsidRPr="00352C52">
        <w:rPr>
          <w:rFonts w:asciiTheme="minorHAnsi" w:hAnsiTheme="minorHAnsi" w:cstheme="minorHAnsi"/>
          <w:lang w:val="es-ES"/>
        </w:rPr>
        <w:t>Su ignorancia de la operación del sistema.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Familia: </w:t>
      </w:r>
      <w:r w:rsidRPr="00352C52">
        <w:rPr>
          <w:rFonts w:asciiTheme="minorHAnsi" w:hAnsiTheme="minorHAnsi" w:cstheme="minorHAnsi"/>
          <w:lang w:val="es-ES"/>
        </w:rPr>
        <w:t>Por rango de edades, menores de 25 años solteros, entre 25 y 35 años casados con uno o dos hijos, mayores que 35 años, casados con hijos (de uno a cuatro por lo regular).</w:t>
      </w:r>
    </w:p>
    <w:p w:rsidR="006E0400" w:rsidRPr="00352C52" w:rsidRDefault="006E0400" w:rsidP="006E0400">
      <w:pPr>
        <w:spacing w:line="240" w:lineRule="auto"/>
        <w:jc w:val="both"/>
        <w:rPr>
          <w:rFonts w:asciiTheme="minorHAnsi" w:hAnsiTheme="minorHAnsi" w:cstheme="minorHAnsi"/>
          <w:lang w:val="es-ES"/>
        </w:rPr>
      </w:pPr>
    </w:p>
    <w:p w:rsidR="006E0400" w:rsidRPr="00352C52" w:rsidRDefault="006E0400" w:rsidP="006E0400">
      <w:pPr>
        <w:spacing w:line="240" w:lineRule="auto"/>
        <w:jc w:val="both"/>
        <w:rPr>
          <w:rFonts w:asciiTheme="minorHAnsi" w:hAnsiTheme="minorHAnsi" w:cstheme="minorHAnsi"/>
          <w:b/>
          <w:color w:val="4F81BD" w:themeColor="accent1"/>
          <w:lang w:val="es-ES"/>
        </w:rPr>
      </w:pPr>
      <w:r w:rsidRPr="00352C52">
        <w:rPr>
          <w:rFonts w:asciiTheme="minorHAnsi" w:hAnsiTheme="minorHAnsi" w:cstheme="minorHAnsi"/>
          <w:b/>
          <w:color w:val="4F81BD" w:themeColor="accent1"/>
          <w:lang w:val="es-ES"/>
        </w:rPr>
        <w:t>ESTUDIANTE (Usuario Primario)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Edad: </w:t>
      </w:r>
      <w:r w:rsidRPr="00352C52">
        <w:rPr>
          <w:rFonts w:asciiTheme="minorHAnsi" w:hAnsiTheme="minorHAnsi" w:cstheme="minorHAnsi"/>
          <w:lang w:val="es-ES"/>
        </w:rPr>
        <w:t>12-25 años.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Sexo: </w:t>
      </w:r>
      <w:r w:rsidRPr="00352C52">
        <w:rPr>
          <w:rFonts w:asciiTheme="minorHAnsi" w:hAnsiTheme="minorHAnsi" w:cstheme="minorHAnsi"/>
          <w:lang w:val="es-ES"/>
        </w:rPr>
        <w:t>Masculino/Femenino.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Puesto de trabajo: </w:t>
      </w:r>
      <w:r w:rsidRPr="00352C52">
        <w:rPr>
          <w:rFonts w:asciiTheme="minorHAnsi" w:hAnsiTheme="minorHAnsi" w:cstheme="minorHAnsi"/>
          <w:lang w:val="es-ES"/>
        </w:rPr>
        <w:t>No aplica.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Nivel de experiencia: </w:t>
      </w:r>
      <w:r w:rsidRPr="00352C52">
        <w:rPr>
          <w:rFonts w:asciiTheme="minorHAnsi" w:hAnsiTheme="minorHAnsi" w:cstheme="minorHAnsi"/>
          <w:lang w:val="es-ES"/>
        </w:rPr>
        <w:t>No aplica.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Horas de trabajo: </w:t>
      </w:r>
      <w:r w:rsidRPr="00352C52">
        <w:rPr>
          <w:rFonts w:asciiTheme="minorHAnsi" w:hAnsiTheme="minorHAnsi" w:cstheme="minorHAnsi"/>
          <w:lang w:val="es-ES"/>
        </w:rPr>
        <w:t>No aplica.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Educación: </w:t>
      </w:r>
      <w:r w:rsidRPr="00352C52">
        <w:rPr>
          <w:rFonts w:asciiTheme="minorHAnsi" w:hAnsiTheme="minorHAnsi" w:cstheme="minorHAnsi"/>
          <w:lang w:val="es-ES"/>
        </w:rPr>
        <w:t>Dependiendo del nivel que estén cursando, en general hablamos de estudiantes dentro del sistema educativo nacional, aunque podemos generalizar a estudiantes dentro de otros sistemas educativos (cursos de inglés, de computación, etc.).</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Localización: </w:t>
      </w:r>
      <w:r w:rsidRPr="00352C52">
        <w:rPr>
          <w:rFonts w:asciiTheme="minorHAnsi" w:hAnsiTheme="minorHAnsi" w:cstheme="minorHAnsi"/>
          <w:lang w:val="es-ES"/>
        </w:rPr>
        <w:t>Viven en las colonias de interés social localizadas dentro de la ciudad.</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Ingreso: </w:t>
      </w:r>
      <w:r w:rsidRPr="00352C52">
        <w:rPr>
          <w:rFonts w:asciiTheme="minorHAnsi" w:hAnsiTheme="minorHAnsi" w:cstheme="minorHAnsi"/>
          <w:lang w:val="es-ES"/>
        </w:rPr>
        <w:t>No aplica o en función de los ingresos de sus padres o tutores.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Interacción con Tecnología: </w:t>
      </w:r>
      <w:r w:rsidRPr="00352C52">
        <w:rPr>
          <w:rFonts w:asciiTheme="minorHAnsi" w:hAnsiTheme="minorHAnsi" w:cstheme="minorHAnsi"/>
          <w:lang w:val="es-ES"/>
        </w:rPr>
        <w:t>Crecieron en la era tecnológica, están muy bien adaptados a las redes sociales, a las plataformas web y en general a cualquier nueva tecnología que surja, no se sienten intimidados por ella y por el contrario intentan ponerla a prueba y “dominarla”. En general la flexibilidad para aprender a manejar nuevas plataformas es muy alta.</w:t>
      </w:r>
    </w:p>
    <w:p w:rsidR="006E0400" w:rsidRPr="00352C52" w:rsidRDefault="006E0400" w:rsidP="006E0400">
      <w:pPr>
        <w:spacing w:line="240" w:lineRule="auto"/>
        <w:jc w:val="both"/>
        <w:rPr>
          <w:rFonts w:asciiTheme="minorHAnsi" w:hAnsiTheme="minorHAnsi" w:cstheme="minorHAnsi"/>
          <w:b/>
          <w:lang w:val="es-ES"/>
        </w:rPr>
      </w:pPr>
      <w:r w:rsidRPr="00352C52">
        <w:rPr>
          <w:rFonts w:asciiTheme="minorHAnsi" w:hAnsiTheme="minorHAnsi" w:cstheme="minorHAnsi"/>
          <w:b/>
          <w:lang w:val="es-ES"/>
        </w:rPr>
        <w:t xml:space="preserve">Limitaciones: </w:t>
      </w:r>
      <w:r w:rsidRPr="00352C52">
        <w:rPr>
          <w:rFonts w:asciiTheme="minorHAnsi" w:hAnsiTheme="minorHAnsi" w:cstheme="minorHAnsi"/>
          <w:lang w:val="es-ES"/>
        </w:rPr>
        <w:t>Su ignorancia de la operación del sistema.</w:t>
      </w:r>
    </w:p>
    <w:p w:rsidR="006E0400"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Familia: </w:t>
      </w:r>
      <w:r w:rsidRPr="00352C52">
        <w:rPr>
          <w:rFonts w:asciiTheme="minorHAnsi" w:hAnsiTheme="minorHAnsi" w:cstheme="minorHAnsi"/>
          <w:lang w:val="es-ES"/>
        </w:rPr>
        <w:t>La mayoría de ellos pertenecen a familias nucleares con dos padres, y por lo general un hermano o dos.</w:t>
      </w:r>
    </w:p>
    <w:p w:rsidR="00972393" w:rsidRPr="00352C52" w:rsidRDefault="00972393" w:rsidP="006E0400">
      <w:pPr>
        <w:spacing w:line="240" w:lineRule="auto"/>
        <w:jc w:val="both"/>
        <w:rPr>
          <w:rFonts w:asciiTheme="minorHAnsi" w:hAnsiTheme="minorHAnsi" w:cstheme="minorHAnsi"/>
          <w:lang w:val="es-ES"/>
        </w:rPr>
      </w:pPr>
    </w:p>
    <w:p w:rsidR="006E0400" w:rsidRPr="00352C52" w:rsidRDefault="006E0400" w:rsidP="006E0400">
      <w:pPr>
        <w:spacing w:line="240" w:lineRule="auto"/>
        <w:jc w:val="both"/>
        <w:rPr>
          <w:rFonts w:asciiTheme="minorHAnsi" w:hAnsiTheme="minorHAnsi" w:cstheme="minorHAnsi"/>
          <w:b/>
          <w:color w:val="4F81BD" w:themeColor="accent1"/>
          <w:lang w:val="es-ES"/>
        </w:rPr>
      </w:pPr>
      <w:r w:rsidRPr="00352C52">
        <w:rPr>
          <w:rFonts w:asciiTheme="minorHAnsi" w:hAnsiTheme="minorHAnsi" w:cstheme="minorHAnsi"/>
          <w:b/>
          <w:color w:val="4F81BD" w:themeColor="accent1"/>
          <w:lang w:val="es-ES"/>
        </w:rPr>
        <w:t>USUARIO IRREGULAR (Usuario Terciario)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Edad: </w:t>
      </w:r>
      <w:r w:rsidRPr="00352C52">
        <w:rPr>
          <w:rFonts w:asciiTheme="minorHAnsi" w:hAnsiTheme="minorHAnsi" w:cstheme="minorHAnsi"/>
          <w:lang w:val="es-ES"/>
        </w:rPr>
        <w:t>Variable, comprende un amplio rango de edades.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Sexo: </w:t>
      </w:r>
      <w:r w:rsidRPr="00352C52">
        <w:rPr>
          <w:rFonts w:asciiTheme="minorHAnsi" w:hAnsiTheme="minorHAnsi" w:cstheme="minorHAnsi"/>
          <w:lang w:val="es-ES"/>
        </w:rPr>
        <w:t>Masculino/Femenino.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Puesto de trabajo: </w:t>
      </w:r>
      <w:r w:rsidRPr="00352C52">
        <w:rPr>
          <w:rFonts w:asciiTheme="minorHAnsi" w:hAnsiTheme="minorHAnsi" w:cstheme="minorHAnsi"/>
          <w:lang w:val="es-ES"/>
        </w:rPr>
        <w:t>Normalmente un trabajo estable, casi siempre administrativo o como jefe.</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Nivel de experiencia: </w:t>
      </w:r>
      <w:r w:rsidRPr="00352C52">
        <w:rPr>
          <w:rFonts w:asciiTheme="minorHAnsi" w:hAnsiTheme="minorHAnsi" w:cstheme="minorHAnsi"/>
          <w:lang w:val="es-ES"/>
        </w:rPr>
        <w:t>Amplia experiencia en su ramo.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Horas de trabajo: </w:t>
      </w:r>
      <w:r w:rsidRPr="00352C52">
        <w:rPr>
          <w:rFonts w:asciiTheme="minorHAnsi" w:hAnsiTheme="minorHAnsi" w:cstheme="minorHAnsi"/>
          <w:lang w:val="es-ES"/>
        </w:rPr>
        <w:t>8 -10 horas.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Educación: </w:t>
      </w:r>
      <w:r w:rsidRPr="00352C52">
        <w:rPr>
          <w:rFonts w:asciiTheme="minorHAnsi" w:hAnsiTheme="minorHAnsi" w:cstheme="minorHAnsi"/>
          <w:lang w:val="es-ES"/>
        </w:rPr>
        <w:t>Profesional, o en formación.</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Localización: </w:t>
      </w:r>
      <w:r w:rsidRPr="00352C52">
        <w:rPr>
          <w:rFonts w:asciiTheme="minorHAnsi" w:hAnsiTheme="minorHAnsi" w:cstheme="minorHAnsi"/>
          <w:lang w:val="es-ES"/>
        </w:rPr>
        <w:t>Generalmente en colonias con buen nivel socioeconómico, o de clase media. Incluye visitantes foráneos que visitan la ciudad y utilizan el transporte público.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Ingreso: </w:t>
      </w:r>
      <w:r w:rsidRPr="00352C52">
        <w:rPr>
          <w:rFonts w:asciiTheme="minorHAnsi" w:hAnsiTheme="minorHAnsi" w:cstheme="minorHAnsi"/>
          <w:lang w:val="es-ES"/>
        </w:rPr>
        <w:t>$300-$500 o mayor.</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Interacción con Tecnología: </w:t>
      </w:r>
      <w:r w:rsidRPr="00352C52">
        <w:rPr>
          <w:rFonts w:asciiTheme="minorHAnsi" w:hAnsiTheme="minorHAnsi" w:cstheme="minorHAnsi"/>
          <w:lang w:val="es-ES"/>
        </w:rPr>
        <w:t>Generalmente debido al puesto que desempeñan han desarrollado habilidades para el manejo de computadores, y las tecnologías asociadas a ella. Además algunos han desarrollado un gusto por la tecnología, y no la ven como una simple herramienta de trabajo, sino como parte de sus vidas. Por otro lado existen personas que han logrado costearse sus propios medios de transporte y no necesariamente ven a la tecnología como algo más que una simple obligación que deben usar y/o aprender.</w:t>
      </w:r>
    </w:p>
    <w:p w:rsidR="006E0400" w:rsidRPr="00352C52" w:rsidRDefault="006E0400" w:rsidP="006E0400">
      <w:pPr>
        <w:spacing w:line="240" w:lineRule="auto"/>
        <w:jc w:val="both"/>
        <w:rPr>
          <w:rFonts w:asciiTheme="minorHAnsi" w:hAnsiTheme="minorHAnsi" w:cstheme="minorHAnsi"/>
          <w:b/>
          <w:lang w:val="es-ES"/>
        </w:rPr>
      </w:pPr>
      <w:r w:rsidRPr="00352C52">
        <w:rPr>
          <w:rFonts w:asciiTheme="minorHAnsi" w:hAnsiTheme="minorHAnsi" w:cstheme="minorHAnsi"/>
          <w:b/>
          <w:lang w:val="es-ES"/>
        </w:rPr>
        <w:t xml:space="preserve">Limitaciones: </w:t>
      </w:r>
      <w:r w:rsidRPr="00352C52">
        <w:rPr>
          <w:rFonts w:asciiTheme="minorHAnsi" w:hAnsiTheme="minorHAnsi" w:cstheme="minorHAnsi"/>
          <w:lang w:val="es-ES"/>
        </w:rPr>
        <w:t>Su ignorancia de la operación del sistema. Su negativa a aprender.</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Familia: </w:t>
      </w:r>
      <w:r w:rsidRPr="00352C52">
        <w:rPr>
          <w:rFonts w:asciiTheme="minorHAnsi" w:hAnsiTheme="minorHAnsi" w:cstheme="minorHAnsi"/>
          <w:lang w:val="es-ES"/>
        </w:rPr>
        <w:t>Si son adultos, generalmente casados con uno o dos hijos, si son jóvenes, generalmente solteros, hijos únicos o de matrimonios con tres hijos máximo.</w:t>
      </w:r>
    </w:p>
    <w:p w:rsidR="006E0400" w:rsidRPr="00352C52" w:rsidRDefault="006E0400" w:rsidP="006E0400">
      <w:pPr>
        <w:spacing w:line="240" w:lineRule="auto"/>
        <w:jc w:val="both"/>
        <w:rPr>
          <w:rFonts w:asciiTheme="minorHAnsi" w:hAnsiTheme="minorHAnsi" w:cstheme="minorHAnsi"/>
          <w:b/>
          <w:lang w:val="es-ES"/>
        </w:rPr>
      </w:pPr>
    </w:p>
    <w:p w:rsidR="006E0400" w:rsidRPr="00352C52" w:rsidRDefault="006E0400" w:rsidP="006E0400">
      <w:pPr>
        <w:spacing w:line="240" w:lineRule="auto"/>
        <w:jc w:val="both"/>
        <w:rPr>
          <w:rFonts w:asciiTheme="minorHAnsi" w:hAnsiTheme="minorHAnsi" w:cstheme="minorHAnsi"/>
          <w:b/>
          <w:lang w:val="es-ES"/>
        </w:rPr>
      </w:pPr>
      <w:r w:rsidRPr="00352C52">
        <w:rPr>
          <w:rFonts w:asciiTheme="minorHAnsi" w:hAnsiTheme="minorHAnsi" w:cstheme="minorHAnsi"/>
          <w:b/>
          <w:color w:val="4F81BD" w:themeColor="accent1"/>
          <w:lang w:val="es-ES"/>
        </w:rPr>
        <w:lastRenderedPageBreak/>
        <w:t>DUEÑOS DE LAS LÍNEAS DE AUTOBUSES URBANOS (Usuario Secundario)</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Edad: </w:t>
      </w:r>
      <w:r w:rsidRPr="00352C52">
        <w:rPr>
          <w:rFonts w:asciiTheme="minorHAnsi" w:hAnsiTheme="minorHAnsi" w:cstheme="minorHAnsi"/>
          <w:lang w:val="es-ES"/>
        </w:rPr>
        <w:t>Adultos  mayor que 35 años.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Sexo: </w:t>
      </w:r>
      <w:r w:rsidRPr="00352C52">
        <w:rPr>
          <w:rFonts w:asciiTheme="minorHAnsi" w:hAnsiTheme="minorHAnsi" w:cstheme="minorHAnsi"/>
          <w:lang w:val="es-ES"/>
        </w:rPr>
        <w:t>Predominantemente hombres.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Puesto de trabajo: </w:t>
      </w:r>
      <w:r w:rsidRPr="00352C52">
        <w:rPr>
          <w:rFonts w:asciiTheme="minorHAnsi" w:hAnsiTheme="minorHAnsi" w:cstheme="minorHAnsi"/>
          <w:lang w:val="es-ES"/>
        </w:rPr>
        <w:t>Jefes de Compañía.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Nivel de experiencia: </w:t>
      </w:r>
      <w:r w:rsidRPr="00352C52">
        <w:rPr>
          <w:rFonts w:asciiTheme="minorHAnsi" w:hAnsiTheme="minorHAnsi" w:cstheme="minorHAnsi"/>
          <w:lang w:val="es-ES"/>
        </w:rPr>
        <w:t>Dirigiendo los negocios de su compañía 0-5 años.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Horas de trabajo: </w:t>
      </w:r>
      <w:r w:rsidRPr="00352C52">
        <w:rPr>
          <w:rFonts w:asciiTheme="minorHAnsi" w:hAnsiTheme="minorHAnsi" w:cstheme="minorHAnsi"/>
          <w:lang w:val="es-ES"/>
        </w:rPr>
        <w:t>Variable.</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Educación: </w:t>
      </w:r>
      <w:r w:rsidRPr="00352C52">
        <w:rPr>
          <w:rFonts w:asciiTheme="minorHAnsi" w:hAnsiTheme="minorHAnsi" w:cstheme="minorHAnsi"/>
          <w:lang w:val="es-ES"/>
        </w:rPr>
        <w:t>Profesional o Tecnológica.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Localización: </w:t>
      </w:r>
      <w:r w:rsidRPr="00352C52">
        <w:rPr>
          <w:rFonts w:asciiTheme="minorHAnsi" w:hAnsiTheme="minorHAnsi" w:cstheme="minorHAnsi"/>
          <w:lang w:val="es-ES"/>
        </w:rPr>
        <w:t>Generalmente en colonias con buen nivel socioeconómico, o de clase media.</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Ingreso: </w:t>
      </w:r>
      <w:r w:rsidRPr="00352C52">
        <w:rPr>
          <w:rFonts w:asciiTheme="minorHAnsi" w:hAnsiTheme="minorHAnsi" w:cstheme="minorHAnsi"/>
          <w:lang w:val="es-ES"/>
        </w:rPr>
        <w:t>Mayor que $400 diarios.</w:t>
      </w:r>
    </w:p>
    <w:p w:rsidR="006E0400" w:rsidRPr="00352C52" w:rsidRDefault="006E0400" w:rsidP="006E0400">
      <w:pPr>
        <w:spacing w:line="240" w:lineRule="auto"/>
        <w:jc w:val="both"/>
        <w:rPr>
          <w:rFonts w:asciiTheme="minorHAnsi" w:hAnsiTheme="minorHAnsi" w:cstheme="minorHAnsi"/>
          <w:lang w:val="es-ES"/>
        </w:rPr>
      </w:pPr>
      <w:r w:rsidRPr="00352C52">
        <w:rPr>
          <w:rFonts w:asciiTheme="minorHAnsi" w:hAnsiTheme="minorHAnsi" w:cstheme="minorHAnsi"/>
          <w:b/>
          <w:lang w:val="es-ES"/>
        </w:rPr>
        <w:t xml:space="preserve">Interacción con Tecnología: </w:t>
      </w:r>
      <w:r w:rsidRPr="00352C52">
        <w:rPr>
          <w:rFonts w:asciiTheme="minorHAnsi" w:hAnsiTheme="minorHAnsi" w:cstheme="minorHAnsi"/>
          <w:lang w:val="es-ES"/>
        </w:rPr>
        <w:t>Utilizan las computadoras y sus tecnologías asociadas generalmente por trabajo y no como algo más, consideran todo lo demás como una pérdida de tiempo, aunque un gran número de ellos disfruta usar de Internet como un medio de entretenimiento.</w:t>
      </w:r>
    </w:p>
    <w:p w:rsidR="006E0400" w:rsidRPr="00352C52" w:rsidRDefault="006E0400" w:rsidP="006E0400">
      <w:pPr>
        <w:spacing w:line="240" w:lineRule="auto"/>
        <w:jc w:val="both"/>
        <w:rPr>
          <w:rFonts w:asciiTheme="minorHAnsi" w:hAnsiTheme="minorHAnsi" w:cstheme="minorHAnsi"/>
          <w:b/>
          <w:lang w:val="es-ES"/>
        </w:rPr>
      </w:pPr>
      <w:r w:rsidRPr="00352C52">
        <w:rPr>
          <w:rFonts w:asciiTheme="minorHAnsi" w:hAnsiTheme="minorHAnsi" w:cstheme="minorHAnsi"/>
          <w:b/>
          <w:lang w:val="es-ES"/>
        </w:rPr>
        <w:t xml:space="preserve">Limitaciones: </w:t>
      </w:r>
      <w:r w:rsidRPr="00352C52">
        <w:rPr>
          <w:rFonts w:asciiTheme="minorHAnsi" w:hAnsiTheme="minorHAnsi" w:cstheme="minorHAnsi"/>
          <w:lang w:val="es-ES"/>
        </w:rPr>
        <w:t>Su ignorancia de la operación del sistema. Su negativa a aprender.  Su falta de interés.</w:t>
      </w:r>
    </w:p>
    <w:p w:rsidR="006E0400" w:rsidRPr="00352C52" w:rsidRDefault="006E0400" w:rsidP="006E0400">
      <w:pPr>
        <w:spacing w:line="240" w:lineRule="auto"/>
        <w:jc w:val="both"/>
        <w:rPr>
          <w:rFonts w:asciiTheme="minorHAnsi" w:hAnsiTheme="minorHAnsi" w:cstheme="minorHAnsi"/>
          <w:u w:val="single"/>
          <w:lang w:val="es-ES"/>
        </w:rPr>
      </w:pPr>
      <w:r w:rsidRPr="00352C52">
        <w:rPr>
          <w:rFonts w:asciiTheme="minorHAnsi" w:hAnsiTheme="minorHAnsi" w:cstheme="minorHAnsi"/>
          <w:b/>
          <w:lang w:val="es-ES"/>
        </w:rPr>
        <w:t xml:space="preserve">Familia: </w:t>
      </w:r>
      <w:r w:rsidRPr="00352C52">
        <w:rPr>
          <w:rFonts w:asciiTheme="minorHAnsi" w:hAnsiTheme="minorHAnsi" w:cstheme="minorHAnsi"/>
          <w:lang w:val="es-ES"/>
        </w:rPr>
        <w:t>Generalmente casados con 1-3 hijos.</w:t>
      </w:r>
    </w:p>
    <w:p w:rsidR="000317F1" w:rsidRDefault="000317F1" w:rsidP="000317F1">
      <w:pPr>
        <w:pStyle w:val="Ttulo2"/>
        <w:rPr>
          <w:color w:val="auto"/>
          <w:lang w:val="es-ES"/>
        </w:rPr>
      </w:pPr>
      <w:r w:rsidRPr="00352C52">
        <w:rPr>
          <w:color w:val="auto"/>
          <w:lang w:val="es-ES"/>
        </w:rPr>
        <w:t>2.4. Restricciones</w:t>
      </w:r>
      <w:bookmarkEnd w:id="29"/>
      <w:bookmarkEnd w:id="30"/>
    </w:p>
    <w:p w:rsidR="00917BFB" w:rsidRPr="00352C52" w:rsidRDefault="00917BFB" w:rsidP="00917BFB">
      <w:pPr>
        <w:rPr>
          <w:rFonts w:asciiTheme="minorHAnsi" w:hAnsiTheme="minorHAnsi" w:cstheme="minorHAnsi"/>
          <w:lang w:val="es-ES"/>
        </w:rPr>
      </w:pPr>
      <w:r w:rsidRPr="00352C52">
        <w:rPr>
          <w:rFonts w:asciiTheme="minorHAnsi" w:hAnsiTheme="minorHAnsi" w:cstheme="minorHAnsi"/>
          <w:lang w:val="es-ES"/>
        </w:rPr>
        <w:t>Restricciones en el tiempo, presupuesto, entorno e infraestructura que el sistema requerirá:</w:t>
      </w:r>
    </w:p>
    <w:p w:rsidR="00917BFB" w:rsidRPr="00352C52" w:rsidRDefault="003107B9" w:rsidP="0075249A">
      <w:pPr>
        <w:pStyle w:val="Prrafodelista"/>
        <w:numPr>
          <w:ilvl w:val="0"/>
          <w:numId w:val="5"/>
        </w:numPr>
        <w:rPr>
          <w:rFonts w:asciiTheme="minorHAnsi" w:hAnsiTheme="minorHAnsi" w:cstheme="minorHAnsi"/>
          <w:sz w:val="22"/>
          <w:szCs w:val="22"/>
          <w:lang w:val="es-ES"/>
        </w:rPr>
      </w:pPr>
      <w:r>
        <w:rPr>
          <w:rFonts w:asciiTheme="minorHAnsi" w:hAnsiTheme="minorHAnsi" w:cstheme="minorHAnsi"/>
          <w:sz w:val="22"/>
          <w:szCs w:val="22"/>
          <w:lang w:val="es-ES"/>
        </w:rPr>
        <w:t xml:space="preserve">El despliegue de la aplicación requiere de alojamiento en un servidor web. Como no se cuenta con financiamiento y el proyecto no tiene presupuesto se utilizarán alternativas libres de </w:t>
      </w:r>
      <w:proofErr w:type="spellStart"/>
      <w:r>
        <w:rPr>
          <w:rFonts w:asciiTheme="minorHAnsi" w:hAnsiTheme="minorHAnsi" w:cstheme="minorHAnsi"/>
          <w:sz w:val="22"/>
          <w:szCs w:val="22"/>
          <w:lang w:val="es-ES"/>
        </w:rPr>
        <w:t>hosting</w:t>
      </w:r>
      <w:proofErr w:type="spellEnd"/>
      <w:r>
        <w:rPr>
          <w:rFonts w:asciiTheme="minorHAnsi" w:hAnsiTheme="minorHAnsi" w:cstheme="minorHAnsi"/>
          <w:sz w:val="22"/>
          <w:szCs w:val="22"/>
          <w:lang w:val="es-ES"/>
        </w:rPr>
        <w:t xml:space="preserve"> y nombre de dominio.</w:t>
      </w:r>
    </w:p>
    <w:p w:rsidR="00917BFB" w:rsidRPr="00D6158F" w:rsidRDefault="00D6158F" w:rsidP="00D6158F">
      <w:pPr>
        <w:pStyle w:val="Prrafodelista"/>
        <w:numPr>
          <w:ilvl w:val="0"/>
          <w:numId w:val="5"/>
        </w:numPr>
        <w:rPr>
          <w:rFonts w:asciiTheme="minorHAnsi" w:hAnsiTheme="minorHAnsi" w:cstheme="minorHAnsi"/>
          <w:sz w:val="22"/>
          <w:szCs w:val="22"/>
          <w:lang w:val="es-ES"/>
        </w:rPr>
      </w:pPr>
      <w:r>
        <w:rPr>
          <w:rFonts w:asciiTheme="minorHAnsi" w:hAnsiTheme="minorHAnsi" w:cstheme="minorHAnsi"/>
          <w:sz w:val="22"/>
          <w:szCs w:val="22"/>
          <w:lang w:val="es-ES"/>
        </w:rPr>
        <w:t>Se utilizarán herramientas de desarrollo libres que no requieran de licencias ni costos adicionales</w:t>
      </w:r>
      <w:r w:rsidR="00917BFB" w:rsidRPr="00352C52">
        <w:rPr>
          <w:rFonts w:asciiTheme="minorHAnsi" w:hAnsiTheme="minorHAnsi" w:cstheme="minorHAnsi"/>
          <w:sz w:val="22"/>
          <w:szCs w:val="22"/>
          <w:lang w:val="es-ES"/>
        </w:rPr>
        <w:t>.</w:t>
      </w:r>
    </w:p>
    <w:p w:rsidR="00917BFB" w:rsidRPr="00352C52" w:rsidRDefault="00D6158F" w:rsidP="0075249A">
      <w:pPr>
        <w:pStyle w:val="Prrafodelista"/>
        <w:numPr>
          <w:ilvl w:val="0"/>
          <w:numId w:val="5"/>
        </w:numPr>
        <w:rPr>
          <w:rFonts w:asciiTheme="minorHAnsi" w:hAnsiTheme="minorHAnsi" w:cstheme="minorHAnsi"/>
          <w:sz w:val="22"/>
          <w:szCs w:val="22"/>
          <w:lang w:val="es-ES"/>
        </w:rPr>
      </w:pPr>
      <w:r>
        <w:rPr>
          <w:rFonts w:asciiTheme="minorHAnsi" w:hAnsiTheme="minorHAnsi" w:cstheme="minorHAnsi"/>
          <w:sz w:val="22"/>
          <w:szCs w:val="22"/>
          <w:lang w:val="es-ES"/>
        </w:rPr>
        <w:t>No hay restricciones en el tiempo de desarrollo o fechas de entrega de productos, ya que se trata de una aplicación de índole social y no existe contrato alguno con terceros</w:t>
      </w:r>
      <w:r w:rsidR="00917BFB" w:rsidRPr="00352C52">
        <w:rPr>
          <w:rFonts w:asciiTheme="minorHAnsi" w:hAnsiTheme="minorHAnsi" w:cstheme="minorHAnsi"/>
          <w:sz w:val="22"/>
          <w:szCs w:val="22"/>
          <w:lang w:val="es-ES"/>
        </w:rPr>
        <w:t>.</w:t>
      </w:r>
    </w:p>
    <w:p w:rsidR="000317F1" w:rsidRDefault="000317F1" w:rsidP="000317F1">
      <w:pPr>
        <w:pStyle w:val="Ttulo2"/>
        <w:rPr>
          <w:color w:val="auto"/>
          <w:lang w:val="es-ES"/>
        </w:rPr>
      </w:pPr>
      <w:bookmarkStart w:id="31" w:name="_Toc288993908"/>
      <w:bookmarkStart w:id="32" w:name="_Toc293570026"/>
      <w:r w:rsidRPr="00352C52">
        <w:rPr>
          <w:color w:val="auto"/>
          <w:lang w:val="es-ES"/>
        </w:rPr>
        <w:t>2.5. Suposiciones y Dependencias</w:t>
      </w:r>
      <w:bookmarkEnd w:id="31"/>
      <w:bookmarkEnd w:id="32"/>
    </w:p>
    <w:p w:rsidR="000317F1" w:rsidRPr="00352C52" w:rsidRDefault="000317F1" w:rsidP="0021706C">
      <w:pPr>
        <w:spacing w:line="240" w:lineRule="auto"/>
        <w:jc w:val="both"/>
        <w:rPr>
          <w:rFonts w:asciiTheme="minorHAnsi" w:hAnsiTheme="minorHAnsi" w:cstheme="minorHAnsi"/>
          <w:lang w:val="es-ES"/>
        </w:rPr>
      </w:pPr>
      <w:r w:rsidRPr="00352C52">
        <w:rPr>
          <w:rFonts w:asciiTheme="minorHAnsi" w:hAnsiTheme="minorHAnsi" w:cstheme="minorHAnsi"/>
          <w:lang w:val="es-ES"/>
        </w:rPr>
        <w:t>Suposiciones acerca de los factores que afectan o forman parte del entorno del sistema:</w:t>
      </w:r>
    </w:p>
    <w:p w:rsidR="000317F1" w:rsidRPr="002B18FF" w:rsidRDefault="00010BF9" w:rsidP="0075249A">
      <w:pPr>
        <w:pStyle w:val="Prrafodelista"/>
        <w:numPr>
          <w:ilvl w:val="0"/>
          <w:numId w:val="9"/>
        </w:numPr>
        <w:autoSpaceDE/>
        <w:autoSpaceDN/>
        <w:spacing w:before="0" w:after="200"/>
        <w:rPr>
          <w:rFonts w:asciiTheme="minorHAnsi" w:hAnsiTheme="minorHAnsi" w:cstheme="minorHAnsi"/>
          <w:sz w:val="22"/>
          <w:szCs w:val="22"/>
          <w:lang w:val="es-ES"/>
        </w:rPr>
      </w:pPr>
      <w:r w:rsidRPr="002B18FF">
        <w:rPr>
          <w:rFonts w:asciiTheme="minorHAnsi" w:hAnsiTheme="minorHAnsi" w:cstheme="minorHAnsi"/>
          <w:sz w:val="22"/>
          <w:szCs w:val="22"/>
          <w:lang w:val="es-ES"/>
        </w:rPr>
        <w:t>La aplicación será utilizada por un público de edades distintas y conocimientos de computación muy variados</w:t>
      </w:r>
      <w:r w:rsidR="000317F1" w:rsidRPr="002B18FF">
        <w:rPr>
          <w:rFonts w:asciiTheme="minorHAnsi" w:hAnsiTheme="minorHAnsi" w:cstheme="minorHAnsi"/>
          <w:sz w:val="22"/>
          <w:szCs w:val="22"/>
          <w:lang w:val="es-ES"/>
        </w:rPr>
        <w:t>.</w:t>
      </w:r>
    </w:p>
    <w:p w:rsidR="000317F1" w:rsidRPr="002B18FF" w:rsidRDefault="00010BF9" w:rsidP="0075249A">
      <w:pPr>
        <w:pStyle w:val="Prrafodelista"/>
        <w:numPr>
          <w:ilvl w:val="0"/>
          <w:numId w:val="9"/>
        </w:numPr>
        <w:autoSpaceDE/>
        <w:autoSpaceDN/>
        <w:spacing w:before="0" w:after="200"/>
        <w:rPr>
          <w:rFonts w:asciiTheme="minorHAnsi" w:hAnsiTheme="minorHAnsi" w:cstheme="minorHAnsi"/>
          <w:sz w:val="22"/>
          <w:szCs w:val="22"/>
          <w:lang w:val="es-ES"/>
        </w:rPr>
      </w:pPr>
      <w:r w:rsidRPr="002B18FF">
        <w:rPr>
          <w:rFonts w:asciiTheme="minorHAnsi" w:hAnsiTheme="minorHAnsi" w:cstheme="minorHAnsi"/>
          <w:sz w:val="22"/>
          <w:szCs w:val="22"/>
          <w:lang w:val="es-ES"/>
        </w:rPr>
        <w:t xml:space="preserve">El idioma por defecto de la aplicación es el </w:t>
      </w:r>
      <w:r w:rsidR="002B18FF" w:rsidRPr="002B18FF">
        <w:rPr>
          <w:rFonts w:asciiTheme="minorHAnsi" w:hAnsiTheme="minorHAnsi" w:cstheme="minorHAnsi"/>
          <w:sz w:val="22"/>
          <w:szCs w:val="22"/>
          <w:lang w:val="es-ES"/>
        </w:rPr>
        <w:t>e</w:t>
      </w:r>
      <w:r w:rsidRPr="002B18FF">
        <w:rPr>
          <w:rFonts w:asciiTheme="minorHAnsi" w:hAnsiTheme="minorHAnsi" w:cstheme="minorHAnsi"/>
          <w:sz w:val="22"/>
          <w:szCs w:val="22"/>
          <w:lang w:val="es-ES"/>
        </w:rPr>
        <w:t>spañol. Se espera que la mayoría de los usuarios sean de habla hispana.</w:t>
      </w:r>
    </w:p>
    <w:p w:rsidR="000317F1" w:rsidRPr="002B18FF" w:rsidRDefault="002B18FF" w:rsidP="0075249A">
      <w:pPr>
        <w:pStyle w:val="Prrafodelista"/>
        <w:numPr>
          <w:ilvl w:val="0"/>
          <w:numId w:val="9"/>
        </w:numPr>
        <w:autoSpaceDE/>
        <w:autoSpaceDN/>
        <w:spacing w:before="0" w:after="200"/>
        <w:rPr>
          <w:rFonts w:asciiTheme="minorHAnsi" w:hAnsiTheme="minorHAnsi" w:cstheme="minorHAnsi"/>
          <w:sz w:val="22"/>
          <w:szCs w:val="22"/>
          <w:lang w:val="es-ES"/>
        </w:rPr>
      </w:pPr>
      <w:r>
        <w:rPr>
          <w:rFonts w:asciiTheme="minorHAnsi" w:hAnsiTheme="minorHAnsi" w:cstheme="minorHAnsi"/>
          <w:sz w:val="22"/>
          <w:szCs w:val="22"/>
          <w:lang w:val="es-ES"/>
        </w:rPr>
        <w:t>La aplicación será accesible para todos los usuarios de computadoras. La mayoría de los navegadores modernos soportan las tecnologías web estándar</w:t>
      </w:r>
      <w:r w:rsidR="000317F1" w:rsidRPr="002B18FF">
        <w:rPr>
          <w:rFonts w:asciiTheme="minorHAnsi" w:hAnsiTheme="minorHAnsi" w:cstheme="minorHAnsi"/>
          <w:sz w:val="22"/>
          <w:szCs w:val="22"/>
          <w:lang w:val="es-ES"/>
        </w:rPr>
        <w:t>.</w:t>
      </w:r>
    </w:p>
    <w:p w:rsidR="000317F1" w:rsidRPr="00352C52" w:rsidRDefault="000317F1" w:rsidP="000317F1">
      <w:pPr>
        <w:pStyle w:val="Ttulo2"/>
        <w:rPr>
          <w:color w:val="auto"/>
          <w:lang w:val="es-ES"/>
        </w:rPr>
      </w:pPr>
      <w:bookmarkStart w:id="33" w:name="_Toc288993909"/>
      <w:bookmarkStart w:id="34" w:name="_Toc293570027"/>
      <w:r w:rsidRPr="00352C52">
        <w:rPr>
          <w:color w:val="auto"/>
          <w:lang w:val="es-ES"/>
        </w:rPr>
        <w:t>2.6. Requisitos Futuros</w:t>
      </w:r>
      <w:bookmarkEnd w:id="33"/>
      <w:bookmarkEnd w:id="34"/>
    </w:p>
    <w:p w:rsidR="0058204E" w:rsidRPr="00352C52" w:rsidRDefault="0058204E" w:rsidP="0058204E">
      <w:pPr>
        <w:spacing w:line="240" w:lineRule="auto"/>
        <w:jc w:val="both"/>
        <w:rPr>
          <w:rFonts w:asciiTheme="minorHAnsi" w:hAnsiTheme="minorHAnsi" w:cstheme="minorHAnsi"/>
          <w:b/>
          <w:i/>
          <w:lang w:val="es-ES"/>
        </w:rPr>
      </w:pPr>
      <w:bookmarkStart w:id="35" w:name="_Toc288993910"/>
      <w:bookmarkStart w:id="36" w:name="_Toc293570028"/>
      <w:r w:rsidRPr="00352C52">
        <w:rPr>
          <w:rFonts w:asciiTheme="minorHAnsi" w:hAnsiTheme="minorHAnsi" w:cstheme="minorHAnsi"/>
          <w:b/>
          <w:i/>
          <w:lang w:val="es-ES"/>
        </w:rPr>
        <w:t>No aplica</w:t>
      </w:r>
      <w:r w:rsidR="00C00C6B">
        <w:rPr>
          <w:rFonts w:asciiTheme="minorHAnsi" w:hAnsiTheme="minorHAnsi" w:cstheme="minorHAnsi"/>
          <w:b/>
          <w:i/>
          <w:lang w:val="es-ES"/>
        </w:rPr>
        <w:t xml:space="preserve"> temporalmente</w:t>
      </w:r>
      <w:r w:rsidRPr="00352C52">
        <w:rPr>
          <w:rFonts w:asciiTheme="minorHAnsi" w:hAnsiTheme="minorHAnsi" w:cstheme="minorHAnsi"/>
          <w:b/>
          <w:i/>
          <w:lang w:val="es-ES"/>
        </w:rPr>
        <w:t>.</w:t>
      </w:r>
    </w:p>
    <w:p w:rsidR="000317F1" w:rsidRPr="00352C52" w:rsidRDefault="000317F1" w:rsidP="000317F1">
      <w:pPr>
        <w:pStyle w:val="Ttulo1"/>
        <w:rPr>
          <w:lang w:val="es-ES"/>
        </w:rPr>
      </w:pPr>
      <w:r w:rsidRPr="00352C52">
        <w:rPr>
          <w:lang w:val="es-ES"/>
        </w:rPr>
        <w:t xml:space="preserve">3. </w:t>
      </w:r>
      <w:r w:rsidRPr="00352C52">
        <w:rPr>
          <w:rFonts w:asciiTheme="majorHAnsi" w:hAnsiTheme="majorHAnsi"/>
          <w:lang w:val="es-ES"/>
        </w:rPr>
        <w:t>Requisitos Específicos</w:t>
      </w:r>
      <w:bookmarkEnd w:id="35"/>
      <w:bookmarkEnd w:id="36"/>
    </w:p>
    <w:p w:rsidR="000317F1" w:rsidRPr="00352C52" w:rsidRDefault="000317F1" w:rsidP="000317F1">
      <w:pPr>
        <w:pStyle w:val="Ttulo2"/>
        <w:rPr>
          <w:color w:val="auto"/>
          <w:lang w:val="es-ES"/>
        </w:rPr>
      </w:pPr>
      <w:bookmarkStart w:id="37" w:name="_Toc288993911"/>
      <w:bookmarkStart w:id="38" w:name="_Toc293570029"/>
      <w:r w:rsidRPr="00352C52">
        <w:rPr>
          <w:color w:val="auto"/>
          <w:lang w:val="es-ES"/>
        </w:rPr>
        <w:t>3.1. Interfaces Externas</w:t>
      </w:r>
      <w:bookmarkEnd w:id="37"/>
      <w:bookmarkEnd w:id="38"/>
    </w:p>
    <w:p w:rsidR="000317F1" w:rsidRPr="009B19E3" w:rsidRDefault="00FB0886" w:rsidP="007B57C9">
      <w:pPr>
        <w:spacing w:line="240" w:lineRule="auto"/>
        <w:jc w:val="both"/>
        <w:rPr>
          <w:rFonts w:asciiTheme="minorHAnsi" w:hAnsiTheme="minorHAnsi" w:cstheme="minorHAnsi"/>
          <w:lang w:val="es-ES"/>
        </w:rPr>
      </w:pPr>
      <w:r w:rsidRPr="009B19E3">
        <w:rPr>
          <w:rFonts w:asciiTheme="minorHAnsi" w:hAnsiTheme="minorHAnsi" w:cstheme="minorHAnsi"/>
          <w:lang w:val="es-ES"/>
        </w:rPr>
        <w:t>Es necesario tener acceso a internet para poder utilizar la aplicación pues está basada en la web y depende de servicios de terceros.</w:t>
      </w:r>
    </w:p>
    <w:p w:rsidR="00FB0886" w:rsidRPr="009B19E3" w:rsidRDefault="00FB0886" w:rsidP="007B57C9">
      <w:pPr>
        <w:spacing w:line="240" w:lineRule="auto"/>
        <w:jc w:val="both"/>
        <w:rPr>
          <w:rFonts w:asciiTheme="minorHAnsi" w:hAnsiTheme="minorHAnsi" w:cstheme="minorHAnsi"/>
          <w:lang w:val="es-ES"/>
        </w:rPr>
      </w:pPr>
      <w:r w:rsidRPr="009B19E3">
        <w:rPr>
          <w:rFonts w:asciiTheme="minorHAnsi" w:hAnsiTheme="minorHAnsi" w:cstheme="minorHAnsi"/>
          <w:lang w:val="es-ES"/>
        </w:rPr>
        <w:t>La aplicación no interactúa directamente con entornos de hardware.</w:t>
      </w:r>
    </w:p>
    <w:p w:rsidR="00FB0886" w:rsidRPr="009B19E3" w:rsidRDefault="00FB0886" w:rsidP="007B57C9">
      <w:pPr>
        <w:spacing w:line="240" w:lineRule="auto"/>
        <w:jc w:val="both"/>
        <w:rPr>
          <w:rFonts w:asciiTheme="minorHAnsi" w:hAnsiTheme="minorHAnsi" w:cstheme="minorHAnsi"/>
          <w:lang w:val="es-ES"/>
        </w:rPr>
      </w:pPr>
      <w:r w:rsidRPr="009B19E3">
        <w:rPr>
          <w:rFonts w:asciiTheme="minorHAnsi" w:hAnsiTheme="minorHAnsi" w:cstheme="minorHAnsi"/>
          <w:lang w:val="es-ES"/>
        </w:rPr>
        <w:lastRenderedPageBreak/>
        <w:t>El diseño de la interfaz de usuario se realizó de acuerdo a las funci</w:t>
      </w:r>
      <w:r w:rsidR="009B19E3" w:rsidRPr="009B19E3">
        <w:rPr>
          <w:rFonts w:asciiTheme="minorHAnsi" w:hAnsiTheme="minorHAnsi" w:cstheme="minorHAnsi"/>
          <w:lang w:val="es-ES"/>
        </w:rPr>
        <w:t>onalidades preliminares y</w:t>
      </w:r>
      <w:r w:rsidRPr="009B19E3">
        <w:rPr>
          <w:rFonts w:asciiTheme="minorHAnsi" w:hAnsiTheme="minorHAnsi" w:cstheme="minorHAnsi"/>
          <w:lang w:val="es-ES"/>
        </w:rPr>
        <w:t xml:space="preserve"> a la información obtenida</w:t>
      </w:r>
      <w:r w:rsidR="009B19E3" w:rsidRPr="009B19E3">
        <w:rPr>
          <w:rFonts w:asciiTheme="minorHAnsi" w:hAnsiTheme="minorHAnsi" w:cstheme="minorHAnsi"/>
          <w:lang w:val="es-ES"/>
        </w:rPr>
        <w:t xml:space="preserve"> durante la </w:t>
      </w:r>
      <w:proofErr w:type="spellStart"/>
      <w:r w:rsidR="009B19E3" w:rsidRPr="009B19E3">
        <w:rPr>
          <w:rFonts w:asciiTheme="minorHAnsi" w:hAnsiTheme="minorHAnsi" w:cstheme="minorHAnsi"/>
          <w:lang w:val="es-ES"/>
        </w:rPr>
        <w:t>elicitación</w:t>
      </w:r>
      <w:proofErr w:type="spellEnd"/>
      <w:r w:rsidR="009B19E3" w:rsidRPr="009B19E3">
        <w:rPr>
          <w:rFonts w:asciiTheme="minorHAnsi" w:hAnsiTheme="minorHAnsi" w:cstheme="minorHAnsi"/>
          <w:lang w:val="es-ES"/>
        </w:rPr>
        <w:t xml:space="preserve"> de requisitos. Al ser de índole social no hay limitaciones o restricciones particulares.</w:t>
      </w:r>
    </w:p>
    <w:p w:rsidR="000317F1" w:rsidRPr="00352C52" w:rsidRDefault="000317F1" w:rsidP="000317F1">
      <w:pPr>
        <w:pStyle w:val="Ttulo2"/>
        <w:rPr>
          <w:color w:val="auto"/>
          <w:lang w:val="es-ES"/>
        </w:rPr>
      </w:pPr>
      <w:bookmarkStart w:id="39" w:name="_Toc288993912"/>
      <w:bookmarkStart w:id="40" w:name="_Toc293570030"/>
      <w:r w:rsidRPr="00352C52">
        <w:rPr>
          <w:color w:val="auto"/>
          <w:lang w:val="es-ES"/>
        </w:rPr>
        <w:t>3.2. Funciones</w:t>
      </w:r>
      <w:bookmarkEnd w:id="39"/>
      <w:bookmarkEnd w:id="40"/>
    </w:p>
    <w:p w:rsidR="00FB78C5" w:rsidRPr="00352C52" w:rsidRDefault="00FB78C5" w:rsidP="00FB78C5">
      <w:pPr>
        <w:pStyle w:val="Ttulo3"/>
        <w:rPr>
          <w:color w:val="auto"/>
          <w:sz w:val="24"/>
          <w:szCs w:val="24"/>
          <w:lang w:val="es-ES"/>
        </w:rPr>
      </w:pPr>
      <w:bookmarkStart w:id="41" w:name="_Toc293570031"/>
      <w:r w:rsidRPr="00352C52">
        <w:rPr>
          <w:color w:val="auto"/>
          <w:sz w:val="24"/>
          <w:szCs w:val="24"/>
          <w:lang w:val="es-ES"/>
        </w:rPr>
        <w:t>3.2.1. Diagrama de contexto de casos de uso</w:t>
      </w:r>
      <w:bookmarkEnd w:id="41"/>
    </w:p>
    <w:p w:rsidR="00FB78C5" w:rsidRPr="00352C52" w:rsidRDefault="001148B6" w:rsidP="00FB78C5">
      <w:pPr>
        <w:rPr>
          <w:rFonts w:asciiTheme="minorHAnsi" w:hAnsiTheme="minorHAnsi" w:cstheme="minorHAnsi"/>
          <w:sz w:val="24"/>
          <w:szCs w:val="24"/>
          <w:lang w:val="es-ES"/>
        </w:rPr>
      </w:pPr>
      <w:r w:rsidRPr="00352C52">
        <w:rPr>
          <w:rFonts w:asciiTheme="minorHAnsi" w:hAnsiTheme="minorHAnsi" w:cstheme="minorHAnsi"/>
          <w:sz w:val="24"/>
          <w:szCs w:val="24"/>
          <w:lang w:val="es-ES"/>
        </w:rPr>
        <w:t xml:space="preserve">A continuación se incluye el diagrama de contexto de casos de uso en la figura </w:t>
      </w:r>
      <w:r w:rsidR="00D44D6E" w:rsidRPr="00352C52">
        <w:rPr>
          <w:rFonts w:asciiTheme="minorHAnsi" w:hAnsiTheme="minorHAnsi" w:cstheme="minorHAnsi"/>
          <w:sz w:val="24"/>
          <w:szCs w:val="24"/>
          <w:lang w:val="es-ES"/>
        </w:rPr>
        <w:t>“</w:t>
      </w:r>
      <w:r w:rsidR="00D6158F">
        <w:rPr>
          <w:rFonts w:asciiTheme="minorHAnsi" w:hAnsiTheme="minorHAnsi" w:cstheme="minorHAnsi"/>
          <w:sz w:val="24"/>
          <w:szCs w:val="24"/>
          <w:lang w:val="es-ES"/>
        </w:rPr>
        <w:t>Diagrama de contexto de casos de uso</w:t>
      </w:r>
      <w:r w:rsidR="00D44D6E" w:rsidRPr="00352C52">
        <w:rPr>
          <w:rFonts w:asciiTheme="minorHAnsi" w:hAnsiTheme="minorHAnsi" w:cstheme="minorHAnsi"/>
          <w:sz w:val="24"/>
          <w:szCs w:val="24"/>
          <w:lang w:val="es-ES"/>
        </w:rPr>
        <w:t>”.</w:t>
      </w:r>
    </w:p>
    <w:p w:rsidR="00D44D6E" w:rsidRPr="00352C52" w:rsidRDefault="004E5E94" w:rsidP="0096220E">
      <w:pPr>
        <w:pStyle w:val="Ttulo3"/>
        <w:rPr>
          <w:color w:val="auto"/>
          <w:sz w:val="24"/>
          <w:szCs w:val="24"/>
          <w:lang w:val="es-ES"/>
        </w:rPr>
      </w:pPr>
      <w:bookmarkStart w:id="42" w:name="_Toc293570032"/>
      <w:r>
        <w:rPr>
          <w:noProof/>
          <w:color w:val="auto"/>
          <w:sz w:val="24"/>
          <w:szCs w:val="24"/>
          <w:lang w:eastAsia="es-MX"/>
        </w:rPr>
        <w:drawing>
          <wp:inline distT="0" distB="0" distL="0" distR="0">
            <wp:extent cx="5943600" cy="4968875"/>
            <wp:effectExtent l="190500" t="190500" r="190500" b="1936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 de casos de us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68875"/>
                    </a:xfrm>
                    <a:prstGeom prst="rect">
                      <a:avLst/>
                    </a:prstGeom>
                    <a:ln>
                      <a:noFill/>
                    </a:ln>
                    <a:effectLst>
                      <a:outerShdw blurRad="190500" algn="tl" rotWithShape="0">
                        <a:srgbClr val="000000">
                          <a:alpha val="70000"/>
                        </a:srgbClr>
                      </a:outerShdw>
                    </a:effectLst>
                  </pic:spPr>
                </pic:pic>
              </a:graphicData>
            </a:graphic>
          </wp:inline>
        </w:drawing>
      </w:r>
    </w:p>
    <w:p w:rsidR="00C76FD3" w:rsidRPr="00352C52" w:rsidRDefault="00C76FD3" w:rsidP="007B57C9">
      <w:pPr>
        <w:pStyle w:val="TextoFRP"/>
        <w:rPr>
          <w:rFonts w:asciiTheme="minorHAnsi" w:hAnsiTheme="minorHAnsi" w:cstheme="minorHAnsi"/>
        </w:rPr>
      </w:pPr>
      <w:r w:rsidRPr="00352C52">
        <w:rPr>
          <w:rFonts w:asciiTheme="minorHAnsi" w:hAnsiTheme="minorHAnsi" w:cstheme="minorHAnsi"/>
        </w:rPr>
        <w:t>En este diagrama de contexto se puede ver a</w:t>
      </w:r>
      <w:r w:rsidR="00D6158F">
        <w:rPr>
          <w:rFonts w:asciiTheme="minorHAnsi" w:hAnsiTheme="minorHAnsi" w:cstheme="minorHAnsi"/>
        </w:rPr>
        <w:t>l</w:t>
      </w:r>
      <w:r w:rsidRPr="00352C52">
        <w:rPr>
          <w:rFonts w:asciiTheme="minorHAnsi" w:hAnsiTheme="minorHAnsi" w:cstheme="minorHAnsi"/>
        </w:rPr>
        <w:t xml:space="preserve"> actor que intervie</w:t>
      </w:r>
      <w:r w:rsidR="00B07326">
        <w:rPr>
          <w:rFonts w:asciiTheme="minorHAnsi" w:hAnsiTheme="minorHAnsi" w:cstheme="minorHAnsi"/>
        </w:rPr>
        <w:t>ne</w:t>
      </w:r>
      <w:r w:rsidRPr="00352C52">
        <w:rPr>
          <w:rFonts w:asciiTheme="minorHAnsi" w:hAnsiTheme="minorHAnsi" w:cstheme="minorHAnsi"/>
        </w:rPr>
        <w:t xml:space="preserve"> en el programa:</w:t>
      </w:r>
    </w:p>
    <w:p w:rsidR="00C76FD3" w:rsidRPr="00352C52" w:rsidRDefault="00C76FD3" w:rsidP="007B57C9">
      <w:pPr>
        <w:pStyle w:val="TextoFRP"/>
        <w:rPr>
          <w:rFonts w:asciiTheme="minorHAnsi" w:hAnsiTheme="minorHAnsi" w:cstheme="minorHAnsi"/>
        </w:rPr>
      </w:pPr>
    </w:p>
    <w:p w:rsidR="00C76FD3" w:rsidRPr="00352C52" w:rsidRDefault="004E5E94" w:rsidP="007B57C9">
      <w:pPr>
        <w:pStyle w:val="TextoFRP"/>
        <w:numPr>
          <w:ilvl w:val="0"/>
          <w:numId w:val="13"/>
        </w:numPr>
        <w:tabs>
          <w:tab w:val="left" w:pos="720"/>
        </w:tabs>
        <w:ind w:left="720" w:hanging="360"/>
        <w:rPr>
          <w:rFonts w:asciiTheme="minorHAnsi" w:hAnsiTheme="minorHAnsi" w:cstheme="minorHAnsi"/>
        </w:rPr>
      </w:pPr>
      <w:r>
        <w:rPr>
          <w:rFonts w:asciiTheme="minorHAnsi" w:hAnsiTheme="minorHAnsi" w:cstheme="minorHAnsi"/>
        </w:rPr>
        <w:t>Actor</w:t>
      </w:r>
      <w:r w:rsidR="00C76FD3" w:rsidRPr="00352C52">
        <w:rPr>
          <w:rFonts w:asciiTheme="minorHAnsi" w:hAnsiTheme="minorHAnsi" w:cstheme="minorHAnsi"/>
        </w:rPr>
        <w:t xml:space="preserve">: </w:t>
      </w:r>
      <w:r>
        <w:rPr>
          <w:rFonts w:asciiTheme="minorHAnsi" w:hAnsiTheme="minorHAnsi" w:cstheme="minorHAnsi"/>
        </w:rPr>
        <w:t xml:space="preserve">Incluye estudiantes, visitantes foráneos y ciudadanos que utilizan el transporte público. Corresponde al usuario común de los camiones. Los detalles de cada uno de estos usuarios que interactúan con la aplicación se tratan con detalle en los perfiles antes descritos en el apartado </w:t>
      </w:r>
      <w:r w:rsidRPr="004E5E94">
        <w:rPr>
          <w:rFonts w:asciiTheme="minorHAnsi" w:hAnsiTheme="minorHAnsi" w:cstheme="minorHAnsi"/>
          <w:b/>
        </w:rPr>
        <w:t>2.3</w:t>
      </w:r>
      <w:r>
        <w:rPr>
          <w:rFonts w:asciiTheme="minorHAnsi" w:hAnsiTheme="minorHAnsi" w:cstheme="minorHAnsi"/>
        </w:rPr>
        <w:t>.</w:t>
      </w:r>
    </w:p>
    <w:p w:rsidR="00C76FD3" w:rsidRPr="00352C52" w:rsidRDefault="004E5E94" w:rsidP="007B57C9">
      <w:pPr>
        <w:pStyle w:val="TextoFRP"/>
        <w:rPr>
          <w:rFonts w:asciiTheme="minorHAnsi" w:hAnsiTheme="minorHAnsi" w:cstheme="minorHAnsi"/>
        </w:rPr>
      </w:pPr>
      <w:r>
        <w:rPr>
          <w:rFonts w:asciiTheme="minorHAnsi" w:hAnsiTheme="minorHAnsi" w:cstheme="minorHAnsi"/>
        </w:rPr>
        <w:lastRenderedPageBreak/>
        <w:t>En el diagrama adicionalmente se muestran los casos de uso encerrados en óvalos y relacionados mediantes el uso de flechas. Los casos de uso están estrechamente relacionados con las funcionalidades de la aplicación.</w:t>
      </w:r>
    </w:p>
    <w:p w:rsidR="0096220E" w:rsidRPr="00352C52" w:rsidRDefault="00FB78C5" w:rsidP="0096220E">
      <w:pPr>
        <w:pStyle w:val="Ttulo3"/>
        <w:rPr>
          <w:color w:val="auto"/>
          <w:sz w:val="24"/>
          <w:szCs w:val="24"/>
          <w:lang w:val="es-ES"/>
        </w:rPr>
      </w:pPr>
      <w:r w:rsidRPr="00352C52">
        <w:rPr>
          <w:color w:val="auto"/>
          <w:sz w:val="24"/>
          <w:szCs w:val="24"/>
          <w:lang w:val="es-ES"/>
        </w:rPr>
        <w:t>3.2.2. Requisitos funcionales</w:t>
      </w:r>
      <w:bookmarkEnd w:id="42"/>
    </w:p>
    <w:p w:rsidR="00391C17" w:rsidRPr="00957573" w:rsidRDefault="00957573" w:rsidP="00FB78C5">
      <w:pPr>
        <w:rPr>
          <w:rFonts w:asciiTheme="majorHAnsi" w:hAnsiTheme="majorHAnsi"/>
          <w:b/>
          <w:sz w:val="24"/>
          <w:szCs w:val="24"/>
          <w:lang w:val="es-ES"/>
        </w:rPr>
      </w:pPr>
      <w:r w:rsidRPr="00957573">
        <w:rPr>
          <w:rFonts w:asciiTheme="majorHAnsi" w:hAnsiTheme="majorHAnsi"/>
          <w:b/>
          <w:sz w:val="24"/>
          <w:szCs w:val="24"/>
          <w:lang w:val="es-ES"/>
        </w:rPr>
        <w:t>MAPAS Y RUTAS</w:t>
      </w:r>
    </w:p>
    <w:p w:rsidR="00391C17" w:rsidRPr="00147035" w:rsidRDefault="00391C17"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RF-001 –</w:t>
      </w:r>
      <w:r w:rsidR="00EC2A91" w:rsidRPr="00147035">
        <w:rPr>
          <w:rFonts w:asciiTheme="minorHAnsi" w:hAnsiTheme="minorHAnsi" w:cstheme="minorHAnsi"/>
          <w:i w:val="0"/>
          <w:color w:val="auto"/>
          <w:lang w:val="es-ES"/>
        </w:rPr>
        <w:t>Visualización del mapa de la ciudad</w:t>
      </w:r>
      <w:r w:rsidRPr="00147035">
        <w:rPr>
          <w:rFonts w:asciiTheme="minorHAnsi" w:hAnsiTheme="minorHAnsi" w:cstheme="minorHAnsi"/>
          <w:i w:val="0"/>
          <w:color w:val="auto"/>
          <w:lang w:val="es-ES"/>
        </w:rPr>
        <w:t>.</w:t>
      </w:r>
    </w:p>
    <w:p w:rsidR="00957573" w:rsidRPr="00147035" w:rsidRDefault="00C07AF8" w:rsidP="00147035">
      <w:pPr>
        <w:jc w:val="both"/>
        <w:rPr>
          <w:rFonts w:asciiTheme="minorHAnsi" w:hAnsiTheme="minorHAnsi" w:cstheme="minorHAnsi"/>
          <w:lang w:val="es-ES"/>
        </w:rPr>
      </w:pPr>
      <w:r w:rsidRPr="00147035">
        <w:rPr>
          <w:rFonts w:asciiTheme="minorHAnsi" w:hAnsiTheme="minorHAnsi" w:cstheme="minorHAnsi"/>
          <w:lang w:val="es-ES"/>
        </w:rPr>
        <w:t>La aplicación</w:t>
      </w:r>
      <w:r w:rsidR="00EC2A91" w:rsidRPr="00147035">
        <w:rPr>
          <w:rFonts w:asciiTheme="minorHAnsi" w:hAnsiTheme="minorHAnsi" w:cstheme="minorHAnsi"/>
          <w:lang w:val="es-ES"/>
        </w:rPr>
        <w:t xml:space="preserve"> deberá mostrar un mapa interactivo de la ciudad en la pantalla principal de la aplicación.</w:t>
      </w:r>
    </w:p>
    <w:p w:rsidR="00957573" w:rsidRPr="00147035" w:rsidRDefault="00C00C6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RF-002</w:t>
      </w:r>
      <w:r w:rsidR="00957573" w:rsidRPr="00147035">
        <w:rPr>
          <w:rFonts w:asciiTheme="minorHAnsi" w:hAnsiTheme="minorHAnsi" w:cstheme="minorHAnsi"/>
          <w:i w:val="0"/>
          <w:color w:val="auto"/>
          <w:lang w:val="es-ES"/>
        </w:rPr>
        <w:t xml:space="preserve"> – </w:t>
      </w:r>
      <w:r w:rsidR="00C07AF8" w:rsidRPr="00147035">
        <w:rPr>
          <w:rFonts w:asciiTheme="minorHAnsi" w:hAnsiTheme="minorHAnsi" w:cstheme="minorHAnsi"/>
          <w:i w:val="0"/>
          <w:color w:val="auto"/>
          <w:lang w:val="es-ES"/>
        </w:rPr>
        <w:t>Detección de la ubicación del usuario</w:t>
      </w:r>
      <w:r w:rsidR="00957573" w:rsidRPr="00147035">
        <w:rPr>
          <w:rFonts w:asciiTheme="minorHAnsi" w:hAnsiTheme="minorHAnsi" w:cstheme="minorHAnsi"/>
          <w:i w:val="0"/>
          <w:color w:val="auto"/>
          <w:lang w:val="es-ES"/>
        </w:rPr>
        <w:t>.</w:t>
      </w:r>
    </w:p>
    <w:p w:rsidR="00957573" w:rsidRPr="00147035" w:rsidRDefault="00C07AF8" w:rsidP="00147035">
      <w:pPr>
        <w:jc w:val="both"/>
        <w:rPr>
          <w:rFonts w:asciiTheme="minorHAnsi" w:hAnsiTheme="minorHAnsi" w:cstheme="minorHAnsi"/>
          <w:lang w:val="es-ES"/>
        </w:rPr>
      </w:pPr>
      <w:r w:rsidRPr="00147035">
        <w:rPr>
          <w:rFonts w:asciiTheme="minorHAnsi" w:hAnsiTheme="minorHAnsi" w:cstheme="minorHAnsi"/>
          <w:lang w:val="es-ES"/>
        </w:rPr>
        <w:t xml:space="preserve">La aplicación </w:t>
      </w:r>
      <w:r w:rsidR="00B57D7C" w:rsidRPr="00147035">
        <w:rPr>
          <w:rFonts w:asciiTheme="minorHAnsi" w:hAnsiTheme="minorHAnsi" w:cstheme="minorHAnsi"/>
          <w:lang w:val="es-ES"/>
        </w:rPr>
        <w:t>podrá</w:t>
      </w:r>
      <w:r w:rsidR="00C958AF" w:rsidRPr="00147035">
        <w:rPr>
          <w:rFonts w:asciiTheme="minorHAnsi" w:hAnsiTheme="minorHAnsi" w:cstheme="minorHAnsi"/>
          <w:lang w:val="es-ES"/>
        </w:rPr>
        <w:t xml:space="preserve"> </w:t>
      </w:r>
      <w:r w:rsidRPr="00147035">
        <w:rPr>
          <w:rFonts w:asciiTheme="minorHAnsi" w:hAnsiTheme="minorHAnsi" w:cstheme="minorHAnsi"/>
          <w:lang w:val="es-ES"/>
        </w:rPr>
        <w:t>detectar automáticamente la ubicación del usuario.</w:t>
      </w:r>
    </w:p>
    <w:p w:rsidR="00957573" w:rsidRPr="00147035" w:rsidRDefault="00C00C6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RF-003</w:t>
      </w:r>
      <w:r w:rsidR="00957573" w:rsidRPr="00147035">
        <w:rPr>
          <w:rFonts w:asciiTheme="minorHAnsi" w:hAnsiTheme="minorHAnsi" w:cstheme="minorHAnsi"/>
          <w:i w:val="0"/>
          <w:color w:val="auto"/>
          <w:lang w:val="es-ES"/>
        </w:rPr>
        <w:t xml:space="preserve"> –</w:t>
      </w:r>
      <w:r w:rsidR="00C07AF8" w:rsidRPr="00147035">
        <w:rPr>
          <w:rFonts w:asciiTheme="minorHAnsi" w:hAnsiTheme="minorHAnsi" w:cstheme="minorHAnsi"/>
          <w:i w:val="0"/>
          <w:color w:val="auto"/>
          <w:lang w:val="es-ES"/>
        </w:rPr>
        <w:t>Selección de la ubicación del usuario</w:t>
      </w:r>
      <w:r w:rsidR="00957573" w:rsidRPr="00147035">
        <w:rPr>
          <w:rFonts w:asciiTheme="minorHAnsi" w:hAnsiTheme="minorHAnsi" w:cstheme="minorHAnsi"/>
          <w:i w:val="0"/>
          <w:color w:val="auto"/>
          <w:lang w:val="es-ES"/>
        </w:rPr>
        <w:t>.</w:t>
      </w:r>
    </w:p>
    <w:p w:rsidR="00957573" w:rsidRPr="00147035" w:rsidRDefault="00C07AF8" w:rsidP="00147035">
      <w:pPr>
        <w:jc w:val="both"/>
        <w:rPr>
          <w:rFonts w:asciiTheme="minorHAnsi" w:hAnsiTheme="minorHAnsi" w:cstheme="minorHAnsi"/>
          <w:lang w:val="es-ES"/>
        </w:rPr>
      </w:pPr>
      <w:r w:rsidRPr="00147035">
        <w:rPr>
          <w:rFonts w:asciiTheme="minorHAnsi" w:hAnsiTheme="minorHAnsi" w:cstheme="minorHAnsi"/>
          <w:lang w:val="es-ES"/>
        </w:rPr>
        <w:t>La aplicación deberá permitir al usuario especificar su ubicación en el mapa de manera manual.</w:t>
      </w:r>
    </w:p>
    <w:p w:rsidR="001C4AFE" w:rsidRPr="00147035" w:rsidRDefault="00C00C6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RF-004</w:t>
      </w:r>
      <w:r w:rsidR="00957573" w:rsidRPr="00147035">
        <w:rPr>
          <w:rFonts w:asciiTheme="minorHAnsi" w:hAnsiTheme="minorHAnsi" w:cstheme="minorHAnsi"/>
          <w:i w:val="0"/>
          <w:color w:val="auto"/>
          <w:lang w:val="es-ES"/>
        </w:rPr>
        <w:t xml:space="preserve"> –</w:t>
      </w:r>
      <w:r w:rsidR="00C07AF8" w:rsidRPr="00147035">
        <w:rPr>
          <w:rFonts w:asciiTheme="minorHAnsi" w:hAnsiTheme="minorHAnsi" w:cstheme="minorHAnsi"/>
          <w:i w:val="0"/>
          <w:color w:val="auto"/>
          <w:lang w:val="es-ES"/>
        </w:rPr>
        <w:t>Visualización de rutas de camiones</w:t>
      </w:r>
      <w:r w:rsidR="00957573" w:rsidRPr="00147035">
        <w:rPr>
          <w:rFonts w:asciiTheme="minorHAnsi" w:hAnsiTheme="minorHAnsi" w:cstheme="minorHAnsi"/>
          <w:i w:val="0"/>
          <w:color w:val="auto"/>
          <w:lang w:val="es-ES"/>
        </w:rPr>
        <w:t>.</w:t>
      </w:r>
    </w:p>
    <w:p w:rsidR="00957573" w:rsidRPr="00147035" w:rsidRDefault="00C07AF8" w:rsidP="00147035">
      <w:pPr>
        <w:jc w:val="both"/>
        <w:rPr>
          <w:rFonts w:asciiTheme="minorHAnsi" w:hAnsiTheme="minorHAnsi" w:cstheme="minorHAnsi"/>
          <w:lang w:val="es-ES"/>
        </w:rPr>
      </w:pPr>
      <w:r w:rsidRPr="00147035">
        <w:rPr>
          <w:rFonts w:asciiTheme="minorHAnsi" w:hAnsiTheme="minorHAnsi" w:cstheme="minorHAnsi"/>
          <w:lang w:val="es-ES"/>
        </w:rPr>
        <w:t>La aplicación mostrará todas las rutas de camiones disponibles en el mapa de la ciudad.</w:t>
      </w:r>
    </w:p>
    <w:p w:rsidR="001C4AFE" w:rsidRPr="00147035" w:rsidRDefault="001C4AFE"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RF-00</w:t>
      </w:r>
      <w:r w:rsidR="00571C99" w:rsidRPr="00147035">
        <w:rPr>
          <w:rFonts w:asciiTheme="minorHAnsi" w:hAnsiTheme="minorHAnsi" w:cstheme="minorHAnsi"/>
          <w:i w:val="0"/>
          <w:color w:val="auto"/>
          <w:lang w:val="es-ES"/>
        </w:rPr>
        <w:t>5</w:t>
      </w:r>
      <w:r w:rsidRPr="00147035">
        <w:rPr>
          <w:rFonts w:asciiTheme="minorHAnsi" w:hAnsiTheme="minorHAnsi" w:cstheme="minorHAnsi"/>
          <w:i w:val="0"/>
          <w:color w:val="auto"/>
          <w:lang w:val="es-ES"/>
        </w:rPr>
        <w:t xml:space="preserve"> –Visualización del sentido de las rutas de camiones.</w:t>
      </w:r>
    </w:p>
    <w:p w:rsidR="001C4AFE" w:rsidRPr="00147035" w:rsidRDefault="001C4AFE" w:rsidP="00147035">
      <w:pPr>
        <w:jc w:val="both"/>
        <w:rPr>
          <w:rFonts w:asciiTheme="minorHAnsi" w:hAnsiTheme="minorHAnsi" w:cstheme="minorHAnsi"/>
          <w:lang w:val="es-ES"/>
        </w:rPr>
      </w:pPr>
      <w:r w:rsidRPr="00147035">
        <w:rPr>
          <w:rFonts w:asciiTheme="minorHAnsi" w:hAnsiTheme="minorHAnsi" w:cstheme="minorHAnsi"/>
          <w:lang w:val="es-ES"/>
        </w:rPr>
        <w:t>La aplicación mostrará el sentido de circulación de cada ruta mostrada.</w:t>
      </w:r>
    </w:p>
    <w:p w:rsidR="00957573" w:rsidRPr="00147035" w:rsidRDefault="00C00C6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RF-00</w:t>
      </w:r>
      <w:r w:rsidR="00571C99" w:rsidRPr="00147035">
        <w:rPr>
          <w:rFonts w:asciiTheme="minorHAnsi" w:hAnsiTheme="minorHAnsi" w:cstheme="minorHAnsi"/>
          <w:i w:val="0"/>
          <w:color w:val="auto"/>
          <w:lang w:val="es-ES"/>
        </w:rPr>
        <w:t>6</w:t>
      </w:r>
      <w:r w:rsidR="00957573" w:rsidRPr="00147035">
        <w:rPr>
          <w:rFonts w:asciiTheme="minorHAnsi" w:hAnsiTheme="minorHAnsi" w:cstheme="minorHAnsi"/>
          <w:i w:val="0"/>
          <w:color w:val="auto"/>
          <w:lang w:val="es-ES"/>
        </w:rPr>
        <w:t xml:space="preserve"> –</w:t>
      </w:r>
      <w:r w:rsidR="00B57D7C" w:rsidRPr="00147035">
        <w:rPr>
          <w:rFonts w:asciiTheme="minorHAnsi" w:hAnsiTheme="minorHAnsi" w:cstheme="minorHAnsi"/>
          <w:i w:val="0"/>
          <w:color w:val="auto"/>
          <w:lang w:val="es-ES"/>
        </w:rPr>
        <w:t>Filtrado</w:t>
      </w:r>
      <w:r w:rsidR="00C958AF" w:rsidRPr="00147035">
        <w:rPr>
          <w:rFonts w:asciiTheme="minorHAnsi" w:hAnsiTheme="minorHAnsi" w:cstheme="minorHAnsi"/>
          <w:i w:val="0"/>
          <w:color w:val="auto"/>
          <w:lang w:val="es-ES"/>
        </w:rPr>
        <w:t xml:space="preserve"> de rutas</w:t>
      </w:r>
      <w:r w:rsidR="00957573" w:rsidRPr="00147035">
        <w:rPr>
          <w:rFonts w:asciiTheme="minorHAnsi" w:hAnsiTheme="minorHAnsi" w:cstheme="minorHAnsi"/>
          <w:i w:val="0"/>
          <w:color w:val="auto"/>
          <w:lang w:val="es-ES"/>
        </w:rPr>
        <w:t>.</w:t>
      </w:r>
    </w:p>
    <w:p w:rsidR="00957573" w:rsidRPr="00147035" w:rsidRDefault="00B57D7C" w:rsidP="00147035">
      <w:pPr>
        <w:jc w:val="both"/>
        <w:rPr>
          <w:rFonts w:asciiTheme="minorHAnsi" w:hAnsiTheme="minorHAnsi" w:cstheme="minorHAnsi"/>
          <w:lang w:val="es-ES"/>
        </w:rPr>
      </w:pPr>
      <w:r w:rsidRPr="00147035">
        <w:rPr>
          <w:rFonts w:asciiTheme="minorHAnsi" w:hAnsiTheme="minorHAnsi" w:cstheme="minorHAnsi"/>
          <w:lang w:val="es-ES"/>
        </w:rPr>
        <w:t>El usuario podrá filtrar las rutas que se muestran en el mapa de la aplicación.</w:t>
      </w:r>
    </w:p>
    <w:p w:rsidR="00957573" w:rsidRPr="00147035" w:rsidRDefault="00C00C6B" w:rsidP="00147035">
      <w:pPr>
        <w:pStyle w:val="Ttulo4"/>
        <w:tabs>
          <w:tab w:val="right" w:pos="9360"/>
        </w:tabs>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RF-00</w:t>
      </w:r>
      <w:r w:rsidR="00571C99" w:rsidRPr="00147035">
        <w:rPr>
          <w:rFonts w:asciiTheme="minorHAnsi" w:hAnsiTheme="minorHAnsi" w:cstheme="minorHAnsi"/>
          <w:i w:val="0"/>
          <w:color w:val="auto"/>
          <w:lang w:val="es-ES"/>
        </w:rPr>
        <w:t>7</w:t>
      </w:r>
      <w:r w:rsidR="00957573" w:rsidRPr="00147035">
        <w:rPr>
          <w:rFonts w:asciiTheme="minorHAnsi" w:hAnsiTheme="minorHAnsi" w:cstheme="minorHAnsi"/>
          <w:i w:val="0"/>
          <w:color w:val="auto"/>
          <w:lang w:val="es-ES"/>
        </w:rPr>
        <w:t xml:space="preserve"> – </w:t>
      </w:r>
      <w:r w:rsidR="00B57D7C" w:rsidRPr="00147035">
        <w:rPr>
          <w:rFonts w:asciiTheme="minorHAnsi" w:hAnsiTheme="minorHAnsi" w:cstheme="minorHAnsi"/>
          <w:i w:val="0"/>
          <w:color w:val="auto"/>
          <w:lang w:val="es-ES"/>
        </w:rPr>
        <w:t>Visualización de paraderos</w:t>
      </w:r>
      <w:r w:rsidR="00957573" w:rsidRPr="00147035">
        <w:rPr>
          <w:rFonts w:asciiTheme="minorHAnsi" w:hAnsiTheme="minorHAnsi" w:cstheme="minorHAnsi"/>
          <w:i w:val="0"/>
          <w:color w:val="auto"/>
          <w:lang w:val="es-ES"/>
        </w:rPr>
        <w:t>.</w:t>
      </w:r>
      <w:r w:rsidR="00431576" w:rsidRPr="00147035">
        <w:rPr>
          <w:rFonts w:asciiTheme="minorHAnsi" w:hAnsiTheme="minorHAnsi" w:cstheme="minorHAnsi"/>
          <w:i w:val="0"/>
          <w:color w:val="auto"/>
          <w:lang w:val="es-ES"/>
        </w:rPr>
        <w:tab/>
      </w:r>
    </w:p>
    <w:p w:rsidR="00431576" w:rsidRPr="00147035" w:rsidRDefault="00B57D7C" w:rsidP="00147035">
      <w:pPr>
        <w:jc w:val="both"/>
        <w:rPr>
          <w:rFonts w:asciiTheme="minorHAnsi" w:hAnsiTheme="minorHAnsi" w:cstheme="minorHAnsi"/>
          <w:lang w:val="es-ES"/>
        </w:rPr>
      </w:pPr>
      <w:r w:rsidRPr="00147035">
        <w:rPr>
          <w:rFonts w:asciiTheme="minorHAnsi" w:hAnsiTheme="minorHAnsi" w:cstheme="minorHAnsi"/>
          <w:lang w:val="es-ES"/>
        </w:rPr>
        <w:t>La aplicación deberá mostrar en el mapa la ubicación de los paraderos de las rutas mostradas.</w:t>
      </w:r>
    </w:p>
    <w:p w:rsidR="00431576" w:rsidRPr="00147035" w:rsidRDefault="00431576"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RF-00</w:t>
      </w:r>
      <w:r w:rsidR="00571C99" w:rsidRPr="00147035">
        <w:rPr>
          <w:rFonts w:asciiTheme="minorHAnsi" w:hAnsiTheme="minorHAnsi" w:cstheme="minorHAnsi"/>
          <w:i w:val="0"/>
          <w:color w:val="auto"/>
          <w:lang w:val="es-ES"/>
        </w:rPr>
        <w:t>8</w:t>
      </w:r>
      <w:r w:rsidRPr="00147035">
        <w:rPr>
          <w:rFonts w:asciiTheme="minorHAnsi" w:hAnsiTheme="minorHAnsi" w:cstheme="minorHAnsi"/>
          <w:i w:val="0"/>
          <w:color w:val="auto"/>
          <w:lang w:val="es-ES"/>
        </w:rPr>
        <w:t xml:space="preserve"> – Información de paraderos.</w:t>
      </w:r>
    </w:p>
    <w:p w:rsidR="00431576" w:rsidRPr="00147035" w:rsidRDefault="00431576" w:rsidP="00147035">
      <w:pPr>
        <w:jc w:val="both"/>
        <w:rPr>
          <w:rFonts w:asciiTheme="minorHAnsi" w:hAnsiTheme="minorHAnsi" w:cstheme="minorHAnsi"/>
          <w:lang w:val="es-ES"/>
        </w:rPr>
      </w:pPr>
      <w:r w:rsidRPr="00147035">
        <w:rPr>
          <w:rFonts w:asciiTheme="minorHAnsi" w:hAnsiTheme="minorHAnsi" w:cstheme="minorHAnsi"/>
          <w:lang w:val="es-ES"/>
        </w:rPr>
        <w:t>La aplicación deberá mostrar información relevante sobre los paraderos disponibles en el mapa.</w:t>
      </w:r>
    </w:p>
    <w:p w:rsidR="00431576" w:rsidRPr="00147035" w:rsidRDefault="00431576"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RF-00</w:t>
      </w:r>
      <w:r w:rsidR="00571C99" w:rsidRPr="00147035">
        <w:rPr>
          <w:rFonts w:asciiTheme="minorHAnsi" w:hAnsiTheme="minorHAnsi" w:cstheme="minorHAnsi"/>
          <w:i w:val="0"/>
          <w:color w:val="auto"/>
          <w:lang w:val="es-ES"/>
        </w:rPr>
        <w:t>9</w:t>
      </w:r>
      <w:r w:rsidRPr="00147035">
        <w:rPr>
          <w:rFonts w:asciiTheme="minorHAnsi" w:hAnsiTheme="minorHAnsi" w:cstheme="minorHAnsi"/>
          <w:i w:val="0"/>
          <w:color w:val="auto"/>
          <w:lang w:val="es-ES"/>
        </w:rPr>
        <w:t xml:space="preserve"> –Información adicional de paraderos.</w:t>
      </w:r>
    </w:p>
    <w:p w:rsidR="00431576" w:rsidRPr="00147035" w:rsidRDefault="00431576" w:rsidP="00147035">
      <w:pPr>
        <w:jc w:val="both"/>
        <w:rPr>
          <w:rFonts w:asciiTheme="minorHAnsi" w:hAnsiTheme="minorHAnsi" w:cstheme="minorHAnsi"/>
          <w:lang w:val="es-ES"/>
        </w:rPr>
      </w:pPr>
      <w:r w:rsidRPr="00147035">
        <w:rPr>
          <w:rFonts w:asciiTheme="minorHAnsi" w:hAnsiTheme="minorHAnsi" w:cstheme="minorHAnsi"/>
          <w:lang w:val="es-ES"/>
        </w:rPr>
        <w:t>La información de los paraderos tendrá enlaces a información más detallada de los mismos (fotografía, ubicación física, etc.).</w:t>
      </w:r>
    </w:p>
    <w:p w:rsidR="00957573" w:rsidRPr="00147035" w:rsidRDefault="00571C99"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RF-010</w:t>
      </w:r>
      <w:r w:rsidR="00957573" w:rsidRPr="00147035">
        <w:rPr>
          <w:rFonts w:asciiTheme="minorHAnsi" w:hAnsiTheme="minorHAnsi" w:cstheme="minorHAnsi"/>
          <w:i w:val="0"/>
          <w:color w:val="auto"/>
          <w:lang w:val="es-ES"/>
        </w:rPr>
        <w:t xml:space="preserve"> – </w:t>
      </w:r>
      <w:r w:rsidR="001C4AFE" w:rsidRPr="00147035">
        <w:rPr>
          <w:rFonts w:asciiTheme="minorHAnsi" w:hAnsiTheme="minorHAnsi" w:cstheme="minorHAnsi"/>
          <w:i w:val="0"/>
          <w:color w:val="auto"/>
          <w:lang w:val="es-ES"/>
        </w:rPr>
        <w:t>Filtrado de paraderos</w:t>
      </w:r>
      <w:r w:rsidR="00957573" w:rsidRPr="00147035">
        <w:rPr>
          <w:rFonts w:asciiTheme="minorHAnsi" w:hAnsiTheme="minorHAnsi" w:cstheme="minorHAnsi"/>
          <w:i w:val="0"/>
          <w:color w:val="auto"/>
          <w:lang w:val="es-ES"/>
        </w:rPr>
        <w:t>.</w:t>
      </w:r>
    </w:p>
    <w:p w:rsidR="00957573" w:rsidRPr="00147035" w:rsidRDefault="001C4AFE" w:rsidP="00147035">
      <w:pPr>
        <w:jc w:val="both"/>
        <w:rPr>
          <w:rFonts w:asciiTheme="minorHAnsi" w:hAnsiTheme="minorHAnsi" w:cstheme="minorHAnsi"/>
          <w:lang w:val="es-ES"/>
        </w:rPr>
      </w:pPr>
      <w:r w:rsidRPr="00147035">
        <w:rPr>
          <w:rFonts w:asciiTheme="minorHAnsi" w:hAnsiTheme="minorHAnsi" w:cstheme="minorHAnsi"/>
          <w:lang w:val="es-ES"/>
        </w:rPr>
        <w:t>La aplicación deberá mostrar únicamente los paraderos de las rutas seleccionadas después de filtrarlas</w:t>
      </w:r>
      <w:r w:rsidR="006A3EAA" w:rsidRPr="00147035">
        <w:rPr>
          <w:rFonts w:asciiTheme="minorHAnsi" w:hAnsiTheme="minorHAnsi" w:cstheme="minorHAnsi"/>
          <w:lang w:val="es-ES"/>
        </w:rPr>
        <w:t xml:space="preserve"> mediante una búsqueda</w:t>
      </w:r>
      <w:r w:rsidRPr="00147035">
        <w:rPr>
          <w:rFonts w:asciiTheme="minorHAnsi" w:hAnsiTheme="minorHAnsi" w:cstheme="minorHAnsi"/>
          <w:lang w:val="es-ES"/>
        </w:rPr>
        <w:t>.</w:t>
      </w:r>
    </w:p>
    <w:p w:rsidR="00957573" w:rsidRPr="00147035" w:rsidRDefault="00571C99"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RF-011</w:t>
      </w:r>
      <w:r w:rsidR="00957573" w:rsidRPr="00147035">
        <w:rPr>
          <w:rFonts w:asciiTheme="minorHAnsi" w:hAnsiTheme="minorHAnsi" w:cstheme="minorHAnsi"/>
          <w:i w:val="0"/>
          <w:color w:val="auto"/>
          <w:lang w:val="es-ES"/>
        </w:rPr>
        <w:t xml:space="preserve"> – </w:t>
      </w:r>
      <w:r w:rsidR="001C4AFE" w:rsidRPr="00147035">
        <w:rPr>
          <w:rFonts w:asciiTheme="minorHAnsi" w:hAnsiTheme="minorHAnsi" w:cstheme="minorHAnsi"/>
          <w:i w:val="0"/>
          <w:color w:val="auto"/>
          <w:lang w:val="es-ES"/>
        </w:rPr>
        <w:t>Reinicio del estado del mapa.</w:t>
      </w:r>
    </w:p>
    <w:p w:rsidR="00957573" w:rsidRPr="00147035" w:rsidRDefault="001C4AFE" w:rsidP="00147035">
      <w:pPr>
        <w:jc w:val="both"/>
        <w:rPr>
          <w:rFonts w:asciiTheme="minorHAnsi" w:hAnsiTheme="minorHAnsi" w:cstheme="minorHAnsi"/>
          <w:lang w:val="es-ES"/>
        </w:rPr>
      </w:pPr>
      <w:r w:rsidRPr="00147035">
        <w:rPr>
          <w:rFonts w:asciiTheme="minorHAnsi" w:hAnsiTheme="minorHAnsi" w:cstheme="minorHAnsi"/>
          <w:lang w:val="es-ES"/>
        </w:rPr>
        <w:t>La aplicación permitirá al usuario visualizar nuevamente todas las rutas disponibles después de haberlas filtrado.</w:t>
      </w:r>
    </w:p>
    <w:p w:rsidR="00957573" w:rsidRPr="00147035" w:rsidRDefault="00571C99"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RF-012</w:t>
      </w:r>
      <w:r w:rsidR="00957573" w:rsidRPr="00147035">
        <w:rPr>
          <w:rFonts w:asciiTheme="minorHAnsi" w:hAnsiTheme="minorHAnsi" w:cstheme="minorHAnsi"/>
          <w:i w:val="0"/>
          <w:color w:val="auto"/>
          <w:lang w:val="es-ES"/>
        </w:rPr>
        <w:t xml:space="preserve"> – </w:t>
      </w:r>
      <w:r w:rsidR="001C4AFE" w:rsidRPr="00147035">
        <w:rPr>
          <w:rFonts w:asciiTheme="minorHAnsi" w:hAnsiTheme="minorHAnsi" w:cstheme="minorHAnsi"/>
          <w:i w:val="0"/>
          <w:color w:val="auto"/>
          <w:lang w:val="es-ES"/>
        </w:rPr>
        <w:t>Selección de partida y destino.</w:t>
      </w:r>
    </w:p>
    <w:p w:rsidR="00957573" w:rsidRPr="00147035" w:rsidRDefault="001C4AFE" w:rsidP="00147035">
      <w:pPr>
        <w:jc w:val="both"/>
        <w:rPr>
          <w:rFonts w:asciiTheme="minorHAnsi" w:hAnsiTheme="minorHAnsi" w:cstheme="minorHAnsi"/>
          <w:lang w:val="es-ES"/>
        </w:rPr>
      </w:pPr>
      <w:r w:rsidRPr="00147035">
        <w:rPr>
          <w:rFonts w:asciiTheme="minorHAnsi" w:hAnsiTheme="minorHAnsi" w:cstheme="minorHAnsi"/>
          <w:lang w:val="es-ES"/>
        </w:rPr>
        <w:t>La aplicación permitirá al usuario seleccionar puntos de partida y destino en el mapa mostrado.</w:t>
      </w:r>
    </w:p>
    <w:p w:rsidR="00957573" w:rsidRPr="00147035" w:rsidRDefault="00C00C6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RF-01</w:t>
      </w:r>
      <w:r w:rsidR="00571C99" w:rsidRPr="00147035">
        <w:rPr>
          <w:rFonts w:asciiTheme="minorHAnsi" w:hAnsiTheme="minorHAnsi" w:cstheme="minorHAnsi"/>
          <w:i w:val="0"/>
          <w:color w:val="auto"/>
          <w:lang w:val="es-ES"/>
        </w:rPr>
        <w:t>3</w:t>
      </w:r>
      <w:r w:rsidR="00957573" w:rsidRPr="00147035">
        <w:rPr>
          <w:rFonts w:asciiTheme="minorHAnsi" w:hAnsiTheme="minorHAnsi" w:cstheme="minorHAnsi"/>
          <w:i w:val="0"/>
          <w:color w:val="auto"/>
          <w:lang w:val="es-ES"/>
        </w:rPr>
        <w:t xml:space="preserve"> –</w:t>
      </w:r>
      <w:r w:rsidR="00717A7E" w:rsidRPr="00147035">
        <w:rPr>
          <w:rFonts w:asciiTheme="minorHAnsi" w:hAnsiTheme="minorHAnsi" w:cstheme="minorHAnsi"/>
          <w:i w:val="0"/>
          <w:color w:val="auto"/>
          <w:lang w:val="es-ES"/>
        </w:rPr>
        <w:t>Traza</w:t>
      </w:r>
      <w:r w:rsidR="001C4AFE" w:rsidRPr="00147035">
        <w:rPr>
          <w:rFonts w:asciiTheme="minorHAnsi" w:hAnsiTheme="minorHAnsi" w:cstheme="minorHAnsi"/>
          <w:i w:val="0"/>
          <w:color w:val="auto"/>
          <w:lang w:val="es-ES"/>
        </w:rPr>
        <w:t xml:space="preserve"> entre dos puntos seleccionados</w:t>
      </w:r>
      <w:r w:rsidR="00957573" w:rsidRPr="00147035">
        <w:rPr>
          <w:rFonts w:asciiTheme="minorHAnsi" w:hAnsiTheme="minorHAnsi" w:cstheme="minorHAnsi"/>
          <w:i w:val="0"/>
          <w:color w:val="auto"/>
          <w:lang w:val="es-ES"/>
        </w:rPr>
        <w:t>.</w:t>
      </w:r>
    </w:p>
    <w:p w:rsidR="00D04B19" w:rsidRPr="00147035" w:rsidRDefault="001C4AFE" w:rsidP="00147035">
      <w:pPr>
        <w:jc w:val="both"/>
        <w:rPr>
          <w:rFonts w:asciiTheme="minorHAnsi" w:hAnsiTheme="minorHAnsi" w:cstheme="minorHAnsi"/>
          <w:lang w:val="es-ES"/>
        </w:rPr>
      </w:pPr>
      <w:r w:rsidRPr="00147035">
        <w:rPr>
          <w:rFonts w:asciiTheme="minorHAnsi" w:hAnsiTheme="minorHAnsi" w:cstheme="minorHAnsi"/>
          <w:lang w:val="es-ES"/>
        </w:rPr>
        <w:t xml:space="preserve">La aplicación mostrará en el mapa </w:t>
      </w:r>
      <w:r w:rsidR="00431576" w:rsidRPr="00147035">
        <w:rPr>
          <w:rFonts w:asciiTheme="minorHAnsi" w:hAnsiTheme="minorHAnsi" w:cstheme="minorHAnsi"/>
          <w:lang w:val="es-ES"/>
        </w:rPr>
        <w:t>una forma de llegar desde un punto de partida a uno de destino mediante rutas disponibles de camiones recomendando los paraderos de subida y bajada de cada ruta necesaria incluyendo además los trayectos que deberán realizarse caminando entre el origen y el primer paradero, paraderos intermedios, y paradero final y punto de destino.</w:t>
      </w:r>
    </w:p>
    <w:p w:rsidR="00B50E60" w:rsidRPr="00147035" w:rsidRDefault="00571C99"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RF-014</w:t>
      </w:r>
      <w:r w:rsidR="00B50E60" w:rsidRPr="00147035">
        <w:rPr>
          <w:rFonts w:asciiTheme="minorHAnsi" w:hAnsiTheme="minorHAnsi" w:cstheme="minorHAnsi"/>
          <w:i w:val="0"/>
          <w:color w:val="auto"/>
          <w:lang w:val="es-ES"/>
        </w:rPr>
        <w:t xml:space="preserve"> – Estimación del tiempo de rutas trazadas.</w:t>
      </w:r>
    </w:p>
    <w:p w:rsidR="00B50E60" w:rsidRPr="00147035" w:rsidRDefault="00B50E60" w:rsidP="00147035">
      <w:pPr>
        <w:jc w:val="both"/>
        <w:rPr>
          <w:rFonts w:asciiTheme="minorHAnsi" w:hAnsiTheme="minorHAnsi" w:cstheme="minorHAnsi"/>
          <w:lang w:val="es-ES"/>
        </w:rPr>
      </w:pPr>
      <w:r w:rsidRPr="00147035">
        <w:rPr>
          <w:rFonts w:asciiTheme="minorHAnsi" w:hAnsiTheme="minorHAnsi" w:cstheme="minorHAnsi"/>
          <w:lang w:val="es-ES"/>
        </w:rPr>
        <w:t>La aplicación mostrará el tiempo estimado para llegar de un punto de partida a uno de destino mediante la ruta trazada entre dichos puntos.</w:t>
      </w:r>
    </w:p>
    <w:p w:rsidR="00571C99" w:rsidRPr="00147035" w:rsidRDefault="00571C99"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lastRenderedPageBreak/>
        <w:t>RF-015 – Estimación del tiempo de llegada de camiones a paraderos.</w:t>
      </w:r>
    </w:p>
    <w:p w:rsidR="00571C99" w:rsidRPr="00147035" w:rsidRDefault="00571C99" w:rsidP="00147035">
      <w:pPr>
        <w:jc w:val="both"/>
        <w:rPr>
          <w:rFonts w:asciiTheme="minorHAnsi" w:hAnsiTheme="minorHAnsi" w:cstheme="minorHAnsi"/>
          <w:lang w:val="es-ES"/>
        </w:rPr>
      </w:pPr>
      <w:r w:rsidRPr="00147035">
        <w:rPr>
          <w:rFonts w:asciiTheme="minorHAnsi" w:hAnsiTheme="minorHAnsi" w:cstheme="minorHAnsi"/>
          <w:lang w:val="es-ES"/>
        </w:rPr>
        <w:t xml:space="preserve">La aplicación mostrará en la información de cada paradero los camiones que paran en ese </w:t>
      </w:r>
      <w:r w:rsidR="00717A7E" w:rsidRPr="00147035">
        <w:rPr>
          <w:rFonts w:asciiTheme="minorHAnsi" w:hAnsiTheme="minorHAnsi" w:cstheme="minorHAnsi"/>
          <w:lang w:val="es-ES"/>
        </w:rPr>
        <w:t>lugar</w:t>
      </w:r>
      <w:r w:rsidRPr="00147035">
        <w:rPr>
          <w:rFonts w:asciiTheme="minorHAnsi" w:hAnsiTheme="minorHAnsi" w:cstheme="minorHAnsi"/>
          <w:lang w:val="es-ES"/>
        </w:rPr>
        <w:t xml:space="preserve"> y una estimación del tiempo que tarda en pasar un camión tras otro de una misma ruta.</w:t>
      </w:r>
    </w:p>
    <w:p w:rsidR="00D04B19" w:rsidRPr="00147035" w:rsidRDefault="00D04B19"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RF-016 – Estimación del tiempo de recorrido.</w:t>
      </w:r>
    </w:p>
    <w:p w:rsidR="00D04B19" w:rsidRPr="00147035" w:rsidRDefault="00D04B19" w:rsidP="00147035">
      <w:pPr>
        <w:jc w:val="both"/>
        <w:rPr>
          <w:rFonts w:asciiTheme="minorHAnsi" w:hAnsiTheme="minorHAnsi" w:cstheme="minorHAnsi"/>
          <w:lang w:val="es-ES"/>
        </w:rPr>
      </w:pPr>
      <w:r w:rsidRPr="00147035">
        <w:rPr>
          <w:rFonts w:asciiTheme="minorHAnsi" w:hAnsiTheme="minorHAnsi" w:cstheme="minorHAnsi"/>
          <w:lang w:val="es-ES"/>
        </w:rPr>
        <w:t>La aplicación mostrará el tiempo aproximado de recorrido de una ruta seleccionada.</w:t>
      </w:r>
    </w:p>
    <w:p w:rsidR="00C00C6B" w:rsidRPr="00147035" w:rsidRDefault="00C00C6B" w:rsidP="00147035">
      <w:pPr>
        <w:jc w:val="both"/>
        <w:rPr>
          <w:rFonts w:asciiTheme="minorHAnsi" w:hAnsiTheme="minorHAnsi" w:cstheme="minorHAnsi"/>
          <w:lang w:val="es-ES"/>
        </w:rPr>
      </w:pPr>
    </w:p>
    <w:p w:rsidR="00957573" w:rsidRPr="00147035" w:rsidRDefault="00957573" w:rsidP="00147035">
      <w:pPr>
        <w:jc w:val="both"/>
        <w:rPr>
          <w:rFonts w:asciiTheme="minorHAnsi" w:hAnsiTheme="minorHAnsi" w:cstheme="minorHAnsi"/>
          <w:b/>
          <w:lang w:val="es-ES"/>
        </w:rPr>
      </w:pPr>
      <w:r w:rsidRPr="00147035">
        <w:rPr>
          <w:rFonts w:asciiTheme="minorHAnsi" w:hAnsiTheme="minorHAnsi" w:cstheme="minorHAnsi"/>
          <w:b/>
          <w:lang w:val="es-ES"/>
        </w:rPr>
        <w:t>CUENTAS Y PREFERENCIAS DE USUARIO</w:t>
      </w:r>
    </w:p>
    <w:p w:rsidR="006716AB" w:rsidRPr="00147035" w:rsidRDefault="006716A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w:t>
      </w:r>
      <w:r w:rsidR="00147035">
        <w:rPr>
          <w:rFonts w:asciiTheme="minorHAnsi" w:hAnsiTheme="minorHAnsi" w:cstheme="minorHAnsi"/>
          <w:i w:val="0"/>
          <w:color w:val="auto"/>
          <w:lang w:val="es-ES"/>
        </w:rPr>
        <w:t>17</w:t>
      </w:r>
      <w:r w:rsidRPr="00147035">
        <w:rPr>
          <w:rFonts w:asciiTheme="minorHAnsi" w:hAnsiTheme="minorHAnsi" w:cstheme="minorHAnsi"/>
          <w:i w:val="0"/>
          <w:color w:val="auto"/>
          <w:lang w:val="es-ES"/>
        </w:rPr>
        <w:t xml:space="preserve"> – Registro de usuarios.</w:t>
      </w:r>
    </w:p>
    <w:p w:rsidR="006716AB" w:rsidRPr="00147035" w:rsidRDefault="006716AB" w:rsidP="00147035">
      <w:pPr>
        <w:jc w:val="both"/>
        <w:rPr>
          <w:rFonts w:asciiTheme="minorHAnsi" w:hAnsiTheme="minorHAnsi" w:cstheme="minorHAnsi"/>
          <w:lang w:val="es-ES"/>
        </w:rPr>
      </w:pPr>
      <w:r w:rsidRPr="00147035">
        <w:rPr>
          <w:rFonts w:asciiTheme="minorHAnsi" w:hAnsiTheme="minorHAnsi" w:cstheme="minorHAnsi"/>
          <w:lang w:val="es-ES"/>
        </w:rPr>
        <w:t>La aplicación permitirá el registro de usuario mediante su correo electrónico y una contraseña.</w:t>
      </w:r>
    </w:p>
    <w:p w:rsidR="006716AB" w:rsidRPr="00147035" w:rsidRDefault="006716A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w:t>
      </w:r>
      <w:r w:rsidR="00147035">
        <w:rPr>
          <w:rFonts w:asciiTheme="minorHAnsi" w:hAnsiTheme="minorHAnsi" w:cstheme="minorHAnsi"/>
          <w:i w:val="0"/>
          <w:color w:val="auto"/>
          <w:lang w:val="es-ES"/>
        </w:rPr>
        <w:t>18</w:t>
      </w:r>
      <w:r w:rsidRPr="00147035">
        <w:rPr>
          <w:rFonts w:asciiTheme="minorHAnsi" w:hAnsiTheme="minorHAnsi" w:cstheme="minorHAnsi"/>
          <w:i w:val="0"/>
          <w:color w:val="auto"/>
          <w:lang w:val="es-ES"/>
        </w:rPr>
        <w:t xml:space="preserve"> – Vinculación con Facebook, </w:t>
      </w:r>
      <w:proofErr w:type="spellStart"/>
      <w:r w:rsidRPr="00147035">
        <w:rPr>
          <w:rFonts w:asciiTheme="minorHAnsi" w:hAnsiTheme="minorHAnsi" w:cstheme="minorHAnsi"/>
          <w:i w:val="0"/>
          <w:color w:val="auto"/>
          <w:lang w:val="es-ES"/>
        </w:rPr>
        <w:t>Gmail</w:t>
      </w:r>
      <w:proofErr w:type="spellEnd"/>
      <w:r w:rsidRPr="00147035">
        <w:rPr>
          <w:rFonts w:asciiTheme="minorHAnsi" w:hAnsiTheme="minorHAnsi" w:cstheme="minorHAnsi"/>
          <w:i w:val="0"/>
          <w:color w:val="auto"/>
          <w:lang w:val="es-ES"/>
        </w:rPr>
        <w:t xml:space="preserve">, y </w:t>
      </w:r>
      <w:proofErr w:type="spellStart"/>
      <w:r w:rsidRPr="00147035">
        <w:rPr>
          <w:rFonts w:asciiTheme="minorHAnsi" w:hAnsiTheme="minorHAnsi" w:cstheme="minorHAnsi"/>
          <w:i w:val="0"/>
          <w:color w:val="auto"/>
          <w:lang w:val="es-ES"/>
        </w:rPr>
        <w:t>Twitter</w:t>
      </w:r>
      <w:proofErr w:type="spellEnd"/>
      <w:r w:rsidRPr="00147035">
        <w:rPr>
          <w:rFonts w:asciiTheme="minorHAnsi" w:hAnsiTheme="minorHAnsi" w:cstheme="minorHAnsi"/>
          <w:i w:val="0"/>
          <w:color w:val="auto"/>
          <w:lang w:val="es-ES"/>
        </w:rPr>
        <w:t>.</w:t>
      </w:r>
    </w:p>
    <w:p w:rsidR="006716AB" w:rsidRPr="00147035" w:rsidRDefault="006716AB" w:rsidP="00147035">
      <w:pPr>
        <w:jc w:val="both"/>
        <w:rPr>
          <w:rFonts w:asciiTheme="minorHAnsi" w:hAnsiTheme="minorHAnsi" w:cstheme="minorHAnsi"/>
          <w:lang w:val="es-ES"/>
        </w:rPr>
      </w:pPr>
      <w:r w:rsidRPr="00147035">
        <w:rPr>
          <w:rFonts w:asciiTheme="minorHAnsi" w:hAnsiTheme="minorHAnsi" w:cstheme="minorHAnsi"/>
          <w:lang w:val="es-ES"/>
        </w:rPr>
        <w:t xml:space="preserve">El usuario podrá registrarse en la aplicación a través de su cuenta de Facebook, Google, o </w:t>
      </w:r>
      <w:proofErr w:type="spellStart"/>
      <w:r w:rsidRPr="00147035">
        <w:rPr>
          <w:rFonts w:asciiTheme="minorHAnsi" w:hAnsiTheme="minorHAnsi" w:cstheme="minorHAnsi"/>
          <w:lang w:val="es-ES"/>
        </w:rPr>
        <w:t>Twitter</w:t>
      </w:r>
      <w:proofErr w:type="spellEnd"/>
      <w:r w:rsidRPr="00147035">
        <w:rPr>
          <w:rFonts w:asciiTheme="minorHAnsi" w:hAnsiTheme="minorHAnsi" w:cstheme="minorHAnsi"/>
          <w:lang w:val="es-ES"/>
        </w:rPr>
        <w:t>.</w:t>
      </w:r>
    </w:p>
    <w:p w:rsidR="006716AB" w:rsidRPr="00147035" w:rsidRDefault="006716A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w:t>
      </w:r>
      <w:r w:rsidR="00147035">
        <w:rPr>
          <w:rFonts w:asciiTheme="minorHAnsi" w:hAnsiTheme="minorHAnsi" w:cstheme="minorHAnsi"/>
          <w:i w:val="0"/>
          <w:color w:val="auto"/>
          <w:lang w:val="es-ES"/>
        </w:rPr>
        <w:t>19</w:t>
      </w:r>
      <w:r w:rsidRPr="00147035">
        <w:rPr>
          <w:rFonts w:asciiTheme="minorHAnsi" w:hAnsiTheme="minorHAnsi" w:cstheme="minorHAnsi"/>
          <w:i w:val="0"/>
          <w:color w:val="auto"/>
          <w:lang w:val="es-ES"/>
        </w:rPr>
        <w:t xml:space="preserve"> – </w:t>
      </w:r>
      <w:proofErr w:type="spellStart"/>
      <w:r w:rsidRPr="00147035">
        <w:rPr>
          <w:rFonts w:asciiTheme="minorHAnsi" w:hAnsiTheme="minorHAnsi" w:cstheme="minorHAnsi"/>
          <w:i w:val="0"/>
          <w:color w:val="auto"/>
          <w:lang w:val="es-ES"/>
        </w:rPr>
        <w:t>Login</w:t>
      </w:r>
      <w:proofErr w:type="spellEnd"/>
      <w:r w:rsidRPr="00147035">
        <w:rPr>
          <w:rFonts w:asciiTheme="minorHAnsi" w:hAnsiTheme="minorHAnsi" w:cstheme="minorHAnsi"/>
          <w:i w:val="0"/>
          <w:color w:val="auto"/>
          <w:lang w:val="es-ES"/>
        </w:rPr>
        <w:t xml:space="preserve"> de usuarios registrados.</w:t>
      </w:r>
    </w:p>
    <w:p w:rsidR="006716AB" w:rsidRPr="00147035" w:rsidRDefault="006716AB" w:rsidP="00147035">
      <w:pPr>
        <w:jc w:val="both"/>
        <w:rPr>
          <w:rFonts w:asciiTheme="minorHAnsi" w:hAnsiTheme="minorHAnsi" w:cstheme="minorHAnsi"/>
          <w:lang w:val="es-ES"/>
        </w:rPr>
      </w:pPr>
      <w:r w:rsidRPr="00147035">
        <w:rPr>
          <w:rFonts w:asciiTheme="minorHAnsi" w:hAnsiTheme="minorHAnsi" w:cstheme="minorHAnsi"/>
          <w:lang w:val="es-ES"/>
        </w:rPr>
        <w:t>El usuario registrado podrá iniciar sesión en la aplicación por medio de su correo electrónico y contraseña o cuenta vinculada.</w:t>
      </w:r>
    </w:p>
    <w:p w:rsidR="006716AB" w:rsidRPr="00147035" w:rsidRDefault="006716A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w:t>
      </w:r>
      <w:r w:rsidR="00147035">
        <w:rPr>
          <w:rFonts w:asciiTheme="minorHAnsi" w:hAnsiTheme="minorHAnsi" w:cstheme="minorHAnsi"/>
          <w:i w:val="0"/>
          <w:color w:val="auto"/>
          <w:lang w:val="es-ES"/>
        </w:rPr>
        <w:t>20</w:t>
      </w:r>
      <w:r w:rsidRPr="00147035">
        <w:rPr>
          <w:rFonts w:asciiTheme="minorHAnsi" w:hAnsiTheme="minorHAnsi" w:cstheme="minorHAnsi"/>
          <w:i w:val="0"/>
          <w:color w:val="auto"/>
          <w:lang w:val="es-ES"/>
        </w:rPr>
        <w:t xml:space="preserve"> –Modificación de información de usuario.</w:t>
      </w:r>
    </w:p>
    <w:p w:rsidR="006716AB" w:rsidRPr="00147035" w:rsidRDefault="006716AB" w:rsidP="00147035">
      <w:pPr>
        <w:jc w:val="both"/>
        <w:rPr>
          <w:rFonts w:asciiTheme="minorHAnsi" w:hAnsiTheme="minorHAnsi" w:cstheme="minorHAnsi"/>
          <w:lang w:val="es-ES"/>
        </w:rPr>
      </w:pPr>
      <w:r w:rsidRPr="00147035">
        <w:rPr>
          <w:rFonts w:asciiTheme="minorHAnsi" w:hAnsiTheme="minorHAnsi" w:cstheme="minorHAnsi"/>
          <w:lang w:val="es-ES"/>
        </w:rPr>
        <w:t>El usuario registrado podrá modificar su correo electrónico, contraseña y rango de edad.</w:t>
      </w:r>
    </w:p>
    <w:p w:rsidR="00957573" w:rsidRPr="00147035" w:rsidRDefault="00C00C6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w:t>
      </w:r>
      <w:r w:rsidR="00147035">
        <w:rPr>
          <w:rFonts w:asciiTheme="minorHAnsi" w:hAnsiTheme="minorHAnsi" w:cstheme="minorHAnsi"/>
          <w:i w:val="0"/>
          <w:color w:val="auto"/>
          <w:lang w:val="es-ES"/>
        </w:rPr>
        <w:t>21</w:t>
      </w:r>
      <w:r w:rsidR="00957573" w:rsidRPr="00147035">
        <w:rPr>
          <w:rFonts w:asciiTheme="minorHAnsi" w:hAnsiTheme="minorHAnsi" w:cstheme="minorHAnsi"/>
          <w:i w:val="0"/>
          <w:color w:val="auto"/>
          <w:lang w:val="es-ES"/>
        </w:rPr>
        <w:t xml:space="preserve"> – </w:t>
      </w:r>
      <w:r w:rsidR="00D04B19" w:rsidRPr="00147035">
        <w:rPr>
          <w:rFonts w:asciiTheme="minorHAnsi" w:hAnsiTheme="minorHAnsi" w:cstheme="minorHAnsi"/>
          <w:i w:val="0"/>
          <w:color w:val="auto"/>
          <w:lang w:val="es-ES"/>
        </w:rPr>
        <w:t>Impresión de mapas</w:t>
      </w:r>
      <w:r w:rsidR="00957573" w:rsidRPr="00147035">
        <w:rPr>
          <w:rFonts w:asciiTheme="minorHAnsi" w:hAnsiTheme="minorHAnsi" w:cstheme="minorHAnsi"/>
          <w:i w:val="0"/>
          <w:color w:val="auto"/>
          <w:lang w:val="es-ES"/>
        </w:rPr>
        <w:t>.</w:t>
      </w:r>
    </w:p>
    <w:p w:rsidR="00957573" w:rsidRPr="00147035" w:rsidRDefault="00D04B19" w:rsidP="00147035">
      <w:pPr>
        <w:jc w:val="both"/>
        <w:rPr>
          <w:rFonts w:asciiTheme="minorHAnsi" w:hAnsiTheme="minorHAnsi" w:cstheme="minorHAnsi"/>
          <w:lang w:val="es-ES"/>
        </w:rPr>
      </w:pPr>
      <w:r w:rsidRPr="00147035">
        <w:rPr>
          <w:rFonts w:asciiTheme="minorHAnsi" w:hAnsiTheme="minorHAnsi" w:cstheme="minorHAnsi"/>
          <w:lang w:val="es-ES"/>
        </w:rPr>
        <w:t>El usuario podrá imprimir el mapa mostrado a través de la aplicación.</w:t>
      </w:r>
    </w:p>
    <w:p w:rsidR="00957573" w:rsidRPr="00147035" w:rsidRDefault="00C00C6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w:t>
      </w:r>
      <w:r w:rsidR="00147035">
        <w:rPr>
          <w:rFonts w:asciiTheme="minorHAnsi" w:hAnsiTheme="minorHAnsi" w:cstheme="minorHAnsi"/>
          <w:i w:val="0"/>
          <w:color w:val="auto"/>
          <w:lang w:val="es-ES"/>
        </w:rPr>
        <w:t>22</w:t>
      </w:r>
      <w:r w:rsidR="00957573" w:rsidRPr="00147035">
        <w:rPr>
          <w:rFonts w:asciiTheme="minorHAnsi" w:hAnsiTheme="minorHAnsi" w:cstheme="minorHAnsi"/>
          <w:i w:val="0"/>
          <w:color w:val="auto"/>
          <w:lang w:val="es-ES"/>
        </w:rPr>
        <w:t xml:space="preserve"> – </w:t>
      </w:r>
      <w:r w:rsidR="00D04B19" w:rsidRPr="00147035">
        <w:rPr>
          <w:rFonts w:asciiTheme="minorHAnsi" w:hAnsiTheme="minorHAnsi" w:cstheme="minorHAnsi"/>
          <w:i w:val="0"/>
          <w:color w:val="auto"/>
          <w:lang w:val="es-ES"/>
        </w:rPr>
        <w:t>Almacenamiento de mapas favoritos</w:t>
      </w:r>
      <w:r w:rsidR="00957573" w:rsidRPr="00147035">
        <w:rPr>
          <w:rFonts w:asciiTheme="minorHAnsi" w:hAnsiTheme="minorHAnsi" w:cstheme="minorHAnsi"/>
          <w:i w:val="0"/>
          <w:color w:val="auto"/>
          <w:lang w:val="es-ES"/>
        </w:rPr>
        <w:t>.</w:t>
      </w:r>
    </w:p>
    <w:p w:rsidR="00957573" w:rsidRPr="00147035" w:rsidRDefault="00957573" w:rsidP="00147035">
      <w:pPr>
        <w:jc w:val="both"/>
        <w:rPr>
          <w:rFonts w:asciiTheme="minorHAnsi" w:hAnsiTheme="minorHAnsi" w:cstheme="minorHAnsi"/>
          <w:lang w:val="es-ES"/>
        </w:rPr>
      </w:pPr>
      <w:r w:rsidRPr="00147035">
        <w:rPr>
          <w:rFonts w:asciiTheme="minorHAnsi" w:hAnsiTheme="minorHAnsi" w:cstheme="minorHAnsi"/>
          <w:lang w:val="es-ES"/>
        </w:rPr>
        <w:t xml:space="preserve">El </w:t>
      </w:r>
      <w:r w:rsidR="00D04B19" w:rsidRPr="00147035">
        <w:rPr>
          <w:rFonts w:asciiTheme="minorHAnsi" w:hAnsiTheme="minorHAnsi" w:cstheme="minorHAnsi"/>
          <w:lang w:val="es-ES"/>
        </w:rPr>
        <w:t>usuario registrado podrá guardar sus mapas favoritos con las rutas que desee.</w:t>
      </w:r>
    </w:p>
    <w:p w:rsidR="00D04B19" w:rsidRPr="00147035" w:rsidRDefault="00C00C6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w:t>
      </w:r>
      <w:r w:rsidR="00147035">
        <w:rPr>
          <w:rFonts w:asciiTheme="minorHAnsi" w:hAnsiTheme="minorHAnsi" w:cstheme="minorHAnsi"/>
          <w:i w:val="0"/>
          <w:color w:val="auto"/>
          <w:lang w:val="es-ES"/>
        </w:rPr>
        <w:t>23</w:t>
      </w:r>
      <w:r w:rsidR="00957573" w:rsidRPr="00147035">
        <w:rPr>
          <w:rFonts w:asciiTheme="minorHAnsi" w:hAnsiTheme="minorHAnsi" w:cstheme="minorHAnsi"/>
          <w:i w:val="0"/>
          <w:color w:val="auto"/>
          <w:lang w:val="es-ES"/>
        </w:rPr>
        <w:t xml:space="preserve"> – </w:t>
      </w:r>
      <w:r w:rsidR="00D04B19" w:rsidRPr="00147035">
        <w:rPr>
          <w:rFonts w:asciiTheme="minorHAnsi" w:hAnsiTheme="minorHAnsi" w:cstheme="minorHAnsi"/>
          <w:i w:val="0"/>
          <w:color w:val="auto"/>
          <w:lang w:val="es-ES"/>
        </w:rPr>
        <w:t>Consulta de mapas favoritos</w:t>
      </w:r>
      <w:r w:rsidR="00957573" w:rsidRPr="00147035">
        <w:rPr>
          <w:rFonts w:asciiTheme="minorHAnsi" w:hAnsiTheme="minorHAnsi" w:cstheme="minorHAnsi"/>
          <w:i w:val="0"/>
          <w:color w:val="auto"/>
          <w:lang w:val="es-ES"/>
        </w:rPr>
        <w:t>.</w:t>
      </w:r>
    </w:p>
    <w:p w:rsidR="00957573" w:rsidRPr="00147035" w:rsidRDefault="00957573" w:rsidP="00147035">
      <w:pPr>
        <w:jc w:val="both"/>
        <w:rPr>
          <w:rFonts w:asciiTheme="minorHAnsi" w:hAnsiTheme="minorHAnsi" w:cstheme="minorHAnsi"/>
          <w:lang w:val="es-ES"/>
        </w:rPr>
      </w:pPr>
      <w:r w:rsidRPr="00147035">
        <w:rPr>
          <w:rFonts w:asciiTheme="minorHAnsi" w:hAnsiTheme="minorHAnsi" w:cstheme="minorHAnsi"/>
          <w:lang w:val="es-ES"/>
        </w:rPr>
        <w:t xml:space="preserve">El </w:t>
      </w:r>
      <w:r w:rsidR="00D04B19" w:rsidRPr="00147035">
        <w:rPr>
          <w:rFonts w:asciiTheme="minorHAnsi" w:hAnsiTheme="minorHAnsi" w:cstheme="minorHAnsi"/>
          <w:lang w:val="es-ES"/>
        </w:rPr>
        <w:t>usuario registrado podrá visualizar los mapas favoritos almacenados con anterioridad.</w:t>
      </w:r>
    </w:p>
    <w:p w:rsidR="00957573" w:rsidRPr="00147035" w:rsidRDefault="00C00C6B"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w:t>
      </w:r>
      <w:r w:rsidR="00147035">
        <w:rPr>
          <w:rFonts w:asciiTheme="minorHAnsi" w:hAnsiTheme="minorHAnsi" w:cstheme="minorHAnsi"/>
          <w:i w:val="0"/>
          <w:color w:val="auto"/>
          <w:lang w:val="es-ES"/>
        </w:rPr>
        <w:t>24</w:t>
      </w:r>
      <w:r w:rsidR="00957573" w:rsidRPr="00147035">
        <w:rPr>
          <w:rFonts w:asciiTheme="minorHAnsi" w:hAnsiTheme="minorHAnsi" w:cstheme="minorHAnsi"/>
          <w:i w:val="0"/>
          <w:color w:val="auto"/>
          <w:lang w:val="es-ES"/>
        </w:rPr>
        <w:t xml:space="preserve"> – </w:t>
      </w:r>
      <w:r w:rsidR="00D04B19" w:rsidRPr="00147035">
        <w:rPr>
          <w:rFonts w:asciiTheme="minorHAnsi" w:hAnsiTheme="minorHAnsi" w:cstheme="minorHAnsi"/>
          <w:i w:val="0"/>
          <w:color w:val="auto"/>
          <w:lang w:val="es-ES"/>
        </w:rPr>
        <w:t>Eliminación de mapas favoritos</w:t>
      </w:r>
      <w:r w:rsidR="00957573" w:rsidRPr="00147035">
        <w:rPr>
          <w:rFonts w:asciiTheme="minorHAnsi" w:hAnsiTheme="minorHAnsi" w:cstheme="minorHAnsi"/>
          <w:i w:val="0"/>
          <w:color w:val="auto"/>
          <w:lang w:val="es-ES"/>
        </w:rPr>
        <w:t>.</w:t>
      </w:r>
    </w:p>
    <w:p w:rsidR="00957573" w:rsidRPr="00147035" w:rsidRDefault="00957573" w:rsidP="00147035">
      <w:pPr>
        <w:jc w:val="both"/>
        <w:rPr>
          <w:rFonts w:asciiTheme="minorHAnsi" w:hAnsiTheme="minorHAnsi" w:cstheme="minorHAnsi"/>
          <w:lang w:val="es-ES"/>
        </w:rPr>
      </w:pPr>
      <w:r w:rsidRPr="00147035">
        <w:rPr>
          <w:rFonts w:asciiTheme="minorHAnsi" w:hAnsiTheme="minorHAnsi" w:cstheme="minorHAnsi"/>
          <w:lang w:val="es-ES"/>
        </w:rPr>
        <w:t xml:space="preserve">El </w:t>
      </w:r>
      <w:r w:rsidR="00D04B19" w:rsidRPr="00147035">
        <w:rPr>
          <w:rFonts w:asciiTheme="minorHAnsi" w:hAnsiTheme="minorHAnsi" w:cstheme="minorHAnsi"/>
          <w:lang w:val="es-ES"/>
        </w:rPr>
        <w:t>usuario registrado podrá eliminar los mapas favoritos almacenados con anterioridad.</w:t>
      </w:r>
    </w:p>
    <w:p w:rsidR="006A3EAA" w:rsidRPr="00147035" w:rsidRDefault="006A3EAA" w:rsidP="00147035">
      <w:pPr>
        <w:pStyle w:val="Ttulo4"/>
        <w:jc w:val="both"/>
        <w:rPr>
          <w:rFonts w:asciiTheme="minorHAnsi" w:hAnsiTheme="minorHAnsi" w:cstheme="minorHAnsi"/>
          <w:i w:val="0"/>
          <w:color w:val="auto"/>
          <w:lang w:val="es-ES"/>
        </w:rPr>
      </w:pPr>
      <w:r w:rsidRPr="00147035">
        <w:rPr>
          <w:rFonts w:asciiTheme="minorHAnsi" w:hAnsiTheme="minorHAnsi" w:cstheme="minorHAnsi"/>
          <w:i w:val="0"/>
          <w:color w:val="auto"/>
          <w:lang w:val="es-ES"/>
        </w:rPr>
        <w:t>RF-0</w:t>
      </w:r>
      <w:r w:rsidR="00147035">
        <w:rPr>
          <w:rFonts w:asciiTheme="minorHAnsi" w:hAnsiTheme="minorHAnsi" w:cstheme="minorHAnsi"/>
          <w:i w:val="0"/>
          <w:color w:val="auto"/>
          <w:lang w:val="es-ES"/>
        </w:rPr>
        <w:t>25</w:t>
      </w:r>
      <w:r w:rsidRPr="00147035">
        <w:rPr>
          <w:rFonts w:asciiTheme="minorHAnsi" w:hAnsiTheme="minorHAnsi" w:cstheme="minorHAnsi"/>
          <w:i w:val="0"/>
          <w:color w:val="auto"/>
          <w:lang w:val="es-ES"/>
        </w:rPr>
        <w:t xml:space="preserve"> – Recuperación de </w:t>
      </w:r>
      <w:proofErr w:type="spellStart"/>
      <w:r w:rsidRPr="00147035">
        <w:rPr>
          <w:rFonts w:asciiTheme="minorHAnsi" w:hAnsiTheme="minorHAnsi" w:cstheme="minorHAnsi"/>
          <w:i w:val="0"/>
          <w:color w:val="auto"/>
          <w:lang w:val="es-ES"/>
        </w:rPr>
        <w:t>password</w:t>
      </w:r>
      <w:proofErr w:type="spellEnd"/>
      <w:r w:rsidRPr="00147035">
        <w:rPr>
          <w:rFonts w:asciiTheme="minorHAnsi" w:hAnsiTheme="minorHAnsi" w:cstheme="minorHAnsi"/>
          <w:i w:val="0"/>
          <w:color w:val="auto"/>
          <w:lang w:val="es-ES"/>
        </w:rPr>
        <w:t>.</w:t>
      </w:r>
    </w:p>
    <w:p w:rsidR="006A3EAA" w:rsidRPr="00147035" w:rsidRDefault="006A3EAA" w:rsidP="00147035">
      <w:pPr>
        <w:jc w:val="both"/>
        <w:rPr>
          <w:rFonts w:asciiTheme="minorHAnsi" w:hAnsiTheme="minorHAnsi" w:cstheme="minorHAnsi"/>
          <w:lang w:val="es-ES"/>
        </w:rPr>
      </w:pPr>
      <w:r w:rsidRPr="00147035">
        <w:rPr>
          <w:rFonts w:asciiTheme="minorHAnsi" w:hAnsiTheme="minorHAnsi" w:cstheme="minorHAnsi"/>
          <w:lang w:val="es-ES"/>
        </w:rPr>
        <w:t>El usuario registrado podrá solicitar el envío de su contraseña de acceso a su correo electrónico.</w:t>
      </w:r>
    </w:p>
    <w:p w:rsidR="006716AB" w:rsidRDefault="006716AB" w:rsidP="00957573">
      <w:pPr>
        <w:rPr>
          <w:b/>
          <w:lang w:val="es-ES"/>
        </w:rPr>
      </w:pPr>
    </w:p>
    <w:p w:rsidR="006716AB" w:rsidRPr="006716AB" w:rsidRDefault="006716AB" w:rsidP="006716AB">
      <w:pPr>
        <w:rPr>
          <w:b/>
          <w:lang w:val="es-ES"/>
        </w:rPr>
      </w:pPr>
      <w:r>
        <w:rPr>
          <w:b/>
          <w:lang w:val="es-ES"/>
        </w:rPr>
        <w:t xml:space="preserve">INFORMACIÓN Y </w:t>
      </w:r>
      <w:r w:rsidRPr="006716AB">
        <w:rPr>
          <w:b/>
          <w:lang w:val="es-ES"/>
        </w:rPr>
        <w:t>AYUDA</w:t>
      </w:r>
    </w:p>
    <w:p w:rsidR="006716AB" w:rsidRPr="00147035" w:rsidRDefault="006716AB" w:rsidP="006716AB">
      <w:pPr>
        <w:pStyle w:val="Ttulo4"/>
        <w:rPr>
          <w:i w:val="0"/>
          <w:color w:val="auto"/>
          <w:lang w:val="es-ES"/>
        </w:rPr>
      </w:pPr>
      <w:r w:rsidRPr="00147035">
        <w:rPr>
          <w:i w:val="0"/>
          <w:color w:val="auto"/>
          <w:lang w:val="es-ES"/>
        </w:rPr>
        <w:t>RF-0</w:t>
      </w:r>
      <w:r w:rsidR="003A600F">
        <w:rPr>
          <w:i w:val="0"/>
          <w:color w:val="auto"/>
          <w:lang w:val="es-ES"/>
        </w:rPr>
        <w:t>26</w:t>
      </w:r>
      <w:r w:rsidRPr="00147035">
        <w:rPr>
          <w:i w:val="0"/>
          <w:color w:val="auto"/>
          <w:lang w:val="es-ES"/>
        </w:rPr>
        <w:t xml:space="preserve"> – </w:t>
      </w:r>
      <w:r w:rsidR="006A3EAA" w:rsidRPr="00147035">
        <w:rPr>
          <w:i w:val="0"/>
          <w:color w:val="auto"/>
          <w:lang w:val="es-ES"/>
        </w:rPr>
        <w:t>Visualización de elementos de ayuda</w:t>
      </w:r>
      <w:r w:rsidRPr="00147035">
        <w:rPr>
          <w:i w:val="0"/>
          <w:color w:val="auto"/>
          <w:lang w:val="es-ES"/>
        </w:rPr>
        <w:t>.</w:t>
      </w:r>
    </w:p>
    <w:p w:rsidR="006716AB" w:rsidRPr="00147035" w:rsidRDefault="006A3EAA" w:rsidP="00957573">
      <w:pPr>
        <w:rPr>
          <w:lang w:val="es-ES"/>
        </w:rPr>
      </w:pPr>
      <w:r w:rsidRPr="00147035">
        <w:rPr>
          <w:lang w:val="es-ES"/>
        </w:rPr>
        <w:t>El usuario podrá visualizar elementos de ayuda para el manejo básico de la aplicación e información necesaria para su uso</w:t>
      </w:r>
      <w:r w:rsidR="006716AB" w:rsidRPr="00147035">
        <w:rPr>
          <w:lang w:val="es-ES"/>
        </w:rPr>
        <w:t>.</w:t>
      </w:r>
    </w:p>
    <w:p w:rsidR="000317F1" w:rsidRDefault="000317F1" w:rsidP="000317F1">
      <w:pPr>
        <w:pStyle w:val="Ttulo2"/>
        <w:rPr>
          <w:color w:val="auto"/>
          <w:lang w:val="es-ES"/>
        </w:rPr>
      </w:pPr>
      <w:bookmarkStart w:id="43" w:name="_Toc288993913"/>
      <w:bookmarkStart w:id="44" w:name="_Toc293570033"/>
      <w:r w:rsidRPr="00352C52">
        <w:rPr>
          <w:color w:val="auto"/>
          <w:lang w:val="es-ES"/>
        </w:rPr>
        <w:t>3.3. Requisitos de Rendimiento</w:t>
      </w:r>
      <w:bookmarkEnd w:id="43"/>
      <w:bookmarkEnd w:id="44"/>
    </w:p>
    <w:p w:rsidR="00FB0886" w:rsidRPr="00FB0886" w:rsidRDefault="00FB0886" w:rsidP="00FB0886">
      <w:pPr>
        <w:jc w:val="both"/>
        <w:rPr>
          <w:lang w:val="es-ES"/>
        </w:rPr>
      </w:pPr>
      <w:r>
        <w:rPr>
          <w:lang w:val="es-ES"/>
        </w:rPr>
        <w:t>El tiempo de respuesta de la aplicación no debe ser mayor a dos segundos. Actualmente no es posible especificar la carga soportada esperada.</w:t>
      </w:r>
    </w:p>
    <w:p w:rsidR="000317F1" w:rsidRPr="00352C52" w:rsidRDefault="000317F1" w:rsidP="000317F1">
      <w:pPr>
        <w:pStyle w:val="Ttulo2"/>
        <w:rPr>
          <w:color w:val="auto"/>
          <w:lang w:val="es-ES"/>
        </w:rPr>
      </w:pPr>
      <w:bookmarkStart w:id="45" w:name="_Toc288993914"/>
      <w:bookmarkStart w:id="46" w:name="_Toc293570034"/>
      <w:r w:rsidRPr="00352C52">
        <w:rPr>
          <w:color w:val="auto"/>
          <w:lang w:val="es-ES"/>
        </w:rPr>
        <w:t>3.4. Re</w:t>
      </w:r>
      <w:r w:rsidR="00D53C2D" w:rsidRPr="00352C52">
        <w:rPr>
          <w:color w:val="auto"/>
          <w:lang w:val="es-ES"/>
        </w:rPr>
        <w:t>stricciones</w:t>
      </w:r>
      <w:r w:rsidRPr="00352C52">
        <w:rPr>
          <w:color w:val="auto"/>
          <w:lang w:val="es-ES"/>
        </w:rPr>
        <w:t xml:space="preserve"> de Diseño</w:t>
      </w:r>
      <w:bookmarkEnd w:id="45"/>
      <w:bookmarkEnd w:id="46"/>
    </w:p>
    <w:p w:rsidR="002559B5" w:rsidRPr="009B19E3" w:rsidRDefault="00FB0886" w:rsidP="009B19E3">
      <w:pPr>
        <w:jc w:val="both"/>
        <w:rPr>
          <w:rFonts w:asciiTheme="minorHAnsi" w:hAnsiTheme="minorHAnsi" w:cstheme="minorHAnsi"/>
          <w:lang w:val="es-ES"/>
        </w:rPr>
      </w:pPr>
      <w:bookmarkStart w:id="47" w:name="_Toc288993915"/>
      <w:bookmarkStart w:id="48" w:name="_Toc293570035"/>
      <w:r w:rsidRPr="009B19E3">
        <w:rPr>
          <w:rFonts w:asciiTheme="minorHAnsi" w:hAnsiTheme="minorHAnsi" w:cstheme="minorHAnsi"/>
          <w:lang w:val="es-ES"/>
        </w:rPr>
        <w:t>Las restricciones no rebasan las establecidas por el W3C</w:t>
      </w:r>
      <w:r w:rsidR="009B19E3" w:rsidRPr="009B19E3">
        <w:rPr>
          <w:rFonts w:asciiTheme="minorHAnsi" w:hAnsiTheme="minorHAnsi" w:cstheme="minorHAnsi"/>
          <w:lang w:val="es-ES"/>
        </w:rPr>
        <w:t xml:space="preserve"> para desarrollos basados en la </w:t>
      </w:r>
      <w:proofErr w:type="spellStart"/>
      <w:r w:rsidR="009B19E3" w:rsidRPr="009B19E3">
        <w:rPr>
          <w:rFonts w:asciiTheme="minorHAnsi" w:hAnsiTheme="minorHAnsi" w:cstheme="minorHAnsi"/>
          <w:lang w:val="es-ES"/>
        </w:rPr>
        <w:t>World</w:t>
      </w:r>
      <w:proofErr w:type="spellEnd"/>
      <w:r w:rsidR="009B19E3" w:rsidRPr="009B19E3">
        <w:rPr>
          <w:rFonts w:asciiTheme="minorHAnsi" w:hAnsiTheme="minorHAnsi" w:cstheme="minorHAnsi"/>
          <w:lang w:val="es-ES"/>
        </w:rPr>
        <w:t xml:space="preserve"> Wide Web.</w:t>
      </w:r>
      <w:r w:rsidR="009B19E3">
        <w:rPr>
          <w:rFonts w:asciiTheme="minorHAnsi" w:hAnsiTheme="minorHAnsi" w:cstheme="minorHAnsi"/>
          <w:lang w:val="es-ES"/>
        </w:rPr>
        <w:t xml:space="preserve"> Se utilizarán herramientas de desarrollo libres y gratuitas debido a la falta de presupuesto como se mencionó anteriormente. No hay estándares específicos que restrinjan el diseño ni entidades reguladoras ya que la disponibilidad y fiabilidad del sistema no son críticas.</w:t>
      </w:r>
    </w:p>
    <w:p w:rsidR="000317F1" w:rsidRDefault="000317F1" w:rsidP="000317F1">
      <w:pPr>
        <w:pStyle w:val="Ttulo2"/>
        <w:rPr>
          <w:color w:val="auto"/>
          <w:lang w:val="es-ES"/>
        </w:rPr>
      </w:pPr>
      <w:r w:rsidRPr="00352C52">
        <w:rPr>
          <w:color w:val="auto"/>
          <w:lang w:val="es-ES"/>
        </w:rPr>
        <w:t>3.5. Atributos del Sistema</w:t>
      </w:r>
      <w:bookmarkEnd w:id="47"/>
      <w:bookmarkEnd w:id="48"/>
    </w:p>
    <w:p w:rsidR="009B19E3" w:rsidRPr="009B19E3" w:rsidRDefault="009B19E3" w:rsidP="009B19E3">
      <w:pPr>
        <w:rPr>
          <w:rFonts w:asciiTheme="minorHAnsi" w:hAnsiTheme="minorHAnsi" w:cstheme="minorHAnsi"/>
          <w:b/>
          <w:i/>
          <w:lang w:val="es-ES"/>
        </w:rPr>
      </w:pPr>
      <w:r w:rsidRPr="009B19E3">
        <w:rPr>
          <w:rFonts w:asciiTheme="minorHAnsi" w:hAnsiTheme="minorHAnsi" w:cstheme="minorHAnsi"/>
          <w:b/>
          <w:i/>
          <w:lang w:val="es-ES"/>
        </w:rPr>
        <w:t>No aplica temporalmente. No es un sistema crítico.</w:t>
      </w:r>
    </w:p>
    <w:p w:rsidR="000317F1" w:rsidRPr="00352C52" w:rsidRDefault="000317F1" w:rsidP="000317F1">
      <w:pPr>
        <w:pStyle w:val="Ttulo2"/>
        <w:rPr>
          <w:color w:val="auto"/>
          <w:lang w:val="es-ES"/>
        </w:rPr>
      </w:pPr>
      <w:bookmarkStart w:id="49" w:name="_Toc288993916"/>
      <w:bookmarkStart w:id="50" w:name="_Toc293570036"/>
      <w:r w:rsidRPr="00352C52">
        <w:rPr>
          <w:color w:val="auto"/>
          <w:lang w:val="es-ES"/>
        </w:rPr>
        <w:lastRenderedPageBreak/>
        <w:t>3.6. Otros Requisitos</w:t>
      </w:r>
      <w:bookmarkEnd w:id="49"/>
      <w:bookmarkEnd w:id="50"/>
    </w:p>
    <w:p w:rsidR="000317F1" w:rsidRPr="009B19E3" w:rsidRDefault="009B19E3" w:rsidP="009B19E3">
      <w:pPr>
        <w:jc w:val="both"/>
        <w:rPr>
          <w:rFonts w:asciiTheme="minorHAnsi" w:hAnsiTheme="minorHAnsi" w:cstheme="minorHAnsi"/>
          <w:b/>
          <w:i/>
          <w:lang w:val="es-ES"/>
        </w:rPr>
      </w:pPr>
      <w:r w:rsidRPr="009B19E3">
        <w:rPr>
          <w:rFonts w:asciiTheme="minorHAnsi" w:hAnsiTheme="minorHAnsi" w:cstheme="minorHAnsi"/>
          <w:b/>
          <w:i/>
          <w:lang w:val="es-ES"/>
        </w:rPr>
        <w:t>No aplica</w:t>
      </w:r>
      <w:r>
        <w:rPr>
          <w:rFonts w:asciiTheme="minorHAnsi" w:hAnsiTheme="minorHAnsi" w:cstheme="minorHAnsi"/>
          <w:b/>
          <w:i/>
          <w:lang w:val="es-ES"/>
        </w:rPr>
        <w:t xml:space="preserve"> temporalmente</w:t>
      </w:r>
      <w:r w:rsidRPr="009B19E3">
        <w:rPr>
          <w:rFonts w:asciiTheme="minorHAnsi" w:hAnsiTheme="minorHAnsi" w:cstheme="minorHAnsi"/>
          <w:b/>
          <w:i/>
          <w:lang w:val="es-ES"/>
        </w:rPr>
        <w:t>.</w:t>
      </w:r>
    </w:p>
    <w:p w:rsidR="00C82D0E" w:rsidRPr="00352C52" w:rsidRDefault="000317F1" w:rsidP="00AB445B">
      <w:pPr>
        <w:pStyle w:val="Ttulo1"/>
        <w:rPr>
          <w:rFonts w:asciiTheme="majorHAnsi" w:hAnsiTheme="majorHAnsi"/>
          <w:lang w:val="es-ES"/>
        </w:rPr>
      </w:pPr>
      <w:bookmarkStart w:id="51" w:name="_Toc288993917"/>
      <w:bookmarkStart w:id="52" w:name="_Toc293570037"/>
      <w:r w:rsidRPr="00352C52">
        <w:rPr>
          <w:rFonts w:asciiTheme="majorHAnsi" w:hAnsiTheme="majorHAnsi"/>
          <w:lang w:val="es-ES"/>
        </w:rPr>
        <w:t>4. Apéndices</w:t>
      </w:r>
      <w:bookmarkEnd w:id="51"/>
      <w:bookmarkEnd w:id="52"/>
    </w:p>
    <w:p w:rsidR="00821918" w:rsidRPr="00352C52" w:rsidRDefault="00585E08" w:rsidP="00821918">
      <w:pPr>
        <w:rPr>
          <w:rFonts w:asciiTheme="minorHAnsi" w:hAnsiTheme="minorHAnsi" w:cstheme="minorHAnsi"/>
          <w:lang w:val="es-ES"/>
        </w:rPr>
      </w:pPr>
      <w:r w:rsidRPr="00352C52">
        <w:rPr>
          <w:rFonts w:asciiTheme="minorHAnsi" w:hAnsiTheme="minorHAnsi" w:cstheme="minorHAnsi"/>
          <w:lang w:val="es-ES"/>
        </w:rPr>
        <w:t xml:space="preserve">Plan de proyecto: </w:t>
      </w:r>
      <w:r w:rsidRPr="00352C52">
        <w:rPr>
          <w:rFonts w:asciiTheme="minorHAnsi" w:hAnsiTheme="minorHAnsi" w:cstheme="minorHAnsi"/>
          <w:b/>
          <w:i/>
          <w:lang w:val="es-ES"/>
        </w:rPr>
        <w:t>Anexo 1. Plan de proyecto.html.</w:t>
      </w:r>
    </w:p>
    <w:sectPr w:rsidR="00821918" w:rsidRPr="00352C52"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81E" w:rsidRDefault="002C181E" w:rsidP="00366E4D">
      <w:pPr>
        <w:spacing w:before="0" w:after="0" w:line="240" w:lineRule="auto"/>
      </w:pPr>
      <w:r>
        <w:separator/>
      </w:r>
    </w:p>
  </w:endnote>
  <w:endnote w:type="continuationSeparator" w:id="0">
    <w:p w:rsidR="002C181E" w:rsidRDefault="002C181E" w:rsidP="00366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335748"/>
      <w:docPartObj>
        <w:docPartGallery w:val="Page Numbers (Bottom of Page)"/>
        <w:docPartUnique/>
      </w:docPartObj>
    </w:sdtPr>
    <w:sdtEndPr>
      <w:rPr>
        <w:noProof/>
      </w:rPr>
    </w:sdtEndPr>
    <w:sdtContent>
      <w:p w:rsidR="00924446" w:rsidRDefault="00924446">
        <w:pPr>
          <w:pStyle w:val="Piedepgina"/>
          <w:jc w:val="right"/>
        </w:pPr>
        <w:r>
          <w:fldChar w:fldCharType="begin"/>
        </w:r>
        <w:r>
          <w:instrText xml:space="preserve"> PAGE   \* MERGEFORMAT </w:instrText>
        </w:r>
        <w:r>
          <w:fldChar w:fldCharType="separate"/>
        </w:r>
        <w:r w:rsidR="00FA3F34">
          <w:rPr>
            <w:noProof/>
          </w:rPr>
          <w:t>8</w:t>
        </w:r>
        <w:r>
          <w:rPr>
            <w:noProof/>
          </w:rPr>
          <w:fldChar w:fldCharType="end"/>
        </w:r>
      </w:p>
    </w:sdtContent>
  </w:sdt>
  <w:p w:rsidR="00924446" w:rsidRDefault="0092444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15665"/>
      <w:docPartObj>
        <w:docPartGallery w:val="Page Numbers (Bottom of Page)"/>
        <w:docPartUnique/>
      </w:docPartObj>
    </w:sdtPr>
    <w:sdtEndPr/>
    <w:sdtContent>
      <w:p w:rsidR="00924446" w:rsidRDefault="00924446">
        <w:pPr>
          <w:pStyle w:val="Piedepgina"/>
          <w:jc w:val="right"/>
        </w:pPr>
        <w:r>
          <w:fldChar w:fldCharType="begin"/>
        </w:r>
        <w:r>
          <w:instrText>PAGE   \* MERGEFORMAT</w:instrText>
        </w:r>
        <w:r>
          <w:fldChar w:fldCharType="separate"/>
        </w:r>
        <w:r w:rsidR="00020B4A" w:rsidRPr="00020B4A">
          <w:rPr>
            <w:noProof/>
            <w:lang w:val="es-ES"/>
          </w:rPr>
          <w:t>1</w:t>
        </w:r>
        <w:r>
          <w:fldChar w:fldCharType="end"/>
        </w:r>
      </w:p>
    </w:sdtContent>
  </w:sdt>
  <w:p w:rsidR="00924446" w:rsidRDefault="009244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81E" w:rsidRDefault="002C181E" w:rsidP="00366E4D">
      <w:pPr>
        <w:spacing w:before="0" w:after="0" w:line="240" w:lineRule="auto"/>
      </w:pPr>
      <w:r>
        <w:separator/>
      </w:r>
    </w:p>
  </w:footnote>
  <w:footnote w:type="continuationSeparator" w:id="0">
    <w:p w:rsidR="002C181E" w:rsidRDefault="002C181E" w:rsidP="00366E4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pPr>
      <w:rPr>
        <w:rFonts w:ascii="Wingdings" w:hAnsi="Wingdings"/>
      </w:rPr>
    </w:lvl>
  </w:abstractNum>
  <w:abstractNum w:abstractNumId="1">
    <w:nsid w:val="00000005"/>
    <w:multiLevelType w:val="singleLevel"/>
    <w:tmpl w:val="00000005"/>
    <w:name w:val="WW8Num8"/>
    <w:lvl w:ilvl="0">
      <w:start w:val="1"/>
      <w:numFmt w:val="bullet"/>
      <w:lvlText w:val=""/>
      <w:lvlJc w:val="left"/>
      <w:pPr>
        <w:tabs>
          <w:tab w:val="num" w:pos="720"/>
        </w:tabs>
      </w:pPr>
      <w:rPr>
        <w:rFonts w:ascii="Wingdings" w:hAnsi="Wingdings"/>
      </w:rPr>
    </w:lvl>
  </w:abstractNum>
  <w:abstractNum w:abstractNumId="2">
    <w:nsid w:val="0000000B"/>
    <w:multiLevelType w:val="multilevel"/>
    <w:tmpl w:val="0000000B"/>
    <w:name w:val="WW8Num21"/>
    <w:lvl w:ilvl="0">
      <w:start w:val="1"/>
      <w:numFmt w:val="bullet"/>
      <w:lvlText w:val=""/>
      <w:lvlJc w:val="left"/>
      <w:pPr>
        <w:tabs>
          <w:tab w:val="num" w:pos="360"/>
        </w:tabs>
        <w:ind w:left="0" w:firstLine="0"/>
      </w:pPr>
      <w:rPr>
        <w:rFonts w:ascii="Wingdings" w:hAnsi="Wingdings"/>
      </w:rPr>
    </w:lvl>
    <w:lvl w:ilvl="1">
      <w:start w:val="4"/>
      <w:numFmt w:val="bullet"/>
      <w:lvlText w:val="-"/>
      <w:lvlJc w:val="left"/>
      <w:pPr>
        <w:tabs>
          <w:tab w:val="num" w:pos="1080"/>
        </w:tabs>
        <w:ind w:left="0" w:firstLine="0"/>
      </w:pPr>
      <w:rPr>
        <w:rFonts w:ascii="Times New Roman" w:hAnsi="Times New Roman" w:cs="Times New Roman"/>
      </w:rPr>
    </w:lvl>
    <w:lvl w:ilvl="2">
      <w:start w:val="1"/>
      <w:numFmt w:val="bullet"/>
      <w:lvlText w:val=""/>
      <w:lvlJc w:val="left"/>
      <w:pPr>
        <w:tabs>
          <w:tab w:val="num" w:pos="1800"/>
        </w:tabs>
        <w:ind w:left="0" w:firstLine="0"/>
      </w:pPr>
      <w:rPr>
        <w:rFonts w:ascii="Wingdings" w:hAnsi="Wingdings"/>
      </w:rPr>
    </w:lvl>
    <w:lvl w:ilvl="3">
      <w:start w:val="1"/>
      <w:numFmt w:val="bullet"/>
      <w:lvlText w:val=""/>
      <w:lvlJc w:val="left"/>
      <w:pPr>
        <w:tabs>
          <w:tab w:val="num" w:pos="2520"/>
        </w:tabs>
        <w:ind w:left="0" w:firstLine="0"/>
      </w:pPr>
      <w:rPr>
        <w:rFonts w:ascii="Symbol" w:hAnsi="Symbol"/>
      </w:rPr>
    </w:lvl>
    <w:lvl w:ilvl="4">
      <w:start w:val="1"/>
      <w:numFmt w:val="bullet"/>
      <w:lvlText w:val="o"/>
      <w:lvlJc w:val="left"/>
      <w:pPr>
        <w:tabs>
          <w:tab w:val="num" w:pos="3240"/>
        </w:tabs>
        <w:ind w:left="0" w:firstLine="0"/>
      </w:pPr>
      <w:rPr>
        <w:rFonts w:ascii="Courier New" w:hAnsi="Courier New"/>
      </w:rPr>
    </w:lvl>
    <w:lvl w:ilvl="5">
      <w:start w:val="1"/>
      <w:numFmt w:val="bullet"/>
      <w:lvlText w:val=""/>
      <w:lvlJc w:val="left"/>
      <w:pPr>
        <w:tabs>
          <w:tab w:val="num" w:pos="3960"/>
        </w:tabs>
        <w:ind w:left="0" w:firstLine="0"/>
      </w:pPr>
      <w:rPr>
        <w:rFonts w:ascii="Wingdings" w:hAnsi="Wingdings"/>
      </w:rPr>
    </w:lvl>
    <w:lvl w:ilvl="6">
      <w:start w:val="1"/>
      <w:numFmt w:val="bullet"/>
      <w:lvlText w:val=""/>
      <w:lvlJc w:val="left"/>
      <w:pPr>
        <w:tabs>
          <w:tab w:val="num" w:pos="4680"/>
        </w:tabs>
        <w:ind w:left="0" w:firstLine="0"/>
      </w:pPr>
      <w:rPr>
        <w:rFonts w:ascii="Symbol" w:hAnsi="Symbol"/>
      </w:rPr>
    </w:lvl>
    <w:lvl w:ilvl="7">
      <w:start w:val="1"/>
      <w:numFmt w:val="bullet"/>
      <w:lvlText w:val="o"/>
      <w:lvlJc w:val="left"/>
      <w:pPr>
        <w:tabs>
          <w:tab w:val="num" w:pos="5400"/>
        </w:tabs>
        <w:ind w:left="0" w:firstLine="0"/>
      </w:pPr>
      <w:rPr>
        <w:rFonts w:ascii="Courier New" w:hAnsi="Courier New"/>
      </w:rPr>
    </w:lvl>
    <w:lvl w:ilvl="8">
      <w:start w:val="1"/>
      <w:numFmt w:val="bullet"/>
      <w:lvlText w:val=""/>
      <w:lvlJc w:val="left"/>
      <w:pPr>
        <w:tabs>
          <w:tab w:val="num" w:pos="6120"/>
        </w:tabs>
        <w:ind w:left="0" w:firstLine="0"/>
      </w:pPr>
      <w:rPr>
        <w:rFonts w:ascii="Wingdings" w:hAnsi="Wingdings"/>
      </w:rPr>
    </w:lvl>
  </w:abstractNum>
  <w:abstractNum w:abstractNumId="3">
    <w:nsid w:val="04DE73D7"/>
    <w:multiLevelType w:val="hybridMultilevel"/>
    <w:tmpl w:val="6ADE35BA"/>
    <w:lvl w:ilvl="0" w:tplc="9DE617C0">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5">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3ED1918"/>
    <w:multiLevelType w:val="hybridMultilevel"/>
    <w:tmpl w:val="10D290A2"/>
    <w:lvl w:ilvl="0" w:tplc="FFFFFFFF">
      <w:start w:val="1"/>
      <w:numFmt w:val="bullet"/>
      <w:lvlText w:val=""/>
      <w:lvlJc w:val="left"/>
      <w:pPr>
        <w:tabs>
          <w:tab w:val="num" w:pos="576"/>
        </w:tabs>
        <w:ind w:left="576" w:hanging="216"/>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8">
    <w:nsid w:val="14594C00"/>
    <w:multiLevelType w:val="hybridMultilevel"/>
    <w:tmpl w:val="BBFE73F0"/>
    <w:lvl w:ilvl="0" w:tplc="8E108CD2">
      <w:start w:val="1"/>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5593EAF"/>
    <w:multiLevelType w:val="hybridMultilevel"/>
    <w:tmpl w:val="CAE072E2"/>
    <w:lvl w:ilvl="0" w:tplc="DB004762">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797433A"/>
    <w:multiLevelType w:val="hybridMultilevel"/>
    <w:tmpl w:val="C9C08788"/>
    <w:lvl w:ilvl="0" w:tplc="EF902294">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2">
    <w:nsid w:val="1B930C28"/>
    <w:multiLevelType w:val="hybridMultilevel"/>
    <w:tmpl w:val="E11C952A"/>
    <w:lvl w:ilvl="0" w:tplc="EBF47C3A">
      <w:start w:val="5"/>
      <w:numFmt w:val="decimal"/>
      <w:lvlText w:val="%1."/>
      <w:lvlJc w:val="left"/>
      <w:pPr>
        <w:ind w:left="290" w:hanging="360"/>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3">
    <w:nsid w:val="22B40BD3"/>
    <w:multiLevelType w:val="hybridMultilevel"/>
    <w:tmpl w:val="DC402A94"/>
    <w:lvl w:ilvl="0" w:tplc="DC0068AC">
      <w:start w:val="1"/>
      <w:numFmt w:val="decimal"/>
      <w:lvlText w:val="%1."/>
      <w:lvlJc w:val="left"/>
      <w:pPr>
        <w:ind w:left="335" w:hanging="405"/>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4">
    <w:nsid w:val="25880FB3"/>
    <w:multiLevelType w:val="hybridMultilevel"/>
    <w:tmpl w:val="1AEAFDA2"/>
    <w:lvl w:ilvl="0" w:tplc="68DAFA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5">
    <w:nsid w:val="28F03DCC"/>
    <w:multiLevelType w:val="hybridMultilevel"/>
    <w:tmpl w:val="0E1CBB0E"/>
    <w:lvl w:ilvl="0" w:tplc="2A5EB2C0">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6">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7">
    <w:nsid w:val="2E7F7F35"/>
    <w:multiLevelType w:val="hybridMultilevel"/>
    <w:tmpl w:val="1FF44C2A"/>
    <w:lvl w:ilvl="0" w:tplc="E7CC0D78">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8">
    <w:nsid w:val="30AA31BD"/>
    <w:multiLevelType w:val="hybridMultilevel"/>
    <w:tmpl w:val="36A6D8AE"/>
    <w:lvl w:ilvl="0" w:tplc="44828AF0">
      <w:start w:val="2"/>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19">
    <w:nsid w:val="315429FA"/>
    <w:multiLevelType w:val="hybridMultilevel"/>
    <w:tmpl w:val="3DA07740"/>
    <w:lvl w:ilvl="0" w:tplc="D800EED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0">
    <w:nsid w:val="33421A02"/>
    <w:multiLevelType w:val="hybridMultilevel"/>
    <w:tmpl w:val="A2A05008"/>
    <w:lvl w:ilvl="0" w:tplc="9566E97E">
      <w:start w:val="3"/>
      <w:numFmt w:val="decimal"/>
      <w:lvlText w:val="%1."/>
      <w:lvlJc w:val="left"/>
      <w:pPr>
        <w:ind w:left="290" w:hanging="360"/>
      </w:pPr>
      <w:rPr>
        <w:rFonts w:hint="default"/>
        <w:b/>
        <w:sz w:val="22"/>
        <w:szCs w:val="22"/>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1">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E0F032C"/>
    <w:multiLevelType w:val="hybridMultilevel"/>
    <w:tmpl w:val="B8D2CE0E"/>
    <w:lvl w:ilvl="0" w:tplc="861A14D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4">
    <w:nsid w:val="3E2F4B1A"/>
    <w:multiLevelType w:val="hybridMultilevel"/>
    <w:tmpl w:val="ED94D1E8"/>
    <w:lvl w:ilvl="0" w:tplc="C60E86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5">
    <w:nsid w:val="3FE33496"/>
    <w:multiLevelType w:val="hybridMultilevel"/>
    <w:tmpl w:val="6096E2AC"/>
    <w:lvl w:ilvl="0" w:tplc="FFFFFFFF">
      <w:start w:val="1"/>
      <w:numFmt w:val="bullet"/>
      <w:pStyle w:val="MTemaVietas"/>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6">
    <w:nsid w:val="3FF97D9A"/>
    <w:multiLevelType w:val="hybridMultilevel"/>
    <w:tmpl w:val="C254B42C"/>
    <w:lvl w:ilvl="0" w:tplc="90B01592">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27">
    <w:nsid w:val="42E93270"/>
    <w:multiLevelType w:val="multilevel"/>
    <w:tmpl w:val="D4F8E5D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nsid w:val="450223FF"/>
    <w:multiLevelType w:val="multilevel"/>
    <w:tmpl w:val="D98E947C"/>
    <w:lvl w:ilvl="0">
      <w:start w:val="5"/>
      <w:numFmt w:val="decimal"/>
      <w:pStyle w:val="Titulo1FR"/>
      <w:lvlText w:val="%1."/>
      <w:lvlJc w:val="left"/>
      <w:pPr>
        <w:tabs>
          <w:tab w:val="num" w:pos="360"/>
        </w:tabs>
        <w:ind w:left="360" w:hanging="360"/>
      </w:pPr>
    </w:lvl>
    <w:lvl w:ilvl="1">
      <w:start w:val="2"/>
      <w:numFmt w:val="decimal"/>
      <w:pStyle w:val="Titulo2FR"/>
      <w:lvlText w:val="5.%2"/>
      <w:lvlJc w:val="left"/>
      <w:pPr>
        <w:tabs>
          <w:tab w:val="num" w:pos="288"/>
        </w:tabs>
        <w:ind w:left="288" w:hanging="576"/>
      </w:pPr>
    </w:lvl>
    <w:lvl w:ilvl="2">
      <w:start w:val="1"/>
      <w:numFmt w:val="decimal"/>
      <w:pStyle w:val="Titulo3FRP"/>
      <w:lvlText w:val="%1.2.%3"/>
      <w:lvlJc w:val="left"/>
      <w:pPr>
        <w:tabs>
          <w:tab w:val="num" w:pos="432"/>
        </w:tabs>
        <w:ind w:left="432" w:hanging="720"/>
      </w:pPr>
    </w:lvl>
    <w:lvl w:ilvl="3">
      <w:start w:val="1"/>
      <w:numFmt w:val="decimal"/>
      <w:pStyle w:val="Titulo4FRP"/>
      <w:lvlText w:val="%1.1.%3.%4"/>
      <w:lvlJc w:val="left"/>
      <w:pPr>
        <w:tabs>
          <w:tab w:val="num" w:pos="792"/>
        </w:tabs>
        <w:ind w:left="576" w:hanging="864"/>
      </w:pPr>
    </w:lvl>
    <w:lvl w:ilvl="4">
      <w:start w:val="1"/>
      <w:numFmt w:val="decimal"/>
      <w:pStyle w:val="Titulo5FRP"/>
      <w:lvlText w:val="%1.%2.%3.%4.%5"/>
      <w:lvlJc w:val="left"/>
      <w:pPr>
        <w:tabs>
          <w:tab w:val="num" w:pos="720"/>
        </w:tabs>
        <w:ind w:left="720" w:hanging="1008"/>
      </w:pPr>
    </w:lvl>
    <w:lvl w:ilvl="5">
      <w:start w:val="1"/>
      <w:numFmt w:val="decimal"/>
      <w:lvlText w:val="%1.%2.%3.%4.%5.%6"/>
      <w:lvlJc w:val="left"/>
      <w:pPr>
        <w:tabs>
          <w:tab w:val="num" w:pos="864"/>
        </w:tabs>
        <w:ind w:left="864" w:hanging="1152"/>
      </w:pPr>
    </w:lvl>
    <w:lvl w:ilvl="6">
      <w:start w:val="1"/>
      <w:numFmt w:val="decimal"/>
      <w:lvlText w:val="%1.%2.%3.%4.%5.%6.%7"/>
      <w:lvlJc w:val="left"/>
      <w:pPr>
        <w:tabs>
          <w:tab w:val="num" w:pos="1008"/>
        </w:tabs>
        <w:ind w:left="1008" w:hanging="1296"/>
      </w:pPr>
    </w:lvl>
    <w:lvl w:ilvl="7">
      <w:start w:val="1"/>
      <w:numFmt w:val="decimal"/>
      <w:lvlText w:val="%1.%2.%3.%4.%5.%6.%7.%8"/>
      <w:lvlJc w:val="left"/>
      <w:pPr>
        <w:tabs>
          <w:tab w:val="num" w:pos="1152"/>
        </w:tabs>
        <w:ind w:left="1152" w:hanging="1440"/>
      </w:pPr>
    </w:lvl>
    <w:lvl w:ilvl="8">
      <w:start w:val="1"/>
      <w:numFmt w:val="decimal"/>
      <w:lvlText w:val="%1.%2.%3.%4.%5.%6.%7.%8.%9"/>
      <w:lvlJc w:val="left"/>
      <w:pPr>
        <w:tabs>
          <w:tab w:val="num" w:pos="1296"/>
        </w:tabs>
        <w:ind w:left="1296" w:hanging="1584"/>
      </w:pPr>
    </w:lvl>
  </w:abstractNum>
  <w:abstractNum w:abstractNumId="29">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nsid w:val="47901F00"/>
    <w:multiLevelType w:val="hybridMultilevel"/>
    <w:tmpl w:val="45DC9C80"/>
    <w:lvl w:ilvl="0" w:tplc="06AE92C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1">
    <w:nsid w:val="505D3816"/>
    <w:multiLevelType w:val="hybridMultilevel"/>
    <w:tmpl w:val="93326060"/>
    <w:lvl w:ilvl="0" w:tplc="DECA67E6">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2">
    <w:nsid w:val="5510154D"/>
    <w:multiLevelType w:val="hybridMultilevel"/>
    <w:tmpl w:val="4EA217E4"/>
    <w:lvl w:ilvl="0" w:tplc="45CC2D54">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3">
    <w:nsid w:val="5EB211BF"/>
    <w:multiLevelType w:val="hybridMultilevel"/>
    <w:tmpl w:val="4ABEC5EA"/>
    <w:lvl w:ilvl="0" w:tplc="04769AFC">
      <w:start w:val="4"/>
      <w:numFmt w:val="decimal"/>
      <w:lvlText w:val="%1-"/>
      <w:lvlJc w:val="left"/>
      <w:pPr>
        <w:ind w:left="290" w:hanging="360"/>
      </w:pPr>
      <w:rPr>
        <w:rFonts w:hint="default"/>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4">
    <w:nsid w:val="601C5B01"/>
    <w:multiLevelType w:val="hybridMultilevel"/>
    <w:tmpl w:val="5BB6DF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12B7442"/>
    <w:multiLevelType w:val="hybridMultilevel"/>
    <w:tmpl w:val="89A03E46"/>
    <w:lvl w:ilvl="0" w:tplc="23A4BE3C">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6">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6AB05E6"/>
    <w:multiLevelType w:val="hybridMultilevel"/>
    <w:tmpl w:val="2676D8D8"/>
    <w:lvl w:ilvl="0" w:tplc="972CEBCA">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8">
    <w:nsid w:val="6BB12D93"/>
    <w:multiLevelType w:val="hybridMultilevel"/>
    <w:tmpl w:val="22FEE234"/>
    <w:lvl w:ilvl="0" w:tplc="03B814D2">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39">
    <w:nsid w:val="6F78282D"/>
    <w:multiLevelType w:val="hybridMultilevel"/>
    <w:tmpl w:val="79006010"/>
    <w:lvl w:ilvl="0" w:tplc="2D74133E">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0">
    <w:nsid w:val="725B5B3E"/>
    <w:multiLevelType w:val="hybridMultilevel"/>
    <w:tmpl w:val="90046806"/>
    <w:lvl w:ilvl="0" w:tplc="2F58C33A">
      <w:start w:val="1"/>
      <w:numFmt w:val="decimal"/>
      <w:lvlText w:val="%1."/>
      <w:lvlJc w:val="left"/>
      <w:pPr>
        <w:ind w:left="29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1">
    <w:nsid w:val="7C7865DD"/>
    <w:multiLevelType w:val="hybridMultilevel"/>
    <w:tmpl w:val="620A96F4"/>
    <w:lvl w:ilvl="0" w:tplc="2432FBC6">
      <w:start w:val="1"/>
      <w:numFmt w:val="decimal"/>
      <w:lvlText w:val="%1."/>
      <w:lvlJc w:val="left"/>
      <w:pPr>
        <w:ind w:left="360" w:hanging="360"/>
      </w:pPr>
      <w:rPr>
        <w:rFonts w:hint="default"/>
        <w:b/>
      </w:rPr>
    </w:lvl>
    <w:lvl w:ilvl="1" w:tplc="080A0019" w:tentative="1">
      <w:start w:val="1"/>
      <w:numFmt w:val="lowerLetter"/>
      <w:lvlText w:val="%2."/>
      <w:lvlJc w:val="left"/>
      <w:pPr>
        <w:ind w:left="1010" w:hanging="360"/>
      </w:pPr>
    </w:lvl>
    <w:lvl w:ilvl="2" w:tplc="080A001B" w:tentative="1">
      <w:start w:val="1"/>
      <w:numFmt w:val="lowerRoman"/>
      <w:lvlText w:val="%3."/>
      <w:lvlJc w:val="right"/>
      <w:pPr>
        <w:ind w:left="1730" w:hanging="180"/>
      </w:pPr>
    </w:lvl>
    <w:lvl w:ilvl="3" w:tplc="080A000F" w:tentative="1">
      <w:start w:val="1"/>
      <w:numFmt w:val="decimal"/>
      <w:lvlText w:val="%4."/>
      <w:lvlJc w:val="left"/>
      <w:pPr>
        <w:ind w:left="2450" w:hanging="360"/>
      </w:pPr>
    </w:lvl>
    <w:lvl w:ilvl="4" w:tplc="080A0019" w:tentative="1">
      <w:start w:val="1"/>
      <w:numFmt w:val="lowerLetter"/>
      <w:lvlText w:val="%5."/>
      <w:lvlJc w:val="left"/>
      <w:pPr>
        <w:ind w:left="3170" w:hanging="360"/>
      </w:pPr>
    </w:lvl>
    <w:lvl w:ilvl="5" w:tplc="080A001B" w:tentative="1">
      <w:start w:val="1"/>
      <w:numFmt w:val="lowerRoman"/>
      <w:lvlText w:val="%6."/>
      <w:lvlJc w:val="right"/>
      <w:pPr>
        <w:ind w:left="3890" w:hanging="180"/>
      </w:pPr>
    </w:lvl>
    <w:lvl w:ilvl="6" w:tplc="080A000F" w:tentative="1">
      <w:start w:val="1"/>
      <w:numFmt w:val="decimal"/>
      <w:lvlText w:val="%7."/>
      <w:lvlJc w:val="left"/>
      <w:pPr>
        <w:ind w:left="4610" w:hanging="360"/>
      </w:pPr>
    </w:lvl>
    <w:lvl w:ilvl="7" w:tplc="080A0019" w:tentative="1">
      <w:start w:val="1"/>
      <w:numFmt w:val="lowerLetter"/>
      <w:lvlText w:val="%8."/>
      <w:lvlJc w:val="left"/>
      <w:pPr>
        <w:ind w:left="5330" w:hanging="360"/>
      </w:pPr>
    </w:lvl>
    <w:lvl w:ilvl="8" w:tplc="080A001B" w:tentative="1">
      <w:start w:val="1"/>
      <w:numFmt w:val="lowerRoman"/>
      <w:lvlText w:val="%9."/>
      <w:lvlJc w:val="right"/>
      <w:pPr>
        <w:ind w:left="6050" w:hanging="180"/>
      </w:pPr>
    </w:lvl>
  </w:abstractNum>
  <w:abstractNum w:abstractNumId="42">
    <w:nsid w:val="7E87429E"/>
    <w:multiLevelType w:val="hybridMultilevel"/>
    <w:tmpl w:val="D110F688"/>
    <w:lvl w:ilvl="0" w:tplc="080A0001">
      <w:start w:val="1"/>
      <w:numFmt w:val="bullet"/>
      <w:lvlText w:val=""/>
      <w:lvlJc w:val="left"/>
      <w:pPr>
        <w:ind w:left="720" w:hanging="360"/>
      </w:pPr>
      <w:rPr>
        <w:rFonts w:ascii="Symbol" w:hAnsi="Symbo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9"/>
  </w:num>
  <w:num w:numId="6">
    <w:abstractNumId w:val="27"/>
  </w:num>
  <w:num w:numId="7">
    <w:abstractNumId w:val="25"/>
  </w:num>
  <w:num w:numId="8">
    <w:abstractNumId w:val="34"/>
  </w:num>
  <w:num w:numId="9">
    <w:abstractNumId w:val="10"/>
  </w:num>
  <w:num w:numId="10">
    <w:abstractNumId w:val="7"/>
  </w:num>
  <w:num w:numId="11">
    <w:abstractNumId w:val="2"/>
  </w:num>
  <w:num w:numId="12">
    <w:abstractNumId w:val="2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num>
  <w:num w:numId="15">
    <w:abstractNumId w:val="6"/>
  </w:num>
  <w:num w:numId="16">
    <w:abstractNumId w:val="42"/>
  </w:num>
  <w:num w:numId="17">
    <w:abstractNumId w:val="36"/>
  </w:num>
  <w:num w:numId="18">
    <w:abstractNumId w:val="19"/>
  </w:num>
  <w:num w:numId="19">
    <w:abstractNumId w:val="11"/>
  </w:num>
  <w:num w:numId="20">
    <w:abstractNumId w:val="20"/>
  </w:num>
  <w:num w:numId="21">
    <w:abstractNumId w:val="12"/>
  </w:num>
  <w:num w:numId="22">
    <w:abstractNumId w:val="13"/>
  </w:num>
  <w:num w:numId="23">
    <w:abstractNumId w:val="37"/>
  </w:num>
  <w:num w:numId="24">
    <w:abstractNumId w:val="9"/>
  </w:num>
  <w:num w:numId="25">
    <w:abstractNumId w:val="41"/>
  </w:num>
  <w:num w:numId="26">
    <w:abstractNumId w:val="24"/>
  </w:num>
  <w:num w:numId="27">
    <w:abstractNumId w:val="40"/>
  </w:num>
  <w:num w:numId="28">
    <w:abstractNumId w:val="18"/>
  </w:num>
  <w:num w:numId="29">
    <w:abstractNumId w:val="31"/>
  </w:num>
  <w:num w:numId="30">
    <w:abstractNumId w:val="3"/>
  </w:num>
  <w:num w:numId="31">
    <w:abstractNumId w:val="15"/>
  </w:num>
  <w:num w:numId="32">
    <w:abstractNumId w:val="23"/>
  </w:num>
  <w:num w:numId="33">
    <w:abstractNumId w:val="17"/>
  </w:num>
  <w:num w:numId="34">
    <w:abstractNumId w:val="33"/>
  </w:num>
  <w:num w:numId="35">
    <w:abstractNumId w:val="14"/>
  </w:num>
  <w:num w:numId="36">
    <w:abstractNumId w:val="30"/>
  </w:num>
  <w:num w:numId="37">
    <w:abstractNumId w:val="38"/>
  </w:num>
  <w:num w:numId="38">
    <w:abstractNumId w:val="35"/>
  </w:num>
  <w:num w:numId="39">
    <w:abstractNumId w:val="26"/>
  </w:num>
  <w:num w:numId="40">
    <w:abstractNumId w:val="32"/>
  </w:num>
  <w:num w:numId="41">
    <w:abstractNumId w:val="39"/>
  </w:num>
  <w:num w:numId="42">
    <w:abstractNumId w:val="5"/>
  </w:num>
  <w:num w:numId="43">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4D"/>
    <w:rsid w:val="00000CC8"/>
    <w:rsid w:val="00001F24"/>
    <w:rsid w:val="00010BF9"/>
    <w:rsid w:val="00015745"/>
    <w:rsid w:val="00016AD9"/>
    <w:rsid w:val="00020955"/>
    <w:rsid w:val="00020B4A"/>
    <w:rsid w:val="00025934"/>
    <w:rsid w:val="000317F1"/>
    <w:rsid w:val="00036202"/>
    <w:rsid w:val="00051D03"/>
    <w:rsid w:val="000578F8"/>
    <w:rsid w:val="00086FB0"/>
    <w:rsid w:val="00091489"/>
    <w:rsid w:val="000930F1"/>
    <w:rsid w:val="000A69F4"/>
    <w:rsid w:val="000B2BDA"/>
    <w:rsid w:val="000B3AF2"/>
    <w:rsid w:val="000C38E5"/>
    <w:rsid w:val="000D4BBA"/>
    <w:rsid w:val="000D6AE9"/>
    <w:rsid w:val="000E38C5"/>
    <w:rsid w:val="000E39F0"/>
    <w:rsid w:val="000F3F3F"/>
    <w:rsid w:val="000F56FB"/>
    <w:rsid w:val="00102B52"/>
    <w:rsid w:val="001061E5"/>
    <w:rsid w:val="001148B6"/>
    <w:rsid w:val="001249DC"/>
    <w:rsid w:val="00130F4C"/>
    <w:rsid w:val="00135705"/>
    <w:rsid w:val="001409BA"/>
    <w:rsid w:val="00147035"/>
    <w:rsid w:val="00147130"/>
    <w:rsid w:val="00161CD2"/>
    <w:rsid w:val="0016418E"/>
    <w:rsid w:val="001756F4"/>
    <w:rsid w:val="00175A1C"/>
    <w:rsid w:val="0019324C"/>
    <w:rsid w:val="00196320"/>
    <w:rsid w:val="001A30D6"/>
    <w:rsid w:val="001B291B"/>
    <w:rsid w:val="001B4705"/>
    <w:rsid w:val="001C4AFE"/>
    <w:rsid w:val="001C55B9"/>
    <w:rsid w:val="001C5F03"/>
    <w:rsid w:val="001C7858"/>
    <w:rsid w:val="001D0731"/>
    <w:rsid w:val="001D5047"/>
    <w:rsid w:val="001E0F3A"/>
    <w:rsid w:val="001E1BBA"/>
    <w:rsid w:val="001E3D14"/>
    <w:rsid w:val="001F08D3"/>
    <w:rsid w:val="001F35EB"/>
    <w:rsid w:val="001F413A"/>
    <w:rsid w:val="0020074A"/>
    <w:rsid w:val="00200CA3"/>
    <w:rsid w:val="00202F00"/>
    <w:rsid w:val="002049E3"/>
    <w:rsid w:val="0021706C"/>
    <w:rsid w:val="002273F0"/>
    <w:rsid w:val="00230E04"/>
    <w:rsid w:val="00230F5F"/>
    <w:rsid w:val="002477A3"/>
    <w:rsid w:val="00254564"/>
    <w:rsid w:val="002559B5"/>
    <w:rsid w:val="002628FA"/>
    <w:rsid w:val="00265C4B"/>
    <w:rsid w:val="00266BB3"/>
    <w:rsid w:val="00282E4A"/>
    <w:rsid w:val="00295AE7"/>
    <w:rsid w:val="002B18FF"/>
    <w:rsid w:val="002B5559"/>
    <w:rsid w:val="002B7A01"/>
    <w:rsid w:val="002C181E"/>
    <w:rsid w:val="002D3EBF"/>
    <w:rsid w:val="002D7D59"/>
    <w:rsid w:val="002E171E"/>
    <w:rsid w:val="002F3D38"/>
    <w:rsid w:val="00304438"/>
    <w:rsid w:val="003107B9"/>
    <w:rsid w:val="003235E7"/>
    <w:rsid w:val="00323E29"/>
    <w:rsid w:val="003343D9"/>
    <w:rsid w:val="003435A5"/>
    <w:rsid w:val="0034631A"/>
    <w:rsid w:val="00352C52"/>
    <w:rsid w:val="00355766"/>
    <w:rsid w:val="00361A3C"/>
    <w:rsid w:val="00365750"/>
    <w:rsid w:val="00366E4D"/>
    <w:rsid w:val="00371AE6"/>
    <w:rsid w:val="00391C17"/>
    <w:rsid w:val="003A600F"/>
    <w:rsid w:val="003A7D79"/>
    <w:rsid w:val="003C49F2"/>
    <w:rsid w:val="003E0582"/>
    <w:rsid w:val="003E1C78"/>
    <w:rsid w:val="003E79E5"/>
    <w:rsid w:val="003E7DD7"/>
    <w:rsid w:val="003F06AC"/>
    <w:rsid w:val="003F0B3C"/>
    <w:rsid w:val="003F2BDD"/>
    <w:rsid w:val="00405B0B"/>
    <w:rsid w:val="0042081A"/>
    <w:rsid w:val="004215C8"/>
    <w:rsid w:val="00431576"/>
    <w:rsid w:val="0043221D"/>
    <w:rsid w:val="00434678"/>
    <w:rsid w:val="00435466"/>
    <w:rsid w:val="00441B16"/>
    <w:rsid w:val="004434FA"/>
    <w:rsid w:val="004805A3"/>
    <w:rsid w:val="00482495"/>
    <w:rsid w:val="00485D6A"/>
    <w:rsid w:val="0049033E"/>
    <w:rsid w:val="00495030"/>
    <w:rsid w:val="004952BB"/>
    <w:rsid w:val="004A3C3E"/>
    <w:rsid w:val="004C1CF7"/>
    <w:rsid w:val="004C3F20"/>
    <w:rsid w:val="004C4959"/>
    <w:rsid w:val="004D28C2"/>
    <w:rsid w:val="004E0045"/>
    <w:rsid w:val="004E5E94"/>
    <w:rsid w:val="004E66F5"/>
    <w:rsid w:val="004F169E"/>
    <w:rsid w:val="004F415F"/>
    <w:rsid w:val="004F6027"/>
    <w:rsid w:val="004F68DF"/>
    <w:rsid w:val="00517761"/>
    <w:rsid w:val="00536468"/>
    <w:rsid w:val="00542760"/>
    <w:rsid w:val="00560417"/>
    <w:rsid w:val="00563ACA"/>
    <w:rsid w:val="00571C99"/>
    <w:rsid w:val="00576415"/>
    <w:rsid w:val="0058204E"/>
    <w:rsid w:val="00585E08"/>
    <w:rsid w:val="005D239E"/>
    <w:rsid w:val="005D2631"/>
    <w:rsid w:val="005E346F"/>
    <w:rsid w:val="005E6DE4"/>
    <w:rsid w:val="005F1F50"/>
    <w:rsid w:val="00611661"/>
    <w:rsid w:val="00611AFB"/>
    <w:rsid w:val="00611D8F"/>
    <w:rsid w:val="00614311"/>
    <w:rsid w:val="00617053"/>
    <w:rsid w:val="0062167E"/>
    <w:rsid w:val="00623FD6"/>
    <w:rsid w:val="0062710E"/>
    <w:rsid w:val="00634818"/>
    <w:rsid w:val="00637135"/>
    <w:rsid w:val="00637A0F"/>
    <w:rsid w:val="00643B11"/>
    <w:rsid w:val="006534E6"/>
    <w:rsid w:val="00661FDD"/>
    <w:rsid w:val="00663481"/>
    <w:rsid w:val="0066480B"/>
    <w:rsid w:val="00665249"/>
    <w:rsid w:val="006668FE"/>
    <w:rsid w:val="006716AB"/>
    <w:rsid w:val="00685193"/>
    <w:rsid w:val="00693ABC"/>
    <w:rsid w:val="006950CE"/>
    <w:rsid w:val="006960F1"/>
    <w:rsid w:val="006A3AC5"/>
    <w:rsid w:val="006A3EAA"/>
    <w:rsid w:val="006A4949"/>
    <w:rsid w:val="006A598D"/>
    <w:rsid w:val="006A640B"/>
    <w:rsid w:val="006A7880"/>
    <w:rsid w:val="006B1902"/>
    <w:rsid w:val="006B485F"/>
    <w:rsid w:val="006C3727"/>
    <w:rsid w:val="006C4FA8"/>
    <w:rsid w:val="006D09D2"/>
    <w:rsid w:val="006D5731"/>
    <w:rsid w:val="006D67E0"/>
    <w:rsid w:val="006E0400"/>
    <w:rsid w:val="006F264A"/>
    <w:rsid w:val="006F4DB1"/>
    <w:rsid w:val="006F656D"/>
    <w:rsid w:val="00710067"/>
    <w:rsid w:val="00711CF4"/>
    <w:rsid w:val="00715D2C"/>
    <w:rsid w:val="00717A7E"/>
    <w:rsid w:val="00724A61"/>
    <w:rsid w:val="0074442C"/>
    <w:rsid w:val="00747175"/>
    <w:rsid w:val="00747DD1"/>
    <w:rsid w:val="007510EA"/>
    <w:rsid w:val="00751300"/>
    <w:rsid w:val="0075249A"/>
    <w:rsid w:val="00752900"/>
    <w:rsid w:val="007716DF"/>
    <w:rsid w:val="00774D68"/>
    <w:rsid w:val="00781099"/>
    <w:rsid w:val="00785894"/>
    <w:rsid w:val="00786AFF"/>
    <w:rsid w:val="00795524"/>
    <w:rsid w:val="007A1B73"/>
    <w:rsid w:val="007B0416"/>
    <w:rsid w:val="007B4D63"/>
    <w:rsid w:val="007B57C9"/>
    <w:rsid w:val="007B6BF4"/>
    <w:rsid w:val="007C62E7"/>
    <w:rsid w:val="007D0B9C"/>
    <w:rsid w:val="007E5ED5"/>
    <w:rsid w:val="007F4512"/>
    <w:rsid w:val="007F5EF5"/>
    <w:rsid w:val="007F7D79"/>
    <w:rsid w:val="00803152"/>
    <w:rsid w:val="0081277B"/>
    <w:rsid w:val="0081639A"/>
    <w:rsid w:val="00821918"/>
    <w:rsid w:val="00821E01"/>
    <w:rsid w:val="00826118"/>
    <w:rsid w:val="00836B4B"/>
    <w:rsid w:val="008407AF"/>
    <w:rsid w:val="00841B25"/>
    <w:rsid w:val="008438E6"/>
    <w:rsid w:val="00847372"/>
    <w:rsid w:val="00851BE3"/>
    <w:rsid w:val="00852D17"/>
    <w:rsid w:val="00856BF2"/>
    <w:rsid w:val="00864E6E"/>
    <w:rsid w:val="008670A1"/>
    <w:rsid w:val="008676DC"/>
    <w:rsid w:val="00885BF0"/>
    <w:rsid w:val="00886BC2"/>
    <w:rsid w:val="00890535"/>
    <w:rsid w:val="008B2CA7"/>
    <w:rsid w:val="008C62C9"/>
    <w:rsid w:val="009038BF"/>
    <w:rsid w:val="0090645F"/>
    <w:rsid w:val="009127C4"/>
    <w:rsid w:val="00917BFB"/>
    <w:rsid w:val="00924446"/>
    <w:rsid w:val="009341AC"/>
    <w:rsid w:val="00957573"/>
    <w:rsid w:val="0096220E"/>
    <w:rsid w:val="009664F4"/>
    <w:rsid w:val="00966D65"/>
    <w:rsid w:val="00972393"/>
    <w:rsid w:val="00973F45"/>
    <w:rsid w:val="00984C3A"/>
    <w:rsid w:val="009B19E3"/>
    <w:rsid w:val="009B3194"/>
    <w:rsid w:val="009D2A2C"/>
    <w:rsid w:val="009F3905"/>
    <w:rsid w:val="009F3F6F"/>
    <w:rsid w:val="009F6AA4"/>
    <w:rsid w:val="009F724F"/>
    <w:rsid w:val="009F7569"/>
    <w:rsid w:val="00A000C6"/>
    <w:rsid w:val="00A02EB8"/>
    <w:rsid w:val="00A04F0E"/>
    <w:rsid w:val="00A06F46"/>
    <w:rsid w:val="00A07FE2"/>
    <w:rsid w:val="00A11751"/>
    <w:rsid w:val="00A132EA"/>
    <w:rsid w:val="00A16117"/>
    <w:rsid w:val="00A3086C"/>
    <w:rsid w:val="00A41113"/>
    <w:rsid w:val="00A47074"/>
    <w:rsid w:val="00A52A48"/>
    <w:rsid w:val="00A564FE"/>
    <w:rsid w:val="00A63616"/>
    <w:rsid w:val="00A63BC3"/>
    <w:rsid w:val="00A6592B"/>
    <w:rsid w:val="00A90242"/>
    <w:rsid w:val="00A94F35"/>
    <w:rsid w:val="00A9707A"/>
    <w:rsid w:val="00AA10E1"/>
    <w:rsid w:val="00AA238E"/>
    <w:rsid w:val="00AA2FE1"/>
    <w:rsid w:val="00AA450B"/>
    <w:rsid w:val="00AB445B"/>
    <w:rsid w:val="00AB6531"/>
    <w:rsid w:val="00AC0F82"/>
    <w:rsid w:val="00AC5E7C"/>
    <w:rsid w:val="00AC7F4D"/>
    <w:rsid w:val="00AD72FA"/>
    <w:rsid w:val="00AE1D72"/>
    <w:rsid w:val="00AE5C70"/>
    <w:rsid w:val="00AF1DC7"/>
    <w:rsid w:val="00AF2A58"/>
    <w:rsid w:val="00AF7D60"/>
    <w:rsid w:val="00B0163B"/>
    <w:rsid w:val="00B07326"/>
    <w:rsid w:val="00B078AB"/>
    <w:rsid w:val="00B161A7"/>
    <w:rsid w:val="00B175CF"/>
    <w:rsid w:val="00B23959"/>
    <w:rsid w:val="00B25E8F"/>
    <w:rsid w:val="00B4371C"/>
    <w:rsid w:val="00B50E60"/>
    <w:rsid w:val="00B57D7C"/>
    <w:rsid w:val="00B65096"/>
    <w:rsid w:val="00B670D9"/>
    <w:rsid w:val="00B837FC"/>
    <w:rsid w:val="00B85299"/>
    <w:rsid w:val="00B85614"/>
    <w:rsid w:val="00B966DF"/>
    <w:rsid w:val="00BA1F8D"/>
    <w:rsid w:val="00BB4E9F"/>
    <w:rsid w:val="00BD0BBB"/>
    <w:rsid w:val="00BD7B97"/>
    <w:rsid w:val="00BE14E8"/>
    <w:rsid w:val="00BE2923"/>
    <w:rsid w:val="00BE4E54"/>
    <w:rsid w:val="00BF0C63"/>
    <w:rsid w:val="00BF4FA2"/>
    <w:rsid w:val="00BF6CE8"/>
    <w:rsid w:val="00C00C6B"/>
    <w:rsid w:val="00C0167F"/>
    <w:rsid w:val="00C06B01"/>
    <w:rsid w:val="00C07AF8"/>
    <w:rsid w:val="00C20E3C"/>
    <w:rsid w:val="00C24F15"/>
    <w:rsid w:val="00C435EA"/>
    <w:rsid w:val="00C523CD"/>
    <w:rsid w:val="00C550FF"/>
    <w:rsid w:val="00C55EEF"/>
    <w:rsid w:val="00C738D0"/>
    <w:rsid w:val="00C76597"/>
    <w:rsid w:val="00C76FD3"/>
    <w:rsid w:val="00C82D0E"/>
    <w:rsid w:val="00C84FC5"/>
    <w:rsid w:val="00C85F60"/>
    <w:rsid w:val="00C87104"/>
    <w:rsid w:val="00C925D2"/>
    <w:rsid w:val="00C958AF"/>
    <w:rsid w:val="00CA25F1"/>
    <w:rsid w:val="00CA5901"/>
    <w:rsid w:val="00CB5419"/>
    <w:rsid w:val="00CC10B5"/>
    <w:rsid w:val="00CC52F5"/>
    <w:rsid w:val="00CD0003"/>
    <w:rsid w:val="00CD10EF"/>
    <w:rsid w:val="00CE05E6"/>
    <w:rsid w:val="00CE7692"/>
    <w:rsid w:val="00D04B19"/>
    <w:rsid w:val="00D30BE5"/>
    <w:rsid w:val="00D43CF0"/>
    <w:rsid w:val="00D44893"/>
    <w:rsid w:val="00D44D6E"/>
    <w:rsid w:val="00D53C2D"/>
    <w:rsid w:val="00D55B9F"/>
    <w:rsid w:val="00D6158F"/>
    <w:rsid w:val="00D644D2"/>
    <w:rsid w:val="00D6699E"/>
    <w:rsid w:val="00D803A7"/>
    <w:rsid w:val="00D870EF"/>
    <w:rsid w:val="00DA00F7"/>
    <w:rsid w:val="00DA3215"/>
    <w:rsid w:val="00DB3607"/>
    <w:rsid w:val="00DB6445"/>
    <w:rsid w:val="00DD5AD4"/>
    <w:rsid w:val="00DE01AE"/>
    <w:rsid w:val="00E15499"/>
    <w:rsid w:val="00E325A0"/>
    <w:rsid w:val="00E41C8B"/>
    <w:rsid w:val="00E44D26"/>
    <w:rsid w:val="00E467A0"/>
    <w:rsid w:val="00E52A10"/>
    <w:rsid w:val="00E537A0"/>
    <w:rsid w:val="00E6143E"/>
    <w:rsid w:val="00E7502A"/>
    <w:rsid w:val="00E75B1D"/>
    <w:rsid w:val="00E86CA4"/>
    <w:rsid w:val="00E976E7"/>
    <w:rsid w:val="00EA2528"/>
    <w:rsid w:val="00EA3383"/>
    <w:rsid w:val="00EB766F"/>
    <w:rsid w:val="00EC2A91"/>
    <w:rsid w:val="00EC35B2"/>
    <w:rsid w:val="00EC3E3D"/>
    <w:rsid w:val="00ED02A8"/>
    <w:rsid w:val="00ED4951"/>
    <w:rsid w:val="00ED7A59"/>
    <w:rsid w:val="00EE422A"/>
    <w:rsid w:val="00EE5F61"/>
    <w:rsid w:val="00EE6AF0"/>
    <w:rsid w:val="00EE6BDE"/>
    <w:rsid w:val="00F11359"/>
    <w:rsid w:val="00F274B7"/>
    <w:rsid w:val="00F44D8D"/>
    <w:rsid w:val="00F600AD"/>
    <w:rsid w:val="00F64165"/>
    <w:rsid w:val="00F96F16"/>
    <w:rsid w:val="00F97AFD"/>
    <w:rsid w:val="00FA3F34"/>
    <w:rsid w:val="00FB0886"/>
    <w:rsid w:val="00FB78C5"/>
    <w:rsid w:val="00FC1A1A"/>
    <w:rsid w:val="00FD147E"/>
    <w:rsid w:val="00FD56AE"/>
    <w:rsid w:val="00FD7BD3"/>
    <w:rsid w:val="00FE46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uiPriority w:val="9"/>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0317F1"/>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link w:val="Ttulo3Car"/>
    <w:uiPriority w:val="9"/>
    <w:unhideWhenUsed/>
    <w:qFormat/>
    <w:rsid w:val="00391C17"/>
    <w:pPr>
      <w:keepNext/>
      <w:keepLines/>
      <w:spacing w:before="200" w:after="0" w:line="276" w:lineRule="auto"/>
      <w:outlineLvl w:val="2"/>
    </w:pPr>
    <w:rPr>
      <w:rFonts w:asciiTheme="majorHAnsi" w:eastAsiaTheme="majorEastAsia" w:hAnsiTheme="majorHAnsi" w:cstheme="majorBidi"/>
      <w:b/>
      <w:bCs/>
      <w:color w:val="4F81BD" w:themeColor="accent1"/>
      <w:lang w:val="es-MX"/>
    </w:rPr>
  </w:style>
  <w:style w:type="paragraph" w:styleId="Ttulo4">
    <w:name w:val="heading 4"/>
    <w:basedOn w:val="Normal"/>
    <w:next w:val="Normal"/>
    <w:link w:val="Ttulo4Car"/>
    <w:uiPriority w:val="9"/>
    <w:unhideWhenUsed/>
    <w:qFormat/>
    <w:rsid w:val="00FB78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uiPriority w:val="99"/>
    <w:rsid w:val="00366E4D"/>
    <w:pPr>
      <w:tabs>
        <w:tab w:val="center" w:pos="4680"/>
        <w:tab w:val="right" w:pos="9360"/>
      </w:tabs>
    </w:pPr>
  </w:style>
  <w:style w:type="character" w:customStyle="1" w:styleId="EncabezadoCar">
    <w:name w:val="Encabezado Car"/>
    <w:basedOn w:val="Fuentedeprrafopredeter"/>
    <w:link w:val="Encabezado"/>
    <w:uiPriority w:val="99"/>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2"/>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3"/>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3"/>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de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paragraph" w:customStyle="1" w:styleId="MNormal">
    <w:name w:val="MNormal"/>
    <w:basedOn w:val="Normal"/>
    <w:rsid w:val="00E86CA4"/>
    <w:pPr>
      <w:spacing w:before="0" w:after="60" w:line="240" w:lineRule="auto"/>
      <w:jc w:val="both"/>
    </w:pPr>
    <w:rPr>
      <w:rFonts w:ascii="Verdana" w:hAnsi="Verdana" w:cs="Arial"/>
      <w:sz w:val="20"/>
      <w:szCs w:val="24"/>
      <w:lang w:val="es-ES" w:eastAsia="es-ES"/>
    </w:rPr>
  </w:style>
  <w:style w:type="paragraph" w:customStyle="1" w:styleId="MTema1">
    <w:name w:val="MTema1"/>
    <w:basedOn w:val="Normal"/>
    <w:next w:val="MNormal"/>
    <w:rsid w:val="00E86CA4"/>
    <w:pPr>
      <w:numPr>
        <w:numId w:val="6"/>
      </w:numPr>
      <w:spacing w:before="120" w:after="120" w:line="240" w:lineRule="auto"/>
      <w:jc w:val="both"/>
      <w:outlineLvl w:val="0"/>
    </w:pPr>
    <w:rPr>
      <w:rFonts w:ascii="Verdana" w:hAnsi="Verdana" w:cs="Arial"/>
      <w:b/>
      <w:bCs/>
      <w:szCs w:val="24"/>
      <w:lang w:val="es-ES" w:eastAsia="es-ES"/>
    </w:rPr>
  </w:style>
  <w:style w:type="paragraph" w:customStyle="1" w:styleId="MTema2">
    <w:name w:val="MTema2"/>
    <w:basedOn w:val="Normal"/>
    <w:next w:val="MNormal"/>
    <w:rsid w:val="00E86CA4"/>
    <w:pPr>
      <w:numPr>
        <w:ilvl w:val="1"/>
        <w:numId w:val="6"/>
      </w:numPr>
      <w:tabs>
        <w:tab w:val="clear" w:pos="1304"/>
        <w:tab w:val="left" w:pos="720"/>
      </w:tabs>
      <w:spacing w:before="120" w:after="120" w:line="240" w:lineRule="auto"/>
      <w:ind w:left="879" w:hanging="879"/>
      <w:jc w:val="both"/>
      <w:outlineLvl w:val="1"/>
    </w:pPr>
    <w:rPr>
      <w:rFonts w:ascii="Verdana" w:hAnsi="Verdana" w:cs="Arial"/>
      <w:b/>
      <w:bCs/>
      <w:sz w:val="20"/>
      <w:szCs w:val="24"/>
      <w:lang w:val="es-ES" w:eastAsia="es-ES"/>
    </w:rPr>
  </w:style>
  <w:style w:type="paragraph" w:customStyle="1" w:styleId="MTemaNormal">
    <w:name w:val="MTemaNormal"/>
    <w:basedOn w:val="MNormal"/>
    <w:rsid w:val="00E86CA4"/>
    <w:pPr>
      <w:ind w:left="567"/>
      <w:outlineLvl w:val="3"/>
    </w:pPr>
  </w:style>
  <w:style w:type="paragraph" w:customStyle="1" w:styleId="MTemaVietas">
    <w:name w:val="MTemaViñetas"/>
    <w:basedOn w:val="Normal"/>
    <w:rsid w:val="00E86CA4"/>
    <w:pPr>
      <w:numPr>
        <w:numId w:val="7"/>
      </w:numPr>
      <w:spacing w:before="0" w:after="60" w:line="240" w:lineRule="auto"/>
      <w:jc w:val="both"/>
    </w:pPr>
    <w:rPr>
      <w:rFonts w:ascii="Verdana" w:hAnsi="Verdana" w:cs="Arial"/>
      <w:sz w:val="20"/>
      <w:szCs w:val="24"/>
      <w:lang w:val="en-AU" w:eastAsia="es-ES"/>
    </w:rPr>
  </w:style>
  <w:style w:type="paragraph" w:customStyle="1" w:styleId="MTema3">
    <w:name w:val="MTema3"/>
    <w:basedOn w:val="MTema2"/>
    <w:next w:val="MTemaNormal"/>
    <w:rsid w:val="00E86CA4"/>
    <w:pPr>
      <w:numPr>
        <w:ilvl w:val="2"/>
      </w:numPr>
      <w:tabs>
        <w:tab w:val="clear" w:pos="720"/>
        <w:tab w:val="clear" w:pos="2098"/>
        <w:tab w:val="left" w:pos="851"/>
      </w:tabs>
      <w:ind w:left="851" w:hanging="851"/>
      <w:outlineLvl w:val="2"/>
    </w:pPr>
  </w:style>
  <w:style w:type="paragraph" w:customStyle="1" w:styleId="MTema4">
    <w:name w:val="MTema4"/>
    <w:basedOn w:val="Normal"/>
    <w:rsid w:val="00E86CA4"/>
    <w:pPr>
      <w:numPr>
        <w:ilvl w:val="3"/>
        <w:numId w:val="6"/>
      </w:numPr>
      <w:tabs>
        <w:tab w:val="clear" w:pos="2948"/>
        <w:tab w:val="left" w:pos="1134"/>
      </w:tabs>
      <w:spacing w:before="120" w:after="120" w:line="240" w:lineRule="auto"/>
      <w:ind w:left="851" w:hanging="851"/>
      <w:jc w:val="both"/>
      <w:outlineLvl w:val="3"/>
    </w:pPr>
    <w:rPr>
      <w:rFonts w:ascii="Verdana" w:hAnsi="Verdana" w:cs="Arial"/>
      <w:i/>
      <w:iCs/>
      <w:sz w:val="20"/>
      <w:szCs w:val="24"/>
      <w:lang w:val="es-ES" w:eastAsia="es-ES"/>
    </w:rPr>
  </w:style>
  <w:style w:type="paragraph" w:styleId="TDC3">
    <w:name w:val="toc 3"/>
    <w:basedOn w:val="Normal"/>
    <w:next w:val="Normal"/>
    <w:autoRedefine/>
    <w:uiPriority w:val="39"/>
    <w:unhideWhenUsed/>
    <w:rsid w:val="00E86CA4"/>
    <w:pPr>
      <w:spacing w:after="100"/>
      <w:ind w:left="440"/>
    </w:pPr>
  </w:style>
  <w:style w:type="character" w:customStyle="1" w:styleId="Ttulo2Car">
    <w:name w:val="Título 2 Car"/>
    <w:basedOn w:val="Fuentedeprrafopredeter"/>
    <w:link w:val="Ttulo2"/>
    <w:uiPriority w:val="9"/>
    <w:rsid w:val="000317F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91C17"/>
    <w:rPr>
      <w:rFonts w:asciiTheme="majorHAnsi" w:eastAsiaTheme="majorEastAsia" w:hAnsiTheme="majorHAnsi" w:cstheme="majorBidi"/>
      <w:b/>
      <w:bCs/>
      <w:color w:val="4F81BD" w:themeColor="accent1"/>
    </w:rPr>
  </w:style>
  <w:style w:type="paragraph" w:customStyle="1" w:styleId="TextoFRP">
    <w:name w:val="TextoFRP"/>
    <w:basedOn w:val="Normal"/>
    <w:rsid w:val="00391C17"/>
    <w:pPr>
      <w:suppressAutoHyphens/>
      <w:spacing w:before="0" w:after="0" w:line="240" w:lineRule="auto"/>
      <w:jc w:val="both"/>
    </w:pPr>
    <w:rPr>
      <w:rFonts w:ascii="Times New Roman" w:hAnsi="Times New Roman"/>
      <w:szCs w:val="24"/>
      <w:lang w:val="es-ES" w:eastAsia="ar-SA"/>
    </w:rPr>
  </w:style>
  <w:style w:type="paragraph" w:customStyle="1" w:styleId="Titulo1FR">
    <w:name w:val="Titulo1FR"/>
    <w:basedOn w:val="TDC8"/>
    <w:rsid w:val="00391C17"/>
    <w:pPr>
      <w:numPr>
        <w:numId w:val="12"/>
      </w:numPr>
      <w:tabs>
        <w:tab w:val="clear" w:pos="360"/>
      </w:tabs>
      <w:ind w:left="1540" w:firstLine="0"/>
    </w:pPr>
  </w:style>
  <w:style w:type="paragraph" w:customStyle="1" w:styleId="Titulo2FR">
    <w:name w:val="Titulo2FR"/>
    <w:basedOn w:val="Normal"/>
    <w:rsid w:val="00391C17"/>
    <w:pPr>
      <w:numPr>
        <w:ilvl w:val="1"/>
        <w:numId w:val="12"/>
      </w:numPr>
      <w:suppressAutoHyphens/>
      <w:spacing w:before="60" w:after="120" w:line="240" w:lineRule="auto"/>
    </w:pPr>
    <w:rPr>
      <w:rFonts w:ascii="Arial" w:hAnsi="Arial" w:cs="Arial"/>
      <w:b/>
      <w:bCs/>
      <w:kern w:val="2"/>
      <w:sz w:val="28"/>
      <w:szCs w:val="32"/>
      <w:lang w:val="es-ES" w:eastAsia="ar-SA"/>
    </w:rPr>
  </w:style>
  <w:style w:type="paragraph" w:customStyle="1" w:styleId="Titulo3FRP">
    <w:name w:val="Titulo3FRP"/>
    <w:basedOn w:val="Normal"/>
    <w:rsid w:val="00391C17"/>
    <w:pPr>
      <w:numPr>
        <w:ilvl w:val="2"/>
        <w:numId w:val="12"/>
      </w:numPr>
      <w:suppressAutoHyphens/>
      <w:spacing w:before="60" w:after="120" w:line="240" w:lineRule="auto"/>
      <w:jc w:val="both"/>
    </w:pPr>
    <w:rPr>
      <w:rFonts w:ascii="Arial" w:hAnsi="Arial" w:cs="Arial"/>
      <w:b/>
      <w:sz w:val="24"/>
      <w:szCs w:val="28"/>
      <w:lang w:val="es-ES" w:eastAsia="ar-SA"/>
    </w:rPr>
  </w:style>
  <w:style w:type="paragraph" w:customStyle="1" w:styleId="Titulo4FRP">
    <w:name w:val="Titulo4FRP"/>
    <w:basedOn w:val="Normal"/>
    <w:rsid w:val="00391C17"/>
    <w:pPr>
      <w:numPr>
        <w:ilvl w:val="3"/>
        <w:numId w:val="12"/>
      </w:numPr>
      <w:suppressAutoHyphens/>
      <w:spacing w:before="60" w:after="120" w:line="240" w:lineRule="auto"/>
      <w:jc w:val="both"/>
    </w:pPr>
    <w:rPr>
      <w:rFonts w:ascii="Arial" w:hAnsi="Arial" w:cs="Arial"/>
      <w:b/>
      <w:szCs w:val="28"/>
      <w:lang w:val="es-ES" w:eastAsia="ar-SA"/>
    </w:rPr>
  </w:style>
  <w:style w:type="paragraph" w:customStyle="1" w:styleId="Titulo5FRP">
    <w:name w:val="Titulo5FRP"/>
    <w:basedOn w:val="Normal"/>
    <w:rsid w:val="00391C17"/>
    <w:pPr>
      <w:numPr>
        <w:ilvl w:val="4"/>
        <w:numId w:val="12"/>
      </w:numPr>
      <w:suppressAutoHyphens/>
      <w:spacing w:before="120" w:after="120" w:line="240" w:lineRule="auto"/>
    </w:pPr>
    <w:rPr>
      <w:rFonts w:ascii="Arial" w:hAnsi="Arial"/>
      <w:b/>
      <w:i/>
      <w:iCs/>
      <w:sz w:val="18"/>
      <w:szCs w:val="24"/>
      <w:lang w:val="es-ES" w:eastAsia="ar-SA"/>
    </w:rPr>
  </w:style>
  <w:style w:type="paragraph" w:styleId="TDC8">
    <w:name w:val="toc 8"/>
    <w:basedOn w:val="Normal"/>
    <w:next w:val="Normal"/>
    <w:autoRedefine/>
    <w:uiPriority w:val="39"/>
    <w:semiHidden/>
    <w:unhideWhenUsed/>
    <w:rsid w:val="00391C17"/>
    <w:pPr>
      <w:spacing w:before="0" w:after="100" w:line="276" w:lineRule="auto"/>
      <w:ind w:left="1540"/>
    </w:pPr>
    <w:rPr>
      <w:rFonts w:asciiTheme="minorHAnsi" w:eastAsiaTheme="minorHAnsi" w:hAnsiTheme="minorHAnsi" w:cstheme="minorBidi"/>
      <w:lang w:val="es-MX"/>
    </w:rPr>
  </w:style>
  <w:style w:type="paragraph" w:customStyle="1" w:styleId="TextoindependienteAntes3pto">
    <w:name w:val="Texto independiente + Antes:  3 pto"/>
    <w:aliases w:val="Después:  6 pto,Interlineado:  sencillo"/>
    <w:basedOn w:val="TDC8"/>
    <w:next w:val="Titulo4FRP"/>
    <w:rsid w:val="00391C17"/>
    <w:pPr>
      <w:spacing w:before="60" w:after="120" w:line="240" w:lineRule="auto"/>
      <w:ind w:left="0"/>
      <w:jc w:val="both"/>
    </w:pPr>
    <w:rPr>
      <w:rFonts w:ascii="Times New Roman" w:eastAsia="Times New Roman" w:hAnsi="Times New Roman" w:cs="Times New Roman"/>
      <w:szCs w:val="24"/>
      <w:lang w:val="es-ES" w:eastAsia="es-ES"/>
    </w:rPr>
  </w:style>
  <w:style w:type="character" w:customStyle="1" w:styleId="Ttulo4Car">
    <w:name w:val="Título 4 Car"/>
    <w:basedOn w:val="Fuentedeprrafopredeter"/>
    <w:link w:val="Ttulo4"/>
    <w:uiPriority w:val="9"/>
    <w:rsid w:val="00FB78C5"/>
    <w:rPr>
      <w:rFonts w:asciiTheme="majorHAnsi" w:eastAsiaTheme="majorEastAsia" w:hAnsiTheme="majorHAnsi" w:cstheme="majorBidi"/>
      <w:b/>
      <w:bCs/>
      <w:i/>
      <w:iCs/>
      <w:color w:val="4F81BD" w:themeColor="accent1"/>
      <w:lang w:val="en-US"/>
    </w:rPr>
  </w:style>
  <w:style w:type="paragraph" w:styleId="Textonotapie">
    <w:name w:val="footnote text"/>
    <w:basedOn w:val="Normal"/>
    <w:link w:val="TextonotapieCar"/>
    <w:uiPriority w:val="99"/>
    <w:semiHidden/>
    <w:unhideWhenUsed/>
    <w:rsid w:val="004E00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4E0045"/>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4E0045"/>
    <w:rPr>
      <w:vertAlign w:val="superscript"/>
    </w:rPr>
  </w:style>
  <w:style w:type="character" w:styleId="CitaHTML">
    <w:name w:val="HTML Cite"/>
    <w:basedOn w:val="Fuentedeprrafopredeter"/>
    <w:uiPriority w:val="99"/>
    <w:semiHidden/>
    <w:unhideWhenUsed/>
    <w:rsid w:val="00747D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uiPriority w:val="9"/>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0317F1"/>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es-MX"/>
    </w:rPr>
  </w:style>
  <w:style w:type="paragraph" w:styleId="Ttulo3">
    <w:name w:val="heading 3"/>
    <w:basedOn w:val="Normal"/>
    <w:next w:val="Normal"/>
    <w:link w:val="Ttulo3Car"/>
    <w:uiPriority w:val="9"/>
    <w:unhideWhenUsed/>
    <w:qFormat/>
    <w:rsid w:val="00391C17"/>
    <w:pPr>
      <w:keepNext/>
      <w:keepLines/>
      <w:spacing w:before="200" w:after="0" w:line="276" w:lineRule="auto"/>
      <w:outlineLvl w:val="2"/>
    </w:pPr>
    <w:rPr>
      <w:rFonts w:asciiTheme="majorHAnsi" w:eastAsiaTheme="majorEastAsia" w:hAnsiTheme="majorHAnsi" w:cstheme="majorBidi"/>
      <w:b/>
      <w:bCs/>
      <w:color w:val="4F81BD" w:themeColor="accent1"/>
      <w:lang w:val="es-MX"/>
    </w:rPr>
  </w:style>
  <w:style w:type="paragraph" w:styleId="Ttulo4">
    <w:name w:val="heading 4"/>
    <w:basedOn w:val="Normal"/>
    <w:next w:val="Normal"/>
    <w:link w:val="Ttulo4Car"/>
    <w:uiPriority w:val="9"/>
    <w:unhideWhenUsed/>
    <w:qFormat/>
    <w:rsid w:val="00FB78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uiPriority w:val="99"/>
    <w:rsid w:val="00366E4D"/>
    <w:pPr>
      <w:tabs>
        <w:tab w:val="center" w:pos="4680"/>
        <w:tab w:val="right" w:pos="9360"/>
      </w:tabs>
    </w:pPr>
  </w:style>
  <w:style w:type="character" w:customStyle="1" w:styleId="EncabezadoCar">
    <w:name w:val="Encabezado Car"/>
    <w:basedOn w:val="Fuentedeprrafopredeter"/>
    <w:link w:val="Encabezado"/>
    <w:uiPriority w:val="99"/>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2"/>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3"/>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3"/>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de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paragraph" w:customStyle="1" w:styleId="MNormal">
    <w:name w:val="MNormal"/>
    <w:basedOn w:val="Normal"/>
    <w:rsid w:val="00E86CA4"/>
    <w:pPr>
      <w:spacing w:before="0" w:after="60" w:line="240" w:lineRule="auto"/>
      <w:jc w:val="both"/>
    </w:pPr>
    <w:rPr>
      <w:rFonts w:ascii="Verdana" w:hAnsi="Verdana" w:cs="Arial"/>
      <w:sz w:val="20"/>
      <w:szCs w:val="24"/>
      <w:lang w:val="es-ES" w:eastAsia="es-ES"/>
    </w:rPr>
  </w:style>
  <w:style w:type="paragraph" w:customStyle="1" w:styleId="MTema1">
    <w:name w:val="MTema1"/>
    <w:basedOn w:val="Normal"/>
    <w:next w:val="MNormal"/>
    <w:rsid w:val="00E86CA4"/>
    <w:pPr>
      <w:numPr>
        <w:numId w:val="6"/>
      </w:numPr>
      <w:spacing w:before="120" w:after="120" w:line="240" w:lineRule="auto"/>
      <w:jc w:val="both"/>
      <w:outlineLvl w:val="0"/>
    </w:pPr>
    <w:rPr>
      <w:rFonts w:ascii="Verdana" w:hAnsi="Verdana" w:cs="Arial"/>
      <w:b/>
      <w:bCs/>
      <w:szCs w:val="24"/>
      <w:lang w:val="es-ES" w:eastAsia="es-ES"/>
    </w:rPr>
  </w:style>
  <w:style w:type="paragraph" w:customStyle="1" w:styleId="MTema2">
    <w:name w:val="MTema2"/>
    <w:basedOn w:val="Normal"/>
    <w:next w:val="MNormal"/>
    <w:rsid w:val="00E86CA4"/>
    <w:pPr>
      <w:numPr>
        <w:ilvl w:val="1"/>
        <w:numId w:val="6"/>
      </w:numPr>
      <w:tabs>
        <w:tab w:val="clear" w:pos="1304"/>
        <w:tab w:val="left" w:pos="720"/>
      </w:tabs>
      <w:spacing w:before="120" w:after="120" w:line="240" w:lineRule="auto"/>
      <w:ind w:left="879" w:hanging="879"/>
      <w:jc w:val="both"/>
      <w:outlineLvl w:val="1"/>
    </w:pPr>
    <w:rPr>
      <w:rFonts w:ascii="Verdana" w:hAnsi="Verdana" w:cs="Arial"/>
      <w:b/>
      <w:bCs/>
      <w:sz w:val="20"/>
      <w:szCs w:val="24"/>
      <w:lang w:val="es-ES" w:eastAsia="es-ES"/>
    </w:rPr>
  </w:style>
  <w:style w:type="paragraph" w:customStyle="1" w:styleId="MTemaNormal">
    <w:name w:val="MTemaNormal"/>
    <w:basedOn w:val="MNormal"/>
    <w:rsid w:val="00E86CA4"/>
    <w:pPr>
      <w:ind w:left="567"/>
      <w:outlineLvl w:val="3"/>
    </w:pPr>
  </w:style>
  <w:style w:type="paragraph" w:customStyle="1" w:styleId="MTemaVietas">
    <w:name w:val="MTemaViñetas"/>
    <w:basedOn w:val="Normal"/>
    <w:rsid w:val="00E86CA4"/>
    <w:pPr>
      <w:numPr>
        <w:numId w:val="7"/>
      </w:numPr>
      <w:spacing w:before="0" w:after="60" w:line="240" w:lineRule="auto"/>
      <w:jc w:val="both"/>
    </w:pPr>
    <w:rPr>
      <w:rFonts w:ascii="Verdana" w:hAnsi="Verdana" w:cs="Arial"/>
      <w:sz w:val="20"/>
      <w:szCs w:val="24"/>
      <w:lang w:val="en-AU" w:eastAsia="es-ES"/>
    </w:rPr>
  </w:style>
  <w:style w:type="paragraph" w:customStyle="1" w:styleId="MTema3">
    <w:name w:val="MTema3"/>
    <w:basedOn w:val="MTema2"/>
    <w:next w:val="MTemaNormal"/>
    <w:rsid w:val="00E86CA4"/>
    <w:pPr>
      <w:numPr>
        <w:ilvl w:val="2"/>
      </w:numPr>
      <w:tabs>
        <w:tab w:val="clear" w:pos="720"/>
        <w:tab w:val="clear" w:pos="2098"/>
        <w:tab w:val="left" w:pos="851"/>
      </w:tabs>
      <w:ind w:left="851" w:hanging="851"/>
      <w:outlineLvl w:val="2"/>
    </w:pPr>
  </w:style>
  <w:style w:type="paragraph" w:customStyle="1" w:styleId="MTema4">
    <w:name w:val="MTema4"/>
    <w:basedOn w:val="Normal"/>
    <w:rsid w:val="00E86CA4"/>
    <w:pPr>
      <w:numPr>
        <w:ilvl w:val="3"/>
        <w:numId w:val="6"/>
      </w:numPr>
      <w:tabs>
        <w:tab w:val="clear" w:pos="2948"/>
        <w:tab w:val="left" w:pos="1134"/>
      </w:tabs>
      <w:spacing w:before="120" w:after="120" w:line="240" w:lineRule="auto"/>
      <w:ind w:left="851" w:hanging="851"/>
      <w:jc w:val="both"/>
      <w:outlineLvl w:val="3"/>
    </w:pPr>
    <w:rPr>
      <w:rFonts w:ascii="Verdana" w:hAnsi="Verdana" w:cs="Arial"/>
      <w:i/>
      <w:iCs/>
      <w:sz w:val="20"/>
      <w:szCs w:val="24"/>
      <w:lang w:val="es-ES" w:eastAsia="es-ES"/>
    </w:rPr>
  </w:style>
  <w:style w:type="paragraph" w:styleId="TDC3">
    <w:name w:val="toc 3"/>
    <w:basedOn w:val="Normal"/>
    <w:next w:val="Normal"/>
    <w:autoRedefine/>
    <w:uiPriority w:val="39"/>
    <w:unhideWhenUsed/>
    <w:rsid w:val="00E86CA4"/>
    <w:pPr>
      <w:spacing w:after="100"/>
      <w:ind w:left="440"/>
    </w:pPr>
  </w:style>
  <w:style w:type="character" w:customStyle="1" w:styleId="Ttulo2Car">
    <w:name w:val="Título 2 Car"/>
    <w:basedOn w:val="Fuentedeprrafopredeter"/>
    <w:link w:val="Ttulo2"/>
    <w:uiPriority w:val="9"/>
    <w:rsid w:val="000317F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91C17"/>
    <w:rPr>
      <w:rFonts w:asciiTheme="majorHAnsi" w:eastAsiaTheme="majorEastAsia" w:hAnsiTheme="majorHAnsi" w:cstheme="majorBidi"/>
      <w:b/>
      <w:bCs/>
      <w:color w:val="4F81BD" w:themeColor="accent1"/>
    </w:rPr>
  </w:style>
  <w:style w:type="paragraph" w:customStyle="1" w:styleId="TextoFRP">
    <w:name w:val="TextoFRP"/>
    <w:basedOn w:val="Normal"/>
    <w:rsid w:val="00391C17"/>
    <w:pPr>
      <w:suppressAutoHyphens/>
      <w:spacing w:before="0" w:after="0" w:line="240" w:lineRule="auto"/>
      <w:jc w:val="both"/>
    </w:pPr>
    <w:rPr>
      <w:rFonts w:ascii="Times New Roman" w:hAnsi="Times New Roman"/>
      <w:szCs w:val="24"/>
      <w:lang w:val="es-ES" w:eastAsia="ar-SA"/>
    </w:rPr>
  </w:style>
  <w:style w:type="paragraph" w:customStyle="1" w:styleId="Titulo1FR">
    <w:name w:val="Titulo1FR"/>
    <w:basedOn w:val="TDC8"/>
    <w:rsid w:val="00391C17"/>
    <w:pPr>
      <w:numPr>
        <w:numId w:val="12"/>
      </w:numPr>
      <w:tabs>
        <w:tab w:val="clear" w:pos="360"/>
      </w:tabs>
      <w:ind w:left="1540" w:firstLine="0"/>
    </w:pPr>
  </w:style>
  <w:style w:type="paragraph" w:customStyle="1" w:styleId="Titulo2FR">
    <w:name w:val="Titulo2FR"/>
    <w:basedOn w:val="Normal"/>
    <w:rsid w:val="00391C17"/>
    <w:pPr>
      <w:numPr>
        <w:ilvl w:val="1"/>
        <w:numId w:val="12"/>
      </w:numPr>
      <w:suppressAutoHyphens/>
      <w:spacing w:before="60" w:after="120" w:line="240" w:lineRule="auto"/>
    </w:pPr>
    <w:rPr>
      <w:rFonts w:ascii="Arial" w:hAnsi="Arial" w:cs="Arial"/>
      <w:b/>
      <w:bCs/>
      <w:kern w:val="2"/>
      <w:sz w:val="28"/>
      <w:szCs w:val="32"/>
      <w:lang w:val="es-ES" w:eastAsia="ar-SA"/>
    </w:rPr>
  </w:style>
  <w:style w:type="paragraph" w:customStyle="1" w:styleId="Titulo3FRP">
    <w:name w:val="Titulo3FRP"/>
    <w:basedOn w:val="Normal"/>
    <w:rsid w:val="00391C17"/>
    <w:pPr>
      <w:numPr>
        <w:ilvl w:val="2"/>
        <w:numId w:val="12"/>
      </w:numPr>
      <w:suppressAutoHyphens/>
      <w:spacing w:before="60" w:after="120" w:line="240" w:lineRule="auto"/>
      <w:jc w:val="both"/>
    </w:pPr>
    <w:rPr>
      <w:rFonts w:ascii="Arial" w:hAnsi="Arial" w:cs="Arial"/>
      <w:b/>
      <w:sz w:val="24"/>
      <w:szCs w:val="28"/>
      <w:lang w:val="es-ES" w:eastAsia="ar-SA"/>
    </w:rPr>
  </w:style>
  <w:style w:type="paragraph" w:customStyle="1" w:styleId="Titulo4FRP">
    <w:name w:val="Titulo4FRP"/>
    <w:basedOn w:val="Normal"/>
    <w:rsid w:val="00391C17"/>
    <w:pPr>
      <w:numPr>
        <w:ilvl w:val="3"/>
        <w:numId w:val="12"/>
      </w:numPr>
      <w:suppressAutoHyphens/>
      <w:spacing w:before="60" w:after="120" w:line="240" w:lineRule="auto"/>
      <w:jc w:val="both"/>
    </w:pPr>
    <w:rPr>
      <w:rFonts w:ascii="Arial" w:hAnsi="Arial" w:cs="Arial"/>
      <w:b/>
      <w:szCs w:val="28"/>
      <w:lang w:val="es-ES" w:eastAsia="ar-SA"/>
    </w:rPr>
  </w:style>
  <w:style w:type="paragraph" w:customStyle="1" w:styleId="Titulo5FRP">
    <w:name w:val="Titulo5FRP"/>
    <w:basedOn w:val="Normal"/>
    <w:rsid w:val="00391C17"/>
    <w:pPr>
      <w:numPr>
        <w:ilvl w:val="4"/>
        <w:numId w:val="12"/>
      </w:numPr>
      <w:suppressAutoHyphens/>
      <w:spacing w:before="120" w:after="120" w:line="240" w:lineRule="auto"/>
    </w:pPr>
    <w:rPr>
      <w:rFonts w:ascii="Arial" w:hAnsi="Arial"/>
      <w:b/>
      <w:i/>
      <w:iCs/>
      <w:sz w:val="18"/>
      <w:szCs w:val="24"/>
      <w:lang w:val="es-ES" w:eastAsia="ar-SA"/>
    </w:rPr>
  </w:style>
  <w:style w:type="paragraph" w:styleId="TDC8">
    <w:name w:val="toc 8"/>
    <w:basedOn w:val="Normal"/>
    <w:next w:val="Normal"/>
    <w:autoRedefine/>
    <w:uiPriority w:val="39"/>
    <w:semiHidden/>
    <w:unhideWhenUsed/>
    <w:rsid w:val="00391C17"/>
    <w:pPr>
      <w:spacing w:before="0" w:after="100" w:line="276" w:lineRule="auto"/>
      <w:ind w:left="1540"/>
    </w:pPr>
    <w:rPr>
      <w:rFonts w:asciiTheme="minorHAnsi" w:eastAsiaTheme="minorHAnsi" w:hAnsiTheme="minorHAnsi" w:cstheme="minorBidi"/>
      <w:lang w:val="es-MX"/>
    </w:rPr>
  </w:style>
  <w:style w:type="paragraph" w:customStyle="1" w:styleId="TextoindependienteAntes3pto">
    <w:name w:val="Texto independiente + Antes:  3 pto"/>
    <w:aliases w:val="Después:  6 pto,Interlineado:  sencillo"/>
    <w:basedOn w:val="TDC8"/>
    <w:next w:val="Titulo4FRP"/>
    <w:rsid w:val="00391C17"/>
    <w:pPr>
      <w:spacing w:before="60" w:after="120" w:line="240" w:lineRule="auto"/>
      <w:ind w:left="0"/>
      <w:jc w:val="both"/>
    </w:pPr>
    <w:rPr>
      <w:rFonts w:ascii="Times New Roman" w:eastAsia="Times New Roman" w:hAnsi="Times New Roman" w:cs="Times New Roman"/>
      <w:szCs w:val="24"/>
      <w:lang w:val="es-ES" w:eastAsia="es-ES"/>
    </w:rPr>
  </w:style>
  <w:style w:type="character" w:customStyle="1" w:styleId="Ttulo4Car">
    <w:name w:val="Título 4 Car"/>
    <w:basedOn w:val="Fuentedeprrafopredeter"/>
    <w:link w:val="Ttulo4"/>
    <w:uiPriority w:val="9"/>
    <w:rsid w:val="00FB78C5"/>
    <w:rPr>
      <w:rFonts w:asciiTheme="majorHAnsi" w:eastAsiaTheme="majorEastAsia" w:hAnsiTheme="majorHAnsi" w:cstheme="majorBidi"/>
      <w:b/>
      <w:bCs/>
      <w:i/>
      <w:iCs/>
      <w:color w:val="4F81BD" w:themeColor="accent1"/>
      <w:lang w:val="en-US"/>
    </w:rPr>
  </w:style>
  <w:style w:type="paragraph" w:styleId="Textonotapie">
    <w:name w:val="footnote text"/>
    <w:basedOn w:val="Normal"/>
    <w:link w:val="TextonotapieCar"/>
    <w:uiPriority w:val="99"/>
    <w:semiHidden/>
    <w:unhideWhenUsed/>
    <w:rsid w:val="004E00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4E0045"/>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4E0045"/>
    <w:rPr>
      <w:vertAlign w:val="superscript"/>
    </w:rPr>
  </w:style>
  <w:style w:type="character" w:styleId="CitaHTML">
    <w:name w:val="HTML Cite"/>
    <w:basedOn w:val="Fuentedeprrafopredeter"/>
    <w:uiPriority w:val="99"/>
    <w:semiHidden/>
    <w:unhideWhenUsed/>
    <w:rsid w:val="00747D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de.google.com/appengine/"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ps.goog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DDB82AD7244A7FA263B88433452F03"/>
        <w:category>
          <w:name w:val="General"/>
          <w:gallery w:val="placeholder"/>
        </w:category>
        <w:types>
          <w:type w:val="bbPlcHdr"/>
        </w:types>
        <w:behaviors>
          <w:behavior w:val="content"/>
        </w:behaviors>
        <w:guid w:val="{603F7AC0-01D9-4F37-8B20-B12F9DA62526}"/>
      </w:docPartPr>
      <w:docPartBody>
        <w:p w:rsidR="00AD46C0" w:rsidRDefault="00041902" w:rsidP="00041902">
          <w:pPr>
            <w:pStyle w:val="03DDB82AD7244A7FA263B88433452F03"/>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902"/>
    <w:rsid w:val="00041902"/>
    <w:rsid w:val="00087699"/>
    <w:rsid w:val="00263D99"/>
    <w:rsid w:val="004039C2"/>
    <w:rsid w:val="00462EDD"/>
    <w:rsid w:val="004C0E19"/>
    <w:rsid w:val="00504132"/>
    <w:rsid w:val="00530932"/>
    <w:rsid w:val="00553D7D"/>
    <w:rsid w:val="00594EF4"/>
    <w:rsid w:val="00624DF7"/>
    <w:rsid w:val="006D3EF5"/>
    <w:rsid w:val="00746BBE"/>
    <w:rsid w:val="00876B58"/>
    <w:rsid w:val="00930AB9"/>
    <w:rsid w:val="009D2B4B"/>
    <w:rsid w:val="00A2518F"/>
    <w:rsid w:val="00A40B28"/>
    <w:rsid w:val="00A72701"/>
    <w:rsid w:val="00AD46C0"/>
    <w:rsid w:val="00D24BA9"/>
    <w:rsid w:val="00D96073"/>
    <w:rsid w:val="00DD7B8F"/>
    <w:rsid w:val="00E60734"/>
    <w:rsid w:val="00E62D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DDB82AD7244A7FA263B88433452F03">
    <w:name w:val="03DDB82AD7244A7FA263B88433452F03"/>
    <w:rsid w:val="000419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DDB82AD7244A7FA263B88433452F03">
    <w:name w:val="03DDB82AD7244A7FA263B88433452F03"/>
    <w:rsid w:val="000419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B9CED7C5F651348B921C1ADDE036A38" ma:contentTypeVersion="13" ma:contentTypeDescription="Crear nuevo documento." ma:contentTypeScope="" ma:versionID="49c907d58bb1d6e80e253ab5e6040384">
  <xsd:schema xmlns:xsd="http://www.w3.org/2001/XMLSchema" xmlns:xs="http://www.w3.org/2001/XMLSchema" xmlns:p="http://schemas.microsoft.com/office/2006/metadata/properties" xmlns:ns2="ce3e8635-015e-4ab4-b203-90773f92cc3f" xmlns:ns3="03d94e95-5e1e-47f7-b6f2-744846c2b884" targetNamespace="http://schemas.microsoft.com/office/2006/metadata/properties" ma:root="true" ma:fieldsID="fa4a3df299a8422041cb11fb2a22f20f" ns2:_="" ns3:_="">
    <xsd:import namespace="ce3e8635-015e-4ab4-b203-90773f92cc3f"/>
    <xsd:import namespace="03d94e95-5e1e-47f7-b6f2-744846c2b8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TaxCatchAll" minOccurs="0"/>
                <xsd:element ref="ns2:MediaServiceDateTaken" minOccurs="0"/>
                <xsd:element ref="ns2:MediaServiceGenerationTime" minOccurs="0"/>
                <xsd:element ref="ns2:MediaServiceEventHashCode"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8635-015e-4ab4-b203-90773f92c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5f4337c-851c-44ca-868b-d569b183730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d94e95-5e1e-47f7-b6f2-744846c2b8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b6a0dce-6107-4683-9fd4-3967dd491db3}" ma:internalName="TaxCatchAll" ma:showField="CatchAllData" ma:web="03d94e95-5e1e-47f7-b6f2-744846c2b8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e3e8635-015e-4ab4-b203-90773f92cc3f">
      <Terms xmlns="http://schemas.microsoft.com/office/infopath/2007/PartnerControls"/>
    </lcf76f155ced4ddcb4097134ff3c332f>
    <TaxCatchAll xmlns="03d94e95-5e1e-47f7-b6f2-744846c2b884" xsi:nil="true"/>
  </documentManagement>
</p:properties>
</file>

<file path=customXml/itemProps1.xml><?xml version="1.0" encoding="utf-8"?>
<ds:datastoreItem xmlns:ds="http://schemas.openxmlformats.org/officeDocument/2006/customXml" ds:itemID="{8FEE5C61-11C0-4997-B917-4869365A0795}">
  <ds:schemaRefs>
    <ds:schemaRef ds:uri="http://schemas.openxmlformats.org/officeDocument/2006/bibliography"/>
  </ds:schemaRefs>
</ds:datastoreItem>
</file>

<file path=customXml/itemProps2.xml><?xml version="1.0" encoding="utf-8"?>
<ds:datastoreItem xmlns:ds="http://schemas.openxmlformats.org/officeDocument/2006/customXml" ds:itemID="{98CBD401-5E50-40DE-945A-1E1F7988742A}"/>
</file>

<file path=customXml/itemProps3.xml><?xml version="1.0" encoding="utf-8"?>
<ds:datastoreItem xmlns:ds="http://schemas.openxmlformats.org/officeDocument/2006/customXml" ds:itemID="{BC8CB16B-741A-49A6-AB9B-EBDECD855055}"/>
</file>

<file path=customXml/itemProps4.xml><?xml version="1.0" encoding="utf-8"?>
<ds:datastoreItem xmlns:ds="http://schemas.openxmlformats.org/officeDocument/2006/customXml" ds:itemID="{B2F6A181-D8FB-4D74-AB85-E6B8B3673A49}"/>
</file>

<file path=docProps/app.xml><?xml version="1.0" encoding="utf-8"?>
<Properties xmlns="http://schemas.openxmlformats.org/officeDocument/2006/extended-properties" xmlns:vt="http://schemas.openxmlformats.org/officeDocument/2006/docPropsVTypes">
  <Template>Normal</Template>
  <TotalTime>38</TotalTime>
  <Pages>15</Pages>
  <Words>4676</Words>
  <Characters>25722</Characters>
  <Application>Microsoft Office Word</Application>
  <DocSecurity>0</DocSecurity>
  <Lines>214</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Especificación de Requisitos</vt:lpstr>
      <vt:lpstr/>
    </vt:vector>
  </TitlesOfParts>
  <Company>Personal</Company>
  <LinksUpToDate>false</LinksUpToDate>
  <CharactersWithSpaces>30338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Requisitos</dc:title>
  <dc:creator>Oswaldo Ceballos Zavala;Javier Chi Canul;Juan Cecilio Sandoval Soberano</dc:creator>
  <cp:lastModifiedBy>Oswaldo.C</cp:lastModifiedBy>
  <cp:revision>10</cp:revision>
  <cp:lastPrinted>2011-05-19T08:05:00Z</cp:lastPrinted>
  <dcterms:created xsi:type="dcterms:W3CDTF">2011-11-25T08:39:00Z</dcterms:created>
  <dcterms:modified xsi:type="dcterms:W3CDTF">2011-11-25T09:27:00Z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0x0101009B9CED7C5F651348B921C1ADDE036A38</vt:lpwstr>
  </property>
</Properties>
</file>